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4C3878" w14:textId="6F651A17" w:rsidR="00A91E5A" w:rsidRDefault="009A552B" w:rsidP="005457CB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181F34EE" w14:textId="77777777" w:rsidR="009535F4" w:rsidRDefault="009535F4" w:rsidP="005457CB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  <w:bookmarkStart w:id="0" w:name="__RefHeading__16_1097030284"/>
      <w:bookmarkEnd w:id="0"/>
    </w:p>
    <w:p w14:paraId="003E4011" w14:textId="77777777" w:rsidR="009535F4" w:rsidRDefault="009535F4" w:rsidP="005457CB">
      <w:pPr>
        <w:pStyle w:val="Footer"/>
        <w:tabs>
          <w:tab w:val="clear" w:pos="4153"/>
          <w:tab w:val="clear" w:pos="8306"/>
        </w:tabs>
        <w:spacing w:line="360" w:lineRule="auto"/>
        <w:jc w:val="both"/>
        <w:rPr>
          <w:color w:val="000000"/>
          <w:sz w:val="28"/>
        </w:rPr>
      </w:pPr>
    </w:p>
    <w:p w14:paraId="6F2C8917" w14:textId="77777777" w:rsidR="009535F4" w:rsidRDefault="009535F4" w:rsidP="005457CB">
      <w:pPr>
        <w:spacing w:after="200" w:line="360" w:lineRule="auto"/>
        <w:jc w:val="both"/>
        <w:rPr>
          <w:color w:val="000000"/>
          <w:sz w:val="48"/>
        </w:rPr>
      </w:pPr>
    </w:p>
    <w:p w14:paraId="1A942B0C" w14:textId="77777777" w:rsidR="009535F4" w:rsidRDefault="009535F4" w:rsidP="005457CB">
      <w:pPr>
        <w:jc w:val="both"/>
      </w:pPr>
    </w:p>
    <w:p w14:paraId="41443E9B" w14:textId="77777777" w:rsidR="009535F4" w:rsidRDefault="009535F4" w:rsidP="005457CB">
      <w:pPr>
        <w:spacing w:after="200" w:line="360" w:lineRule="auto"/>
        <w:jc w:val="both"/>
        <w:rPr>
          <w:color w:val="000000"/>
          <w:sz w:val="36"/>
        </w:rPr>
      </w:pPr>
    </w:p>
    <w:p w14:paraId="72229294" w14:textId="77777777" w:rsidR="009535F4" w:rsidRDefault="009535F4" w:rsidP="005457CB">
      <w:pPr>
        <w:spacing w:after="200" w:line="360" w:lineRule="auto"/>
        <w:jc w:val="both"/>
        <w:rPr>
          <w:color w:val="000000"/>
          <w:sz w:val="36"/>
        </w:rPr>
      </w:pPr>
    </w:p>
    <w:p w14:paraId="335E228A" w14:textId="77777777" w:rsidR="009535F4" w:rsidRDefault="009535F4" w:rsidP="005457CB">
      <w:pPr>
        <w:spacing w:after="200" w:line="360" w:lineRule="auto"/>
        <w:jc w:val="both"/>
        <w:rPr>
          <w:color w:val="000000"/>
          <w:sz w:val="36"/>
        </w:rPr>
      </w:pPr>
    </w:p>
    <w:p w14:paraId="3D5FDBD4" w14:textId="77777777" w:rsidR="009535F4" w:rsidRDefault="009535F4" w:rsidP="005457CB">
      <w:pPr>
        <w:spacing w:after="200" w:line="360" w:lineRule="auto"/>
        <w:jc w:val="both"/>
        <w:rPr>
          <w:color w:val="000000"/>
          <w:sz w:val="36"/>
        </w:rPr>
      </w:pPr>
    </w:p>
    <w:p w14:paraId="218129BC" w14:textId="77777777" w:rsidR="009535F4" w:rsidRDefault="009535F4" w:rsidP="00A6756C">
      <w:pPr>
        <w:pBdr>
          <w:top w:val="single" w:sz="8" w:space="1" w:color="000000"/>
        </w:pBdr>
        <w:spacing w:line="360" w:lineRule="auto"/>
        <w:jc w:val="right"/>
        <w:rPr>
          <w:b/>
          <w:smallCaps/>
          <w:color w:val="000000"/>
          <w:sz w:val="48"/>
        </w:rPr>
      </w:pPr>
    </w:p>
    <w:p w14:paraId="4F47AB38" w14:textId="2459F2A4" w:rsidR="003273B4" w:rsidRDefault="00987C34" w:rsidP="00A6756C">
      <w:pPr>
        <w:pBdr>
          <w:top w:val="single" w:sz="8" w:space="1" w:color="000000"/>
        </w:pBdr>
        <w:shd w:val="clear" w:color="auto" w:fill="CCCCCC"/>
        <w:spacing w:line="360" w:lineRule="auto"/>
        <w:jc w:val="right"/>
        <w:rPr>
          <w:color w:val="000000"/>
          <w:sz w:val="36"/>
        </w:rPr>
      </w:pPr>
      <w:r>
        <w:rPr>
          <w:b/>
          <w:smallCaps/>
          <w:color w:val="000000"/>
          <w:sz w:val="48"/>
        </w:rPr>
        <w:t>Faculty</w:t>
      </w:r>
      <w:r w:rsidR="00C15430">
        <w:rPr>
          <w:b/>
          <w:smallCaps/>
          <w:color w:val="000000"/>
          <w:sz w:val="48"/>
        </w:rPr>
        <w:t xml:space="preserve"> </w:t>
      </w:r>
      <w:r w:rsidR="00755889">
        <w:rPr>
          <w:b/>
          <w:smallCaps/>
          <w:color w:val="000000"/>
          <w:sz w:val="48"/>
        </w:rPr>
        <w:t>Management System</w:t>
      </w:r>
    </w:p>
    <w:p w14:paraId="4F607CD6" w14:textId="2A02EB7B" w:rsidR="0050528F" w:rsidRDefault="0050528F" w:rsidP="00A6756C">
      <w:pPr>
        <w:pStyle w:val="Header"/>
        <w:pBdr>
          <w:bottom w:val="single" w:sz="8" w:space="1" w:color="000000"/>
        </w:pBdr>
        <w:spacing w:line="360" w:lineRule="auto"/>
        <w:jc w:val="right"/>
        <w:rPr>
          <w:rFonts w:eastAsia="Arial"/>
          <w:color w:val="000000"/>
          <w:sz w:val="36"/>
        </w:rPr>
      </w:pPr>
      <w:r>
        <w:rPr>
          <w:rFonts w:eastAsia="Arial"/>
          <w:color w:val="000000"/>
          <w:sz w:val="36"/>
        </w:rPr>
        <w:t>Use Case (Requirement) Document</w:t>
      </w:r>
    </w:p>
    <w:p w14:paraId="43A1FDE0" w14:textId="77777777" w:rsidR="009535F4" w:rsidRDefault="009535F4" w:rsidP="00A6756C">
      <w:pPr>
        <w:pStyle w:val="normal2"/>
        <w:spacing w:before="0" w:line="360" w:lineRule="auto"/>
        <w:ind w:left="0"/>
        <w:jc w:val="right"/>
        <w:rPr>
          <w:rFonts w:eastAsia="Arial"/>
          <w:color w:val="000000"/>
        </w:rPr>
      </w:pPr>
    </w:p>
    <w:p w14:paraId="389555F0" w14:textId="5FE88C3A" w:rsidR="009535F4" w:rsidRDefault="00247DF3" w:rsidP="00A6756C">
      <w:pPr>
        <w:pStyle w:val="normal2"/>
        <w:spacing w:before="0" w:line="360" w:lineRule="auto"/>
        <w:ind w:left="0"/>
        <w:jc w:val="right"/>
        <w:rPr>
          <w:color w:val="000000"/>
        </w:rPr>
      </w:pPr>
      <w:r>
        <w:rPr>
          <w:rFonts w:eastAsia="Arial"/>
          <w:color w:val="000000"/>
        </w:rPr>
        <w:t>2</w:t>
      </w:r>
      <w:r>
        <w:rPr>
          <w:rFonts w:eastAsia="Arial"/>
          <w:color w:val="000000"/>
          <w:vertAlign w:val="superscript"/>
        </w:rPr>
        <w:t>nd</w:t>
      </w:r>
      <w:r w:rsidR="00755889">
        <w:rPr>
          <w:rFonts w:eastAsia="Arial"/>
          <w:color w:val="000000"/>
          <w:vertAlign w:val="superscript"/>
        </w:rPr>
        <w:t xml:space="preserve"> </w:t>
      </w:r>
      <w:r>
        <w:rPr>
          <w:color w:val="000000"/>
        </w:rPr>
        <w:t>Jan</w:t>
      </w:r>
      <w:r w:rsidR="00755889">
        <w:rPr>
          <w:color w:val="000000"/>
        </w:rPr>
        <w:t xml:space="preserve"> </w:t>
      </w:r>
      <w:r w:rsidR="00A868D3">
        <w:rPr>
          <w:color w:val="000000"/>
        </w:rPr>
        <w:t>202</w:t>
      </w:r>
      <w:r>
        <w:rPr>
          <w:color w:val="000000"/>
        </w:rPr>
        <w:t>5</w:t>
      </w:r>
    </w:p>
    <w:p w14:paraId="540EB0AD" w14:textId="703746B9" w:rsidR="009535F4" w:rsidRDefault="00AF5750" w:rsidP="00A6756C">
      <w:pPr>
        <w:pStyle w:val="normal2"/>
        <w:spacing w:before="0" w:line="360" w:lineRule="auto"/>
        <w:ind w:left="0"/>
        <w:jc w:val="right"/>
        <w:rPr>
          <w:color w:val="000000"/>
        </w:rPr>
      </w:pPr>
      <w:r>
        <w:rPr>
          <w:color w:val="000000"/>
        </w:rPr>
        <w:t>Ver</w:t>
      </w:r>
      <w:r w:rsidR="00742F8F">
        <w:rPr>
          <w:color w:val="000000"/>
        </w:rPr>
        <w:t>0</w:t>
      </w:r>
      <w:r w:rsidR="008816B1">
        <w:rPr>
          <w:color w:val="000000"/>
        </w:rPr>
        <w:t>.</w:t>
      </w:r>
      <w:r w:rsidR="003C2FBD">
        <w:rPr>
          <w:color w:val="000000"/>
        </w:rPr>
        <w:t>0</w:t>
      </w:r>
      <w:r w:rsidR="00742F8F">
        <w:rPr>
          <w:color w:val="000000"/>
        </w:rPr>
        <w:t>Draft</w:t>
      </w:r>
      <w:r w:rsidR="00247DF3">
        <w:rPr>
          <w:color w:val="000000"/>
        </w:rPr>
        <w:t>1</w:t>
      </w:r>
    </w:p>
    <w:p w14:paraId="33ECF98B" w14:textId="77777777" w:rsidR="005640CD" w:rsidRDefault="005640CD" w:rsidP="005457CB">
      <w:pPr>
        <w:pStyle w:val="normal2"/>
        <w:spacing w:before="0" w:line="360" w:lineRule="auto"/>
        <w:ind w:left="0"/>
        <w:jc w:val="both"/>
        <w:rPr>
          <w:color w:val="000000"/>
        </w:rPr>
      </w:pPr>
    </w:p>
    <w:p w14:paraId="529CCA8B" w14:textId="77777777" w:rsidR="009535F4" w:rsidRDefault="009535F4" w:rsidP="005457CB">
      <w:pPr>
        <w:pStyle w:val="normal2"/>
        <w:spacing w:before="0" w:line="360" w:lineRule="auto"/>
        <w:ind w:left="0"/>
        <w:jc w:val="both"/>
        <w:rPr>
          <w:color w:val="000000"/>
        </w:rPr>
      </w:pPr>
    </w:p>
    <w:p w14:paraId="64130D56" w14:textId="77777777" w:rsidR="009535F4" w:rsidRDefault="009535F4" w:rsidP="005457CB">
      <w:pPr>
        <w:pStyle w:val="normal2"/>
        <w:spacing w:before="0" w:line="360" w:lineRule="auto"/>
        <w:ind w:left="0"/>
        <w:jc w:val="both"/>
        <w:rPr>
          <w:color w:val="000000"/>
        </w:rPr>
      </w:pPr>
    </w:p>
    <w:p w14:paraId="49F38A16" w14:textId="77777777" w:rsidR="009535F4" w:rsidRDefault="009535F4" w:rsidP="005457CB">
      <w:pPr>
        <w:pStyle w:val="normal2"/>
        <w:spacing w:before="0" w:line="360" w:lineRule="auto"/>
        <w:ind w:left="0"/>
        <w:jc w:val="both"/>
        <w:rPr>
          <w:color w:val="000000"/>
        </w:rPr>
      </w:pPr>
    </w:p>
    <w:p w14:paraId="1F0552C6" w14:textId="77777777" w:rsidR="009535F4" w:rsidRDefault="009535F4" w:rsidP="005457CB">
      <w:pPr>
        <w:pStyle w:val="normal2"/>
        <w:spacing w:before="0" w:line="360" w:lineRule="auto"/>
        <w:ind w:left="0"/>
        <w:jc w:val="both"/>
        <w:rPr>
          <w:color w:val="000000"/>
        </w:rPr>
      </w:pPr>
    </w:p>
    <w:p w14:paraId="2A45352C" w14:textId="77777777" w:rsidR="009535F4" w:rsidRDefault="009535F4" w:rsidP="005457CB">
      <w:pPr>
        <w:pStyle w:val="normal2"/>
        <w:spacing w:before="0" w:line="360" w:lineRule="auto"/>
        <w:ind w:left="0"/>
        <w:jc w:val="both"/>
        <w:rPr>
          <w:color w:val="000000"/>
        </w:rPr>
      </w:pPr>
    </w:p>
    <w:p w14:paraId="3C159826" w14:textId="77777777" w:rsidR="009535F4" w:rsidRDefault="009535F4" w:rsidP="005457CB">
      <w:pPr>
        <w:spacing w:line="360" w:lineRule="auto"/>
        <w:jc w:val="both"/>
        <w:rPr>
          <w:color w:val="000000"/>
        </w:rPr>
      </w:pPr>
    </w:p>
    <w:p w14:paraId="237AC85E" w14:textId="77777777" w:rsidR="009535F4" w:rsidRDefault="009535F4" w:rsidP="005457CB">
      <w:pPr>
        <w:spacing w:line="360" w:lineRule="auto"/>
        <w:jc w:val="both"/>
        <w:rPr>
          <w:color w:val="000000"/>
        </w:rPr>
      </w:pPr>
    </w:p>
    <w:p w14:paraId="2818098A" w14:textId="77777777" w:rsidR="009535F4" w:rsidRDefault="009535F4" w:rsidP="005457CB">
      <w:pPr>
        <w:pStyle w:val="TOC4"/>
        <w:tabs>
          <w:tab w:val="right" w:leader="dot" w:pos="10938"/>
        </w:tabs>
        <w:spacing w:line="360" w:lineRule="auto"/>
        <w:ind w:left="0" w:right="46"/>
        <w:jc w:val="both"/>
        <w:rPr>
          <w:color w:val="000000"/>
        </w:rPr>
      </w:pPr>
      <w:r>
        <w:rPr>
          <w:b/>
          <w:color w:val="000000"/>
          <w:sz w:val="28"/>
        </w:rPr>
        <w:br w:type="page"/>
      </w:r>
      <w:r>
        <w:rPr>
          <w:color w:val="000000"/>
        </w:rPr>
        <w:lastRenderedPageBreak/>
        <w:t>Document</w:t>
      </w:r>
      <w:r w:rsidR="00693372">
        <w:rPr>
          <w:color w:val="000000"/>
        </w:rPr>
        <w:t xml:space="preserve"> </w:t>
      </w:r>
      <w:r>
        <w:rPr>
          <w:color w:val="000000"/>
        </w:rPr>
        <w:t>Identification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62"/>
        <w:gridCol w:w="5728"/>
      </w:tblGrid>
      <w:tr w:rsidR="009535F4" w14:paraId="0E00B7DE" w14:textId="77777777" w:rsidTr="00F02BD6">
        <w:trPr>
          <w:cantSplit/>
          <w:tblHeader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32B299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bookmarkStart w:id="1" w:name="OLE_LINK28"/>
            <w:bookmarkStart w:id="2" w:name="OLE_LINK29"/>
            <w:bookmarkStart w:id="3" w:name="OLE_LINK298"/>
            <w:bookmarkStart w:id="4" w:name="OLE_LINK299"/>
            <w:r>
              <w:rPr>
                <w:color w:val="000000"/>
              </w:rPr>
              <w:t xml:space="preserve">Project </w:t>
            </w:r>
            <w:bookmarkEnd w:id="1"/>
            <w:bookmarkEnd w:id="2"/>
            <w:r>
              <w:rPr>
                <w:color w:val="000000"/>
              </w:rPr>
              <w:t>Code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A6BA6" w14:textId="77777777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A95652" w14:paraId="518C9475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9A7D17" w14:textId="77777777" w:rsidR="00A95652" w:rsidRDefault="00A95652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B318" w14:textId="6E6FA1BA" w:rsidR="00A95652" w:rsidRDefault="00987C3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Faculty</w:t>
            </w:r>
            <w:r w:rsidR="00247DF3">
              <w:rPr>
                <w:color w:val="000000"/>
              </w:rPr>
              <w:t xml:space="preserve"> </w:t>
            </w:r>
            <w:r w:rsidR="00C15430">
              <w:rPr>
                <w:color w:val="000000"/>
              </w:rPr>
              <w:t>Management System</w:t>
            </w:r>
          </w:p>
        </w:tc>
      </w:tr>
      <w:tr w:rsidR="009535F4" w14:paraId="31C4CC30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9282632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Document Id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0FE6" w14:textId="77777777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14:paraId="7AB38EA8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5DA1AE9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Start Date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55CD" w14:textId="39E3988D" w:rsidR="009535F4" w:rsidRPr="006E3707" w:rsidRDefault="008579ED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="003E7935">
              <w:rPr>
                <w:color w:val="000000"/>
              </w:rPr>
              <w:t>-</w:t>
            </w:r>
            <w:r>
              <w:rPr>
                <w:color w:val="000000"/>
              </w:rPr>
              <w:t>01</w:t>
            </w:r>
            <w:r w:rsidR="003E7935">
              <w:rPr>
                <w:color w:val="000000"/>
              </w:rPr>
              <w:t>-2024</w:t>
            </w:r>
          </w:p>
        </w:tc>
      </w:tr>
      <w:tr w:rsidR="009535F4" w14:paraId="6C86360A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574C688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End Date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120DA" w14:textId="0AA5F0B5" w:rsidR="009535F4" w:rsidRDefault="008579ED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3E7935">
              <w:rPr>
                <w:color w:val="000000"/>
              </w:rPr>
              <w:t>-01-2025</w:t>
            </w:r>
          </w:p>
        </w:tc>
      </w:tr>
      <w:tr w:rsidR="009535F4" w14:paraId="7D60CE87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D41EBB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Type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BEAF0" w14:textId="77777777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14:paraId="6AD6C64F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5E00CFA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Manager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E9714" w14:textId="2446D808" w:rsidR="009535F4" w:rsidRDefault="007B2837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Mr. Nilesh Kumar</w:t>
            </w:r>
          </w:p>
        </w:tc>
      </w:tr>
      <w:tr w:rsidR="009535F4" w14:paraId="5D54AD0D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82C234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Project Manager Cell No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2852" w14:textId="72AC0C96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</w:tbl>
    <w:p w14:paraId="147FAEB5" w14:textId="77777777" w:rsidR="009535F4" w:rsidRDefault="009535F4" w:rsidP="005457CB">
      <w:pPr>
        <w:pStyle w:val="TOC4"/>
        <w:tabs>
          <w:tab w:val="right" w:leader="dot" w:pos="10938"/>
        </w:tabs>
        <w:spacing w:line="360" w:lineRule="auto"/>
        <w:ind w:left="0" w:right="46"/>
        <w:jc w:val="both"/>
        <w:rPr>
          <w:color w:val="000000"/>
        </w:rPr>
      </w:pPr>
      <w:bookmarkStart w:id="5" w:name="__RefHeading__8_1097030284"/>
      <w:bookmarkEnd w:id="3"/>
      <w:bookmarkEnd w:id="4"/>
      <w:bookmarkEnd w:id="5"/>
    </w:p>
    <w:p w14:paraId="015E0736" w14:textId="77777777" w:rsidR="009535F4" w:rsidRPr="00B274CB" w:rsidRDefault="009535F4" w:rsidP="005457CB">
      <w:pPr>
        <w:spacing w:line="360" w:lineRule="auto"/>
        <w:jc w:val="both"/>
        <w:rPr>
          <w:color w:val="000000"/>
        </w:rPr>
      </w:pPr>
      <w:r w:rsidRPr="00B274CB">
        <w:rPr>
          <w:color w:val="000000"/>
        </w:rPr>
        <w:t>C</w:t>
      </w:r>
      <w:r>
        <w:rPr>
          <w:color w:val="000000"/>
        </w:rPr>
        <w:t>lient Detail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62"/>
        <w:gridCol w:w="5728"/>
      </w:tblGrid>
      <w:tr w:rsidR="009535F4" w14:paraId="5ACE17C7" w14:textId="77777777" w:rsidTr="00F02BD6">
        <w:trPr>
          <w:cantSplit/>
          <w:tblHeader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F47519A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 Name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23027" w14:textId="65B6296E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14:paraId="7B5DE6E7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F731A17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Contact Person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CB44D" w14:textId="18604837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tr w:rsidR="009535F4" w14:paraId="28D25A77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C7032B6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bookmarkStart w:id="6" w:name="_Hlk368659987"/>
            <w:r>
              <w:rPr>
                <w:color w:val="000000"/>
              </w:rPr>
              <w:t>Contact Person Email Id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667A0" w14:textId="3867B40B" w:rsidR="009535F4" w:rsidRDefault="009535F4" w:rsidP="005457CB">
            <w:pPr>
              <w:pStyle w:val="TableText"/>
              <w:snapToGrid w:val="0"/>
              <w:spacing w:line="360" w:lineRule="auto"/>
              <w:jc w:val="both"/>
            </w:pPr>
          </w:p>
        </w:tc>
      </w:tr>
      <w:bookmarkEnd w:id="6"/>
      <w:tr w:rsidR="009535F4" w14:paraId="177568D8" w14:textId="77777777" w:rsidTr="00F02BD6">
        <w:trPr>
          <w:cantSplit/>
        </w:trPr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E54BF1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Contact Person Cell No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F25AD" w14:textId="77777777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</w:tbl>
    <w:p w14:paraId="0E43D7DA" w14:textId="77777777" w:rsidR="009535F4" w:rsidRDefault="009535F4" w:rsidP="005457CB">
      <w:pPr>
        <w:pStyle w:val="TOC4"/>
        <w:tabs>
          <w:tab w:val="right" w:leader="dot" w:pos="10938"/>
        </w:tabs>
        <w:spacing w:line="360" w:lineRule="auto"/>
        <w:ind w:left="0" w:right="46"/>
        <w:jc w:val="both"/>
        <w:rPr>
          <w:color w:val="000000"/>
        </w:rPr>
      </w:pPr>
    </w:p>
    <w:p w14:paraId="5BBC6E35" w14:textId="77777777" w:rsidR="009535F4" w:rsidRDefault="009535F4" w:rsidP="005457CB">
      <w:pPr>
        <w:pStyle w:val="TOC4"/>
        <w:tabs>
          <w:tab w:val="right" w:leader="dot" w:pos="10938"/>
        </w:tabs>
        <w:spacing w:line="360" w:lineRule="auto"/>
        <w:ind w:left="0" w:right="46"/>
        <w:jc w:val="both"/>
        <w:rPr>
          <w:color w:val="000000"/>
        </w:rPr>
      </w:pPr>
      <w:r>
        <w:rPr>
          <w:color w:val="000000"/>
        </w:rPr>
        <w:t>Version</w:t>
      </w:r>
      <w:bookmarkStart w:id="7" w:name="OLE_LINK13"/>
      <w:bookmarkStart w:id="8" w:name="OLE_LINK14"/>
      <w:r w:rsidR="00693372">
        <w:rPr>
          <w:color w:val="000000"/>
        </w:rPr>
        <w:t xml:space="preserve"> </w:t>
      </w:r>
      <w:r>
        <w:rPr>
          <w:color w:val="000000"/>
        </w:rPr>
        <w:t>History</w:t>
      </w:r>
      <w:bookmarkEnd w:id="7"/>
      <w:bookmarkEnd w:id="8"/>
    </w:p>
    <w:tbl>
      <w:tblPr>
        <w:tblW w:w="95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05"/>
        <w:gridCol w:w="1598"/>
        <w:gridCol w:w="1754"/>
        <w:gridCol w:w="3179"/>
        <w:gridCol w:w="1699"/>
      </w:tblGrid>
      <w:tr w:rsidR="009535F4" w14:paraId="7B0BD268" w14:textId="77777777" w:rsidTr="008F509E">
        <w:trPr>
          <w:trHeight w:val="553"/>
          <w:tblHeader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6DCC0F1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bookmarkStart w:id="9" w:name="OLE_LINK11"/>
            <w:bookmarkStart w:id="10" w:name="OLE_LINK12"/>
            <w:r>
              <w:rPr>
                <w:color w:val="000000"/>
              </w:rPr>
              <w:t>Version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E2C7A6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0120CF0" w14:textId="77777777" w:rsidR="009535F4" w:rsidRDefault="009535F4" w:rsidP="005457CB">
            <w:pPr>
              <w:pStyle w:val="TableHdr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Author(s)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8720AB" w14:textId="77777777" w:rsidR="009535F4" w:rsidRDefault="009535F4" w:rsidP="005457CB">
            <w:pPr>
              <w:pStyle w:val="TableHdr"/>
              <w:snapToGrid w:val="0"/>
              <w:spacing w:line="360" w:lineRule="auto"/>
              <w:ind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FCEC8E" w14:textId="77777777" w:rsidR="009535F4" w:rsidRDefault="009535F4" w:rsidP="005457CB">
            <w:pPr>
              <w:pStyle w:val="TableHdr"/>
              <w:snapToGrid w:val="0"/>
              <w:spacing w:line="360" w:lineRule="auto"/>
              <w:ind w:right="0"/>
              <w:jc w:val="both"/>
              <w:rPr>
                <w:color w:val="000000"/>
              </w:rPr>
            </w:pPr>
            <w:r>
              <w:rPr>
                <w:color w:val="000000"/>
              </w:rPr>
              <w:t>Reviewed By</w:t>
            </w:r>
          </w:p>
        </w:tc>
      </w:tr>
      <w:tr w:rsidR="009535F4" w14:paraId="133BB88F" w14:textId="77777777" w:rsidTr="008F509E">
        <w:trPr>
          <w:cantSplit/>
          <w:trHeight w:val="397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3E349" w14:textId="56D3C16E" w:rsidR="009535F4" w:rsidRDefault="00B70107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Ver</w:t>
            </w:r>
            <w:r w:rsidR="005F2DD4">
              <w:rPr>
                <w:color w:val="000000"/>
              </w:rPr>
              <w:t>0</w:t>
            </w:r>
            <w:r>
              <w:rPr>
                <w:color w:val="000000"/>
              </w:rPr>
              <w:t>.0</w:t>
            </w:r>
            <w:r w:rsidR="003C2FBD">
              <w:rPr>
                <w:color w:val="000000"/>
              </w:rPr>
              <w:t>Draft1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3129B" w14:textId="19AB4AA2" w:rsidR="009535F4" w:rsidRDefault="003E7935" w:rsidP="005457CB">
            <w:pPr>
              <w:pStyle w:val="TableText"/>
              <w:snapToGrid w:val="0"/>
              <w:spacing w:line="360" w:lineRule="auto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2</w:t>
            </w:r>
            <w:r>
              <w:rPr>
                <w:rFonts w:eastAsia="Arial"/>
                <w:color w:val="000000"/>
                <w:vertAlign w:val="superscript"/>
              </w:rPr>
              <w:t>nd</w:t>
            </w:r>
            <w:r w:rsidR="00755889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Jan</w:t>
            </w:r>
            <w:r w:rsidR="003B285A">
              <w:rPr>
                <w:rFonts w:eastAsia="Arial"/>
                <w:color w:val="000000"/>
              </w:rPr>
              <w:t>,</w:t>
            </w:r>
            <w:r w:rsidR="001B200F">
              <w:rPr>
                <w:rFonts w:eastAsia="Arial"/>
                <w:color w:val="000000"/>
              </w:rPr>
              <w:t xml:space="preserve"> </w:t>
            </w:r>
            <w:r w:rsidR="00107ABD">
              <w:rPr>
                <w:rFonts w:eastAsia="Arial"/>
                <w:color w:val="000000"/>
              </w:rPr>
              <w:t>2</w:t>
            </w:r>
            <w:r w:rsidR="001B200F">
              <w:rPr>
                <w:rFonts w:eastAsia="Arial"/>
                <w:color w:val="000000"/>
              </w:rPr>
              <w:t>02</w:t>
            </w:r>
            <w:r>
              <w:rPr>
                <w:rFonts w:eastAsia="Arial"/>
                <w:color w:val="000000"/>
              </w:rPr>
              <w:t>5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D88CB" w14:textId="6B2BD153" w:rsidR="00CC1BF5" w:rsidRDefault="008579ED" w:rsidP="005457CB">
            <w:pPr>
              <w:pStyle w:val="TableText"/>
              <w:tabs>
                <w:tab w:val="clear" w:pos="1418"/>
                <w:tab w:val="clear" w:pos="1843"/>
                <w:tab w:val="clear" w:pos="2269"/>
              </w:tabs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Nishant Jha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5AE56" w14:textId="0E30375C" w:rsidR="001F717E" w:rsidRDefault="002E4F3E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Initially</w:t>
            </w:r>
            <w:r w:rsidR="001F717E">
              <w:rPr>
                <w:color w:val="000000"/>
              </w:rPr>
              <w:t xml:space="preserve"> Draft</w:t>
            </w:r>
            <w:r w:rsidR="00D44F94">
              <w:rPr>
                <w:color w:val="000000"/>
              </w:rPr>
              <w:t>.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E3E0" w14:textId="19E86A00" w:rsidR="009535F4" w:rsidRDefault="009535F4" w:rsidP="005457CB">
            <w:pPr>
              <w:pStyle w:val="TableText"/>
              <w:snapToGrid w:val="0"/>
              <w:spacing w:line="360" w:lineRule="auto"/>
              <w:jc w:val="both"/>
              <w:rPr>
                <w:color w:val="000000"/>
              </w:rPr>
            </w:pPr>
          </w:p>
        </w:tc>
      </w:tr>
      <w:bookmarkEnd w:id="9"/>
      <w:bookmarkEnd w:id="10"/>
    </w:tbl>
    <w:p w14:paraId="70FE23B5" w14:textId="77777777" w:rsidR="00755889" w:rsidRDefault="00755889" w:rsidP="005457CB">
      <w:pPr>
        <w:pStyle w:val="TOCHeading"/>
        <w:jc w:val="both"/>
        <w:rPr>
          <w:rFonts w:ascii="Arial" w:eastAsia="MS Mincho" w:hAnsi="Arial" w:cs="Arial"/>
          <w:b w:val="0"/>
          <w:bCs w:val="0"/>
          <w:color w:val="auto"/>
          <w:sz w:val="20"/>
          <w:szCs w:val="24"/>
          <w:lang w:val="en-GB" w:eastAsia="zh-CN"/>
        </w:rPr>
      </w:pPr>
    </w:p>
    <w:p w14:paraId="54A8A750" w14:textId="77777777" w:rsidR="003E7935" w:rsidRDefault="003E7935" w:rsidP="003E7935"/>
    <w:p w14:paraId="38F13E1B" w14:textId="77777777" w:rsidR="003E7935" w:rsidRPr="003E7935" w:rsidRDefault="003E7935" w:rsidP="003E7935"/>
    <w:p w14:paraId="5F35A3FA" w14:textId="77777777" w:rsidR="00755889" w:rsidRDefault="00755889" w:rsidP="00755889"/>
    <w:p w14:paraId="6E537273" w14:textId="77777777" w:rsidR="00755889" w:rsidRDefault="00755889" w:rsidP="00755889"/>
    <w:p w14:paraId="371AA87C" w14:textId="77777777" w:rsidR="00755889" w:rsidRDefault="00755889" w:rsidP="00755889"/>
    <w:p w14:paraId="69BE55D1" w14:textId="77777777" w:rsidR="00755889" w:rsidRDefault="00755889" w:rsidP="00755889"/>
    <w:p w14:paraId="00FFD367" w14:textId="77777777" w:rsidR="00755889" w:rsidRPr="00755889" w:rsidRDefault="00755889" w:rsidP="00755889"/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4"/>
          <w:lang w:val="en-GB" w:eastAsia="zh-CN"/>
        </w:rPr>
        <w:id w:val="-661767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DDAE41" w14:textId="34851833" w:rsidR="008329CD" w:rsidRDefault="008329CD" w:rsidP="005457CB">
          <w:pPr>
            <w:pStyle w:val="TOCHeading"/>
            <w:jc w:val="both"/>
          </w:pPr>
          <w:r>
            <w:t>Contents</w:t>
          </w:r>
        </w:p>
        <w:p w14:paraId="373E9474" w14:textId="255800C5" w:rsidR="001F717E" w:rsidRDefault="008329CD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11700" w:history="1">
            <w:r w:rsidR="001F717E" w:rsidRPr="004F3843">
              <w:rPr>
                <w:rStyle w:val="Hyperlink"/>
                <w:noProof/>
              </w:rPr>
              <w:t>1</w:t>
            </w:r>
            <w:r w:rsidR="001F717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Introduction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_Toc186811700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4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76D202E6" w14:textId="31E4289F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1" w:history="1">
            <w:r w:rsidR="001F717E" w:rsidRPr="004F3843">
              <w:rPr>
                <w:rStyle w:val="Hyperlink"/>
                <w:noProof/>
              </w:rPr>
              <w:t>1.0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Purpose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_Toc186811701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4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71C62CCF" w14:textId="00CE9734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2" w:history="1">
            <w:r w:rsidR="001F717E" w:rsidRPr="004F3843">
              <w:rPr>
                <w:rStyle w:val="Hyperlink"/>
                <w:rFonts w:eastAsia="Arial"/>
                <w:noProof/>
              </w:rPr>
              <w:t>1.1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Scope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_Toc186811702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4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5AB1F9C2" w14:textId="613CB03B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3" w:history="1">
            <w:r w:rsidR="001F717E" w:rsidRPr="004F3843">
              <w:rPr>
                <w:rStyle w:val="Hyperlink"/>
                <w:rFonts w:eastAsia="Arial"/>
                <w:noProof/>
              </w:rPr>
              <w:t>1.2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Target Audience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_Toc186811703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4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78C76B5A" w14:textId="3FD5CBBF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4" w:history="1">
            <w:r w:rsidR="001F717E" w:rsidRPr="004F3843">
              <w:rPr>
                <w:rStyle w:val="Hyperlink"/>
                <w:noProof/>
              </w:rPr>
              <w:t>1.3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Document Management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_Toc186811704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4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156E60C5" w14:textId="4A250353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5" w:history="1">
            <w:r w:rsidR="001F717E" w:rsidRPr="004F3843">
              <w:rPr>
                <w:rStyle w:val="Hyperlink"/>
                <w:noProof/>
              </w:rPr>
              <w:t>1.4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Reference Document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_Toc186811705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4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46832FD2" w14:textId="5EC7EFDC" w:rsidR="001F717E" w:rsidRDefault="00000000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6" w:history="1">
            <w:r w:rsidR="001F717E" w:rsidRPr="004F3843">
              <w:rPr>
                <w:rStyle w:val="Hyperlink"/>
                <w:noProof/>
              </w:rPr>
              <w:t>2</w:t>
            </w:r>
            <w:r w:rsidR="001F717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Overview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_Toc186811706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5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31CE655B" w14:textId="0A8B49A6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7" w:history="1">
            <w:r w:rsidR="001F717E" w:rsidRPr="004F3843">
              <w:rPr>
                <w:rStyle w:val="Hyperlink"/>
                <w:noProof/>
              </w:rPr>
              <w:t>2.0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Assumptions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_Toc186811707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5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56131445" w14:textId="54F00824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8" w:history="1">
            <w:r w:rsidR="001F717E" w:rsidRPr="004F3843">
              <w:rPr>
                <w:rStyle w:val="Hyperlink"/>
                <w:noProof/>
              </w:rPr>
              <w:t>2.1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Constraints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_Toc186811708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5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34FD8E75" w14:textId="05E35486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09" w:history="1">
            <w:r w:rsidR="001F717E" w:rsidRPr="004F3843">
              <w:rPr>
                <w:rStyle w:val="Hyperlink"/>
                <w:noProof/>
              </w:rPr>
              <w:t>2.2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Technologies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_Toc186811709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5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7E4EEDD9" w14:textId="4C03D5ED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0" w:history="1">
            <w:r w:rsidR="001F717E" w:rsidRPr="004F3843">
              <w:rPr>
                <w:rStyle w:val="Hyperlink"/>
                <w:noProof/>
              </w:rPr>
              <w:t>2.3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Exclusions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_Toc186811710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5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3507ABBF" w14:textId="7E67C7DF" w:rsidR="001F717E" w:rsidRDefault="00000000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1" w:history="1">
            <w:r w:rsidR="001F717E" w:rsidRPr="004F3843">
              <w:rPr>
                <w:rStyle w:val="Hyperlink"/>
                <w:noProof/>
              </w:rPr>
              <w:t>3</w:t>
            </w:r>
            <w:r w:rsidR="001F717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Use Cases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_Toc186811711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6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0254996E" w14:textId="44D8BEE8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2" w:history="1">
            <w:r w:rsidR="001F717E" w:rsidRPr="004F3843">
              <w:rPr>
                <w:rStyle w:val="Hyperlink"/>
                <w:noProof/>
                <w:lang w:val="en-US" w:eastAsia="ja-JP"/>
              </w:rPr>
              <w:t>3.0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  <w:lang w:val="en-US" w:eastAsia="ja-JP"/>
              </w:rPr>
              <w:t>UC-000: High Level Use Case Association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_Toc186811712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6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028EB8AD" w14:textId="5678B3D1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3" w:history="1">
            <w:r w:rsidR="001F717E" w:rsidRPr="004F3843">
              <w:rPr>
                <w:rStyle w:val="Hyperlink"/>
                <w:noProof/>
                <w:lang w:val="en-US" w:eastAsia="ja-JP"/>
              </w:rPr>
              <w:t>3.1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  <w:lang w:val="en-US" w:eastAsia="ja-JP"/>
              </w:rPr>
              <w:t xml:space="preserve">UC-001: </w:t>
            </w:r>
            <w:r w:rsidR="001F717E" w:rsidRPr="004F3843">
              <w:rPr>
                <w:rStyle w:val="Hyperlink"/>
                <w:noProof/>
                <w:lang w:eastAsia="ja-JP"/>
              </w:rPr>
              <w:t>View User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_Toc186811713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7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384F82AB" w14:textId="59DC95EA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4" w:history="1">
            <w:r w:rsidR="001F717E" w:rsidRPr="004F3843">
              <w:rPr>
                <w:rStyle w:val="Hyperlink"/>
                <w:noProof/>
                <w:lang w:val="en-US" w:eastAsia="ja-JP"/>
              </w:rPr>
              <w:t>3.2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  <w:lang w:val="en-US" w:eastAsia="ja-JP"/>
              </w:rPr>
              <w:t>UC-002: Add User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_Toc186811714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9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5D549EF9" w14:textId="1AFF3EF4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5" w:history="1">
            <w:r w:rsidR="001F717E" w:rsidRPr="004F3843">
              <w:rPr>
                <w:rStyle w:val="Hyperlink"/>
                <w:noProof/>
                <w:lang w:val="en-US" w:eastAsia="ja-JP"/>
              </w:rPr>
              <w:t>3.3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  <w:lang w:val="en-US" w:eastAsia="ja-JP"/>
              </w:rPr>
              <w:t xml:space="preserve">UC-003: </w:t>
            </w:r>
            <w:r w:rsidR="001F717E" w:rsidRPr="004F3843">
              <w:rPr>
                <w:rStyle w:val="Hyperlink"/>
                <w:noProof/>
                <w:lang w:eastAsia="ja-JP"/>
              </w:rPr>
              <w:t>Update User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_Toc186811715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10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1263AC3F" w14:textId="21CA5544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6" w:history="1">
            <w:r w:rsidR="001F717E" w:rsidRPr="004F3843">
              <w:rPr>
                <w:rStyle w:val="Hyperlink"/>
                <w:noProof/>
                <w:lang w:val="en-US" w:eastAsia="ja-JP"/>
              </w:rPr>
              <w:t>3.4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  <w:lang w:val="en-US" w:eastAsia="ja-JP"/>
              </w:rPr>
              <w:t>UC-004: Delete User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_Toc186811716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12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14D3B50C" w14:textId="44662317" w:rsidR="001F717E" w:rsidRDefault="00000000">
          <w:pPr>
            <w:pStyle w:val="TOC1"/>
            <w:tabs>
              <w:tab w:val="left" w:pos="480"/>
              <w:tab w:val="right" w:leader="dot" w:pos="964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7" w:history="1">
            <w:r w:rsidR="001F717E" w:rsidRPr="004F3843">
              <w:rPr>
                <w:rStyle w:val="Hyperlink"/>
                <w:noProof/>
              </w:rPr>
              <w:t>4</w:t>
            </w:r>
            <w:r w:rsidR="001F717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Processing Details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_Toc186811717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13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18D53DC4" w14:textId="44D7352F" w:rsidR="001F717E" w:rsidRDefault="00000000">
          <w:pPr>
            <w:pStyle w:val="TOC2"/>
            <w:tabs>
              <w:tab w:val="left" w:pos="800"/>
              <w:tab w:val="right" w:leader="dot" w:pos="964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8" w:history="1">
            <w:r w:rsidR="001F717E" w:rsidRPr="004F3843">
              <w:rPr>
                <w:rStyle w:val="Hyperlink"/>
                <w:noProof/>
              </w:rPr>
              <w:t>4.1</w:t>
            </w:r>
            <w:r w:rsidR="001F717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 xml:space="preserve">PD01: </w:t>
            </w:r>
            <w:r w:rsidR="00987C34">
              <w:rPr>
                <w:rStyle w:val="Hyperlink"/>
                <w:noProof/>
              </w:rPr>
              <w:t>Faculty</w:t>
            </w:r>
            <w:r w:rsidR="001F717E" w:rsidRPr="004F3843">
              <w:rPr>
                <w:rStyle w:val="Hyperlink"/>
                <w:noProof/>
              </w:rPr>
              <w:t xml:space="preserve"> Management System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_Toc186811718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13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47AF48B7" w14:textId="720A827F" w:rsidR="001F717E" w:rsidRDefault="00000000">
          <w:pPr>
            <w:pStyle w:val="TOC3"/>
            <w:tabs>
              <w:tab w:val="left" w:pos="1200"/>
              <w:tab w:val="right" w:leader="dot" w:pos="9648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19" w:history="1">
            <w:r w:rsidR="001F717E" w:rsidRPr="004F3843">
              <w:rPr>
                <w:rStyle w:val="Hyperlink"/>
                <w:noProof/>
              </w:rPr>
              <w:t>4.1.1</w:t>
            </w:r>
            <w:r w:rsidR="001F717E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PD01A: Add User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_Toc186811719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13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2A857D62" w14:textId="36ACD870" w:rsidR="001F717E" w:rsidRDefault="00000000">
          <w:pPr>
            <w:pStyle w:val="TOC3"/>
            <w:tabs>
              <w:tab w:val="left" w:pos="1200"/>
              <w:tab w:val="right" w:leader="dot" w:pos="9648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811720" w:history="1">
            <w:r w:rsidR="001F717E" w:rsidRPr="004F3843">
              <w:rPr>
                <w:rStyle w:val="Hyperlink"/>
                <w:noProof/>
              </w:rPr>
              <w:t>4.1.2</w:t>
            </w:r>
            <w:r w:rsidR="001F717E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1F717E" w:rsidRPr="004F3843">
              <w:rPr>
                <w:rStyle w:val="Hyperlink"/>
                <w:noProof/>
              </w:rPr>
              <w:t>PD01A: Update User</w:t>
            </w:r>
            <w:r w:rsidR="001F717E">
              <w:rPr>
                <w:noProof/>
                <w:webHidden/>
              </w:rPr>
              <w:tab/>
            </w:r>
            <w:r w:rsidR="001F717E">
              <w:rPr>
                <w:noProof/>
                <w:webHidden/>
              </w:rPr>
              <w:fldChar w:fldCharType="begin"/>
            </w:r>
            <w:r w:rsidR="001F717E">
              <w:rPr>
                <w:noProof/>
                <w:webHidden/>
              </w:rPr>
              <w:instrText xml:space="preserve"> PAGEREF _Toc186811720 \h </w:instrText>
            </w:r>
            <w:r w:rsidR="001F717E">
              <w:rPr>
                <w:noProof/>
                <w:webHidden/>
              </w:rPr>
            </w:r>
            <w:r w:rsidR="001F717E">
              <w:rPr>
                <w:noProof/>
                <w:webHidden/>
              </w:rPr>
              <w:fldChar w:fldCharType="separate"/>
            </w:r>
            <w:r w:rsidR="001F717E">
              <w:rPr>
                <w:noProof/>
                <w:webHidden/>
              </w:rPr>
              <w:t>13</w:t>
            </w:r>
            <w:r w:rsidR="001F717E">
              <w:rPr>
                <w:noProof/>
                <w:webHidden/>
              </w:rPr>
              <w:fldChar w:fldCharType="end"/>
            </w:r>
          </w:hyperlink>
        </w:p>
        <w:p w14:paraId="5C6C1848" w14:textId="5E27D777" w:rsidR="00314A65" w:rsidRPr="004C7988" w:rsidRDefault="008329CD" w:rsidP="005457C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765920" w14:textId="77777777" w:rsidR="009535F4" w:rsidRDefault="00DC1A1E" w:rsidP="005457CB">
      <w:pPr>
        <w:pStyle w:val="Heading1"/>
        <w:spacing w:line="360" w:lineRule="auto"/>
        <w:jc w:val="both"/>
        <w:rPr>
          <w:color w:val="000000"/>
        </w:rPr>
      </w:pPr>
      <w:bookmarkStart w:id="11" w:name="_Toc395106329"/>
      <w:bookmarkStart w:id="12" w:name="_Toc430418573"/>
      <w:bookmarkStart w:id="13" w:name="_Toc8916885"/>
      <w:bookmarkStart w:id="14" w:name="_Toc186811700"/>
      <w:r>
        <w:rPr>
          <w:color w:val="000000"/>
        </w:rPr>
        <w:lastRenderedPageBreak/>
        <w:t>I</w:t>
      </w:r>
      <w:r w:rsidR="009535F4">
        <w:rPr>
          <w:color w:val="000000"/>
        </w:rPr>
        <w:t>ntroduction</w:t>
      </w:r>
      <w:bookmarkEnd w:id="11"/>
      <w:bookmarkEnd w:id="12"/>
      <w:bookmarkEnd w:id="13"/>
      <w:bookmarkEnd w:id="14"/>
    </w:p>
    <w:p w14:paraId="6245E03D" w14:textId="77777777" w:rsidR="009535F4" w:rsidRDefault="009535F4" w:rsidP="005457CB">
      <w:pPr>
        <w:pStyle w:val="Heading2"/>
        <w:tabs>
          <w:tab w:val="num" w:pos="576"/>
        </w:tabs>
        <w:ind w:left="576"/>
        <w:jc w:val="both"/>
        <w:rPr>
          <w:color w:val="000000"/>
        </w:rPr>
      </w:pPr>
      <w:bookmarkStart w:id="15" w:name="__RefHeading__12_1097030284"/>
      <w:bookmarkStart w:id="16" w:name="_Toc395106330"/>
      <w:bookmarkStart w:id="17" w:name="_Toc430418574"/>
      <w:bookmarkStart w:id="18" w:name="_Toc8916886"/>
      <w:bookmarkStart w:id="19" w:name="_Toc186811701"/>
      <w:bookmarkEnd w:id="15"/>
      <w:r>
        <w:rPr>
          <w:color w:val="000000"/>
        </w:rPr>
        <w:t>Purpose</w:t>
      </w:r>
      <w:bookmarkEnd w:id="16"/>
      <w:bookmarkEnd w:id="17"/>
      <w:bookmarkEnd w:id="18"/>
      <w:bookmarkEnd w:id="19"/>
    </w:p>
    <w:p w14:paraId="4DDA6B14" w14:textId="03A2D2C6" w:rsidR="008643A6" w:rsidRPr="00320F3F" w:rsidRDefault="002B46E5" w:rsidP="002B46E5">
      <w:pPr>
        <w:spacing w:line="360" w:lineRule="auto"/>
        <w:ind w:left="576"/>
        <w:jc w:val="both"/>
        <w:rPr>
          <w:rStyle w:val="apple-style-span"/>
          <w:rFonts w:eastAsia="Arial"/>
          <w:color w:val="000000"/>
          <w:szCs w:val="20"/>
        </w:rPr>
      </w:pPr>
      <w:bookmarkStart w:id="20" w:name="__RefHeading__14_1097030284"/>
      <w:bookmarkStart w:id="21" w:name="_Toc395106331"/>
      <w:bookmarkStart w:id="22" w:name="_Toc430418575"/>
      <w:bookmarkStart w:id="23" w:name="_Toc8916887"/>
      <w:bookmarkEnd w:id="20"/>
      <w:r w:rsidRPr="00B62B0C">
        <w:rPr>
          <w:rStyle w:val="apple-style-span"/>
          <w:rFonts w:eastAsia="Arial"/>
          <w:color w:val="000000"/>
          <w:szCs w:val="20"/>
        </w:rPr>
        <w:t xml:space="preserve">The purpose of this document is to provide </w:t>
      </w:r>
      <w:r>
        <w:rPr>
          <w:rStyle w:val="apple-style-span"/>
          <w:rFonts w:eastAsia="Arial"/>
          <w:color w:val="000000"/>
          <w:szCs w:val="20"/>
        </w:rPr>
        <w:t>insight into the use cases related to the “</w:t>
      </w:r>
      <w:r w:rsidR="00987C34">
        <w:rPr>
          <w:rStyle w:val="apple-style-span"/>
          <w:rFonts w:eastAsia="Arial"/>
          <w:color w:val="000000"/>
          <w:szCs w:val="20"/>
        </w:rPr>
        <w:t>Faculty</w:t>
      </w:r>
      <w:r>
        <w:rPr>
          <w:rStyle w:val="apple-style-span"/>
          <w:rFonts w:eastAsia="Arial"/>
          <w:color w:val="000000"/>
          <w:szCs w:val="20"/>
        </w:rPr>
        <w:t xml:space="preserve"> Management System”</w:t>
      </w:r>
      <w:r w:rsidRPr="00B62B0C">
        <w:rPr>
          <w:rStyle w:val="apple-style-span"/>
          <w:rFonts w:eastAsia="Arial"/>
          <w:color w:val="000000"/>
          <w:szCs w:val="20"/>
        </w:rPr>
        <w:t>, which will be the baseline document for design, development</w:t>
      </w:r>
      <w:r>
        <w:rPr>
          <w:rStyle w:val="apple-style-span"/>
          <w:rFonts w:eastAsia="Arial"/>
          <w:color w:val="000000"/>
          <w:szCs w:val="20"/>
        </w:rPr>
        <w:t xml:space="preserve"> and </w:t>
      </w:r>
      <w:r w:rsidRPr="00B62B0C">
        <w:rPr>
          <w:rStyle w:val="apple-style-span"/>
          <w:rFonts w:eastAsia="Arial"/>
          <w:color w:val="000000"/>
          <w:szCs w:val="20"/>
        </w:rPr>
        <w:t xml:space="preserve">testing </w:t>
      </w:r>
      <w:r>
        <w:rPr>
          <w:rStyle w:val="apple-style-span"/>
          <w:rFonts w:eastAsia="Arial"/>
          <w:color w:val="000000"/>
          <w:szCs w:val="20"/>
        </w:rPr>
        <w:t>of the application</w:t>
      </w:r>
      <w:r w:rsidRPr="00B62B0C">
        <w:rPr>
          <w:rStyle w:val="apple-style-span"/>
          <w:rFonts w:eastAsia="Arial"/>
          <w:color w:val="000000"/>
          <w:szCs w:val="20"/>
        </w:rPr>
        <w:t>.</w:t>
      </w:r>
    </w:p>
    <w:p w14:paraId="16344994" w14:textId="77777777" w:rsidR="009535F4" w:rsidRDefault="009535F4" w:rsidP="005457CB">
      <w:pPr>
        <w:pStyle w:val="Heading2"/>
        <w:tabs>
          <w:tab w:val="num" w:pos="576"/>
        </w:tabs>
        <w:ind w:left="576"/>
        <w:jc w:val="both"/>
        <w:rPr>
          <w:rFonts w:eastAsia="Arial"/>
          <w:color w:val="000000"/>
        </w:rPr>
      </w:pPr>
      <w:bookmarkStart w:id="24" w:name="_Toc186811702"/>
      <w:r>
        <w:rPr>
          <w:color w:val="000000"/>
        </w:rPr>
        <w:t>Scope</w:t>
      </w:r>
      <w:bookmarkEnd w:id="21"/>
      <w:bookmarkEnd w:id="22"/>
      <w:bookmarkEnd w:id="23"/>
      <w:bookmarkEnd w:id="24"/>
    </w:p>
    <w:p w14:paraId="108078D9" w14:textId="5BB35CD4" w:rsidR="009F5DDB" w:rsidRPr="002B46E5" w:rsidRDefault="009F5DDB" w:rsidP="002B46E5">
      <w:pPr>
        <w:spacing w:line="360" w:lineRule="auto"/>
        <w:ind w:left="576"/>
        <w:jc w:val="both"/>
        <w:rPr>
          <w:rFonts w:eastAsia="Arial"/>
          <w:szCs w:val="20"/>
          <w:lang w:val="en-IN"/>
        </w:rPr>
      </w:pPr>
      <w:bookmarkStart w:id="25" w:name="_Toc8916888"/>
      <w:r w:rsidRPr="002B46E5">
        <w:rPr>
          <w:rStyle w:val="apple-style-span"/>
          <w:color w:val="000000"/>
          <w:szCs w:val="20"/>
        </w:rPr>
        <w:t xml:space="preserve">This document covers the business use case of </w:t>
      </w:r>
      <w:r w:rsidRPr="002B46E5">
        <w:rPr>
          <w:rStyle w:val="apple-style-span"/>
          <w:rFonts w:eastAsia="Arial"/>
          <w:color w:val="000000"/>
          <w:szCs w:val="20"/>
        </w:rPr>
        <w:t>“</w:t>
      </w:r>
      <w:r w:rsidR="00987C34">
        <w:rPr>
          <w:rStyle w:val="apple-style-span"/>
          <w:rFonts w:eastAsia="Arial"/>
          <w:color w:val="000000"/>
          <w:szCs w:val="20"/>
        </w:rPr>
        <w:t>Faculty</w:t>
      </w:r>
      <w:r w:rsidR="00FD6EB5">
        <w:rPr>
          <w:rStyle w:val="apple-style-span"/>
          <w:rFonts w:eastAsia="Arial"/>
          <w:color w:val="000000"/>
          <w:szCs w:val="20"/>
        </w:rPr>
        <w:t xml:space="preserve"> </w:t>
      </w:r>
      <w:r w:rsidRPr="002B46E5">
        <w:rPr>
          <w:rStyle w:val="apple-style-span"/>
          <w:rFonts w:eastAsia="Arial"/>
          <w:color w:val="000000"/>
          <w:szCs w:val="20"/>
        </w:rPr>
        <w:t xml:space="preserve">Management System </w:t>
      </w:r>
      <w:r w:rsidRPr="002B46E5">
        <w:rPr>
          <w:color w:val="000000"/>
        </w:rPr>
        <w:t>Phase-1.0</w:t>
      </w:r>
      <w:r w:rsidRPr="002B46E5">
        <w:rPr>
          <w:rStyle w:val="apple-style-span"/>
          <w:rFonts w:eastAsia="Arial"/>
          <w:color w:val="000000"/>
          <w:szCs w:val="20"/>
        </w:rPr>
        <w:t xml:space="preserve">” </w:t>
      </w:r>
      <w:r w:rsidRPr="002B46E5">
        <w:rPr>
          <w:rStyle w:val="apple-style-span"/>
          <w:color w:val="000000"/>
          <w:szCs w:val="20"/>
        </w:rPr>
        <w:t>and assumption which is used at the time of designs &amp; development of project</w:t>
      </w:r>
      <w:r w:rsidRPr="002B46E5">
        <w:rPr>
          <w:rStyle w:val="apple-style-span"/>
          <w:rFonts w:eastAsia="Arial"/>
          <w:color w:val="000000"/>
          <w:szCs w:val="20"/>
        </w:rPr>
        <w:t xml:space="preserve">. </w:t>
      </w:r>
      <w:r w:rsidRPr="002B46E5">
        <w:rPr>
          <w:rStyle w:val="apple-style-span"/>
          <w:rFonts w:eastAsia="Arial"/>
          <w:szCs w:val="20"/>
        </w:rPr>
        <w:t xml:space="preserve">In </w:t>
      </w:r>
      <w:r w:rsidRPr="002B46E5">
        <w:rPr>
          <w:rStyle w:val="apple-style-span"/>
          <w:rFonts w:eastAsia="Arial"/>
          <w:color w:val="000000"/>
          <w:szCs w:val="20"/>
        </w:rPr>
        <w:t>“</w:t>
      </w:r>
      <w:r w:rsidR="00987C34">
        <w:rPr>
          <w:rStyle w:val="apple-style-span"/>
          <w:rFonts w:eastAsia="Arial"/>
          <w:color w:val="000000"/>
          <w:szCs w:val="20"/>
        </w:rPr>
        <w:t>Faculty</w:t>
      </w:r>
      <w:r w:rsidR="008D7A01">
        <w:rPr>
          <w:rStyle w:val="apple-style-span"/>
          <w:rFonts w:eastAsia="Arial"/>
          <w:color w:val="000000"/>
          <w:szCs w:val="20"/>
        </w:rPr>
        <w:t xml:space="preserve"> </w:t>
      </w:r>
      <w:r w:rsidRPr="002B46E5">
        <w:rPr>
          <w:color w:val="000000"/>
        </w:rPr>
        <w:t>Management System Phase</w:t>
      </w:r>
      <w:r w:rsidRPr="002B46E5">
        <w:rPr>
          <w:rStyle w:val="apple-style-span"/>
          <w:rFonts w:eastAsia="Arial"/>
          <w:color w:val="000000"/>
          <w:szCs w:val="20"/>
        </w:rPr>
        <w:t>”</w:t>
      </w:r>
      <w:r w:rsidRPr="002B46E5">
        <w:rPr>
          <w:rStyle w:val="apple-style-span"/>
          <w:rFonts w:eastAsia="Arial"/>
          <w:szCs w:val="20"/>
        </w:rPr>
        <w:t>, following are new requirements/modules to be implemented:</w:t>
      </w:r>
    </w:p>
    <w:p w14:paraId="5CBA4F59" w14:textId="6380DA9B" w:rsidR="00892ECD" w:rsidRPr="00892ECD" w:rsidRDefault="00892ECD" w:rsidP="00892ECD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Arial"/>
          <w:szCs w:val="20"/>
        </w:rPr>
      </w:pPr>
      <w:r w:rsidRPr="00892ECD">
        <w:rPr>
          <w:rFonts w:eastAsia="Arial"/>
          <w:szCs w:val="20"/>
        </w:rPr>
        <w:t xml:space="preserve">Functionality to view a user </w:t>
      </w:r>
      <w:r>
        <w:rPr>
          <w:rFonts w:eastAsia="Arial"/>
          <w:szCs w:val="20"/>
        </w:rPr>
        <w:t>details.</w:t>
      </w:r>
    </w:p>
    <w:p w14:paraId="66AD7D2E" w14:textId="788335F7" w:rsidR="009809CA" w:rsidRPr="009809CA" w:rsidRDefault="00D15A1A" w:rsidP="003115D0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Arial"/>
          <w:szCs w:val="20"/>
          <w:lang w:val="en-IN"/>
        </w:rPr>
      </w:pPr>
      <w:r w:rsidRPr="00D15A1A">
        <w:rPr>
          <w:rFonts w:eastAsia="Arial"/>
          <w:szCs w:val="20"/>
        </w:rPr>
        <w:t>Functionality to add a user or multiple users.</w:t>
      </w:r>
    </w:p>
    <w:p w14:paraId="5CE391BD" w14:textId="77777777" w:rsidR="00892ECD" w:rsidRPr="00892ECD" w:rsidRDefault="00892ECD" w:rsidP="003115D0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Arial"/>
          <w:szCs w:val="20"/>
          <w:lang w:val="en-IN"/>
        </w:rPr>
      </w:pPr>
      <w:r w:rsidRPr="00892ECD">
        <w:rPr>
          <w:rFonts w:eastAsia="Arial"/>
          <w:szCs w:val="20"/>
        </w:rPr>
        <w:t>Functionality to delete a user or multiple users.</w:t>
      </w:r>
    </w:p>
    <w:p w14:paraId="594C5800" w14:textId="15197CC4" w:rsidR="009809CA" w:rsidRPr="009809CA" w:rsidRDefault="00892ECD" w:rsidP="003115D0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Arial"/>
          <w:szCs w:val="20"/>
          <w:lang w:val="en-IN"/>
        </w:rPr>
      </w:pPr>
      <w:r w:rsidRPr="00892ECD">
        <w:rPr>
          <w:rFonts w:eastAsia="Arial"/>
          <w:szCs w:val="20"/>
        </w:rPr>
        <w:t>Functionality to update a user or multiple users.</w:t>
      </w:r>
    </w:p>
    <w:p w14:paraId="1B5070FA" w14:textId="3B416E85" w:rsidR="009535F4" w:rsidRPr="00421A79" w:rsidRDefault="00421A79" w:rsidP="005457CB">
      <w:pPr>
        <w:pStyle w:val="Heading2"/>
        <w:tabs>
          <w:tab w:val="num" w:pos="576"/>
        </w:tabs>
        <w:ind w:left="576"/>
        <w:jc w:val="both"/>
        <w:rPr>
          <w:rFonts w:eastAsia="Arial"/>
          <w:color w:val="000000"/>
        </w:rPr>
      </w:pPr>
      <w:bookmarkStart w:id="26" w:name="_Toc186811703"/>
      <w:r>
        <w:rPr>
          <w:color w:val="000000"/>
        </w:rPr>
        <w:t>Target Audience</w:t>
      </w:r>
      <w:bookmarkEnd w:id="25"/>
      <w:bookmarkEnd w:id="26"/>
    </w:p>
    <w:p w14:paraId="780AD439" w14:textId="1441DC43" w:rsidR="009535F4" w:rsidRPr="007F66D5" w:rsidRDefault="00D44D4A" w:rsidP="005457CB">
      <w:pPr>
        <w:spacing w:line="360" w:lineRule="auto"/>
        <w:ind w:left="576"/>
        <w:jc w:val="both"/>
        <w:rPr>
          <w:rStyle w:val="apple-style-span"/>
          <w:color w:val="000000"/>
          <w:szCs w:val="20"/>
        </w:rPr>
      </w:pPr>
      <w:r w:rsidRPr="00D44D4A">
        <w:rPr>
          <w:color w:val="000000"/>
          <w:szCs w:val="20"/>
        </w:rPr>
        <w:t xml:space="preserve">The </w:t>
      </w:r>
      <w:r w:rsidR="00677D88" w:rsidRPr="00677D88">
        <w:rPr>
          <w:color w:val="000000"/>
          <w:szCs w:val="20"/>
        </w:rPr>
        <w:t xml:space="preserve">target audience for the </w:t>
      </w:r>
      <w:r w:rsidR="00987C34">
        <w:rPr>
          <w:color w:val="000000"/>
          <w:szCs w:val="20"/>
        </w:rPr>
        <w:t>Faculty</w:t>
      </w:r>
      <w:r w:rsidR="00677D88" w:rsidRPr="00677D88">
        <w:rPr>
          <w:color w:val="000000"/>
          <w:szCs w:val="20"/>
        </w:rPr>
        <w:t xml:space="preserve"> Management System includes businesses, organizations, and HR departments aiming to streamline their </w:t>
      </w:r>
      <w:proofErr w:type="gramStart"/>
      <w:r w:rsidR="00987C34">
        <w:rPr>
          <w:color w:val="000000"/>
          <w:szCs w:val="20"/>
        </w:rPr>
        <w:t>Faculty</w:t>
      </w:r>
      <w:proofErr w:type="gramEnd"/>
      <w:r w:rsidR="00677D88" w:rsidRPr="00677D88">
        <w:rPr>
          <w:color w:val="000000"/>
          <w:szCs w:val="20"/>
        </w:rPr>
        <w:t xml:space="preserve"> management, payroll, and administrative processes.</w:t>
      </w:r>
    </w:p>
    <w:p w14:paraId="527C91C1" w14:textId="77777777" w:rsidR="009535F4" w:rsidRDefault="009535F4" w:rsidP="005457CB">
      <w:pPr>
        <w:pStyle w:val="Heading2"/>
        <w:tabs>
          <w:tab w:val="num" w:pos="576"/>
        </w:tabs>
        <w:ind w:left="576"/>
        <w:jc w:val="both"/>
        <w:rPr>
          <w:color w:val="000000"/>
        </w:rPr>
      </w:pPr>
      <w:bookmarkStart w:id="27" w:name="_Toc8916889"/>
      <w:bookmarkStart w:id="28" w:name="_Toc186811704"/>
      <w:r>
        <w:rPr>
          <w:color w:val="000000"/>
        </w:rPr>
        <w:t>Document Management</w:t>
      </w:r>
      <w:bookmarkEnd w:id="27"/>
      <w:bookmarkEnd w:id="28"/>
    </w:p>
    <w:p w14:paraId="4FA79245" w14:textId="2F77960F" w:rsidR="00703187" w:rsidRDefault="009535F4" w:rsidP="00703187">
      <w:pPr>
        <w:spacing w:line="360" w:lineRule="auto"/>
        <w:ind w:left="576"/>
        <w:jc w:val="both"/>
        <w:rPr>
          <w:rStyle w:val="apple-style-span"/>
          <w:color w:val="000000"/>
          <w:szCs w:val="20"/>
        </w:rPr>
      </w:pPr>
      <w:r w:rsidRPr="007F66D5">
        <w:rPr>
          <w:rStyle w:val="apple-style-span"/>
          <w:color w:val="000000"/>
          <w:szCs w:val="20"/>
        </w:rPr>
        <w:t xml:space="preserve">The requirements in this </w:t>
      </w:r>
      <w:r w:rsidR="007A505E">
        <w:rPr>
          <w:rStyle w:val="apple-style-span"/>
          <w:color w:val="000000"/>
          <w:szCs w:val="20"/>
        </w:rPr>
        <w:t>use c</w:t>
      </w:r>
      <w:r>
        <w:rPr>
          <w:rStyle w:val="apple-style-span"/>
          <w:color w:val="000000"/>
          <w:szCs w:val="20"/>
        </w:rPr>
        <w:t>ase</w:t>
      </w:r>
      <w:r w:rsidR="007A505E">
        <w:rPr>
          <w:rStyle w:val="apple-style-span"/>
          <w:color w:val="000000"/>
          <w:szCs w:val="20"/>
        </w:rPr>
        <w:t xml:space="preserve"> d</w:t>
      </w:r>
      <w:r w:rsidRPr="007F66D5">
        <w:rPr>
          <w:rStyle w:val="apple-style-span"/>
          <w:color w:val="000000"/>
          <w:szCs w:val="20"/>
        </w:rPr>
        <w:t>ocument shall be traced to the appropriate deliverables in the development and testing phases to ensure that all requirements are properly implemented and tested</w:t>
      </w:r>
      <w:r w:rsidR="00000288">
        <w:rPr>
          <w:rStyle w:val="apple-style-span"/>
          <w:color w:val="000000"/>
          <w:szCs w:val="20"/>
        </w:rPr>
        <w:t>.</w:t>
      </w:r>
    </w:p>
    <w:p w14:paraId="1A705E89" w14:textId="77777777" w:rsidR="009535F4" w:rsidRDefault="009535F4" w:rsidP="005457CB">
      <w:pPr>
        <w:pStyle w:val="Heading1"/>
        <w:spacing w:line="360" w:lineRule="auto"/>
        <w:jc w:val="both"/>
      </w:pPr>
      <w:bookmarkStart w:id="29" w:name="_Toc8916891"/>
      <w:bookmarkStart w:id="30" w:name="_Toc186811706"/>
      <w:r>
        <w:lastRenderedPageBreak/>
        <w:t>Overview</w:t>
      </w:r>
      <w:bookmarkEnd w:id="29"/>
      <w:bookmarkEnd w:id="30"/>
    </w:p>
    <w:p w14:paraId="358B39CD" w14:textId="7CB892F1" w:rsidR="00747EA1" w:rsidRDefault="00F13563" w:rsidP="005457CB">
      <w:pPr>
        <w:jc w:val="both"/>
        <w:rPr>
          <w:color w:val="000000"/>
        </w:rPr>
      </w:pPr>
      <w:r>
        <w:rPr>
          <w:color w:val="000000"/>
        </w:rPr>
        <w:t>The O</w:t>
      </w:r>
      <w:r w:rsidR="00D24670" w:rsidRPr="00D24670">
        <w:rPr>
          <w:color w:val="000000"/>
        </w:rPr>
        <w:t xml:space="preserve">bjective </w:t>
      </w:r>
      <w:r>
        <w:rPr>
          <w:color w:val="000000"/>
        </w:rPr>
        <w:t>of</w:t>
      </w:r>
      <w:r w:rsidR="002B46E5">
        <w:rPr>
          <w:color w:val="000000"/>
        </w:rPr>
        <w:t xml:space="preserve"> </w:t>
      </w:r>
      <w:r w:rsidR="00987C34">
        <w:rPr>
          <w:color w:val="000000"/>
        </w:rPr>
        <w:t>Faculty</w:t>
      </w:r>
      <w:r w:rsidR="002B46E5">
        <w:rPr>
          <w:color w:val="000000"/>
        </w:rPr>
        <w:t xml:space="preserve"> </w:t>
      </w:r>
      <w:r w:rsidR="00256420">
        <w:rPr>
          <w:color w:val="000000"/>
        </w:rPr>
        <w:t>Management System</w:t>
      </w:r>
      <w:r w:rsidR="006E68D9">
        <w:rPr>
          <w:color w:val="000000"/>
        </w:rPr>
        <w:t xml:space="preserve"> Phase-1.0 </w:t>
      </w:r>
      <w:r w:rsidR="003A62AB">
        <w:rPr>
          <w:color w:val="000000"/>
        </w:rPr>
        <w:t xml:space="preserve">is to </w:t>
      </w:r>
    </w:p>
    <w:p w14:paraId="0852E19F" w14:textId="77777777" w:rsidR="00231B8F" w:rsidRPr="00892ECD" w:rsidRDefault="00231B8F" w:rsidP="00231B8F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Arial"/>
          <w:szCs w:val="20"/>
        </w:rPr>
      </w:pPr>
      <w:r w:rsidRPr="00892ECD">
        <w:rPr>
          <w:rFonts w:eastAsia="Arial"/>
          <w:szCs w:val="20"/>
        </w:rPr>
        <w:t xml:space="preserve">Functionality to view a user </w:t>
      </w:r>
      <w:r>
        <w:rPr>
          <w:rFonts w:eastAsia="Arial"/>
          <w:szCs w:val="20"/>
        </w:rPr>
        <w:t>details.</w:t>
      </w:r>
    </w:p>
    <w:p w14:paraId="6EA64163" w14:textId="77777777" w:rsidR="00231B8F" w:rsidRPr="009809CA" w:rsidRDefault="00231B8F" w:rsidP="00231B8F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Arial"/>
          <w:szCs w:val="20"/>
          <w:lang w:val="en-IN"/>
        </w:rPr>
      </w:pPr>
      <w:r w:rsidRPr="00D15A1A">
        <w:rPr>
          <w:rFonts w:eastAsia="Arial"/>
          <w:szCs w:val="20"/>
        </w:rPr>
        <w:t>Functionality to add a user or multiple users.</w:t>
      </w:r>
    </w:p>
    <w:p w14:paraId="7B276EBE" w14:textId="77777777" w:rsidR="00231B8F" w:rsidRPr="00892ECD" w:rsidRDefault="00231B8F" w:rsidP="00231B8F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Arial"/>
          <w:szCs w:val="20"/>
          <w:lang w:val="en-IN"/>
        </w:rPr>
      </w:pPr>
      <w:r w:rsidRPr="00892ECD">
        <w:rPr>
          <w:rFonts w:eastAsia="Arial"/>
          <w:szCs w:val="20"/>
        </w:rPr>
        <w:t>Functionality to delete a user or multiple users.</w:t>
      </w:r>
    </w:p>
    <w:p w14:paraId="65C1EDCA" w14:textId="3C5FE78A" w:rsidR="00231B8F" w:rsidRPr="00231B8F" w:rsidRDefault="00231B8F" w:rsidP="005457CB">
      <w:pPr>
        <w:pStyle w:val="ListParagraph"/>
        <w:numPr>
          <w:ilvl w:val="0"/>
          <w:numId w:val="40"/>
        </w:numPr>
        <w:spacing w:line="360" w:lineRule="auto"/>
        <w:jc w:val="both"/>
        <w:rPr>
          <w:rFonts w:eastAsia="Arial"/>
          <w:szCs w:val="20"/>
          <w:lang w:val="en-IN"/>
        </w:rPr>
      </w:pPr>
      <w:r w:rsidRPr="00892ECD">
        <w:rPr>
          <w:rFonts w:eastAsia="Arial"/>
          <w:szCs w:val="20"/>
        </w:rPr>
        <w:t>Functionality to update a user or multiple users.</w:t>
      </w:r>
    </w:p>
    <w:p w14:paraId="66A215C6" w14:textId="54E2F251" w:rsidR="009535F4" w:rsidRPr="008D61C8" w:rsidRDefault="009535F4" w:rsidP="005457CB">
      <w:pPr>
        <w:pStyle w:val="Heading2"/>
        <w:tabs>
          <w:tab w:val="num" w:pos="576"/>
        </w:tabs>
        <w:ind w:left="576"/>
        <w:jc w:val="both"/>
        <w:rPr>
          <w:color w:val="000000"/>
        </w:rPr>
      </w:pPr>
      <w:bookmarkStart w:id="31" w:name="_Toc8916892"/>
      <w:bookmarkStart w:id="32" w:name="_Toc186811707"/>
      <w:r>
        <w:rPr>
          <w:color w:val="000000"/>
        </w:rPr>
        <w:t>Assumption</w:t>
      </w:r>
      <w:r w:rsidR="005A0B3A">
        <w:rPr>
          <w:color w:val="000000"/>
        </w:rPr>
        <w:t>s</w:t>
      </w:r>
      <w:bookmarkEnd w:id="31"/>
      <w:bookmarkEnd w:id="32"/>
    </w:p>
    <w:p w14:paraId="3B276608" w14:textId="36B7F4BF" w:rsidR="00256420" w:rsidRDefault="00C15A07" w:rsidP="003115D0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>
        <w:rPr>
          <w:lang w:val="en-IN"/>
        </w:rPr>
        <w:t>There will be</w:t>
      </w:r>
      <w:r>
        <w:rPr>
          <w:lang w:val="en-IN"/>
        </w:rPr>
        <w:tab/>
        <w:t>only one admin.</w:t>
      </w:r>
    </w:p>
    <w:p w14:paraId="72186D14" w14:textId="61DEADA1" w:rsidR="001F4803" w:rsidRPr="00C751C9" w:rsidRDefault="001F4803" w:rsidP="00C751C9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1F4803">
        <w:t xml:space="preserve">Each user will have a unique identifier, </w:t>
      </w:r>
      <w:r w:rsidR="00BE04E9">
        <w:t>that is</w:t>
      </w:r>
      <w:r w:rsidRPr="001F4803">
        <w:t xml:space="preserve"> </w:t>
      </w:r>
      <w:r w:rsidR="00B81BA8">
        <w:t>the Faculty ID</w:t>
      </w:r>
      <w:r w:rsidRPr="001F4803">
        <w:t>.</w:t>
      </w:r>
    </w:p>
    <w:p w14:paraId="088AB476" w14:textId="158AB82A" w:rsidR="005A0B3A" w:rsidRDefault="005A0B3A" w:rsidP="005457CB">
      <w:pPr>
        <w:pStyle w:val="Heading2"/>
        <w:tabs>
          <w:tab w:val="num" w:pos="576"/>
        </w:tabs>
        <w:ind w:left="576"/>
        <w:jc w:val="both"/>
        <w:rPr>
          <w:color w:val="000000"/>
        </w:rPr>
      </w:pPr>
      <w:bookmarkStart w:id="33" w:name="_Toc8916893"/>
      <w:bookmarkStart w:id="34" w:name="_Toc186811708"/>
      <w:r>
        <w:rPr>
          <w:color w:val="000000"/>
        </w:rPr>
        <w:t>Constraints</w:t>
      </w:r>
      <w:bookmarkEnd w:id="33"/>
      <w:bookmarkEnd w:id="34"/>
    </w:p>
    <w:p w14:paraId="3ED1A1B9" w14:textId="3F50C4AA" w:rsidR="00C15A07" w:rsidRDefault="00D97E43" w:rsidP="007A13F6">
      <w:pPr>
        <w:pStyle w:val="ListParagraph"/>
        <w:numPr>
          <w:ilvl w:val="0"/>
          <w:numId w:val="17"/>
        </w:numPr>
        <w:jc w:val="both"/>
      </w:pPr>
      <w:bookmarkStart w:id="35" w:name="_Toc8916894"/>
      <w:r w:rsidRPr="00D97E43">
        <w:t>Java 1</w:t>
      </w:r>
      <w:r>
        <w:t>7</w:t>
      </w:r>
      <w:r w:rsidRPr="00D97E43">
        <w:t xml:space="preserve"> will be used as the baseline version for development.</w:t>
      </w:r>
    </w:p>
    <w:p w14:paraId="59A49B24" w14:textId="4DC5836C" w:rsidR="00C15A07" w:rsidRPr="00BA0925" w:rsidRDefault="00C751C9" w:rsidP="003115D0">
      <w:pPr>
        <w:pStyle w:val="ListParagraph"/>
        <w:numPr>
          <w:ilvl w:val="0"/>
          <w:numId w:val="17"/>
        </w:numPr>
        <w:jc w:val="both"/>
      </w:pPr>
      <w:r>
        <w:t xml:space="preserve">This system </w:t>
      </w:r>
      <w:r w:rsidR="00C15A07" w:rsidRPr="00C15A07">
        <w:t>does not support multi-language interface.</w:t>
      </w:r>
    </w:p>
    <w:p w14:paraId="3B7FB54B" w14:textId="4F745AFD" w:rsidR="00D4018B" w:rsidRPr="00AF7F9C" w:rsidRDefault="009535F4" w:rsidP="005457CB">
      <w:pPr>
        <w:pStyle w:val="Heading2"/>
        <w:tabs>
          <w:tab w:val="num" w:pos="576"/>
        </w:tabs>
        <w:ind w:left="576"/>
        <w:jc w:val="both"/>
        <w:rPr>
          <w:color w:val="000000" w:themeColor="text1"/>
        </w:rPr>
      </w:pPr>
      <w:bookmarkStart w:id="36" w:name="_Toc186811709"/>
      <w:r w:rsidRPr="00AF7F9C">
        <w:rPr>
          <w:color w:val="000000" w:themeColor="text1"/>
        </w:rPr>
        <w:t>Technologi</w:t>
      </w:r>
      <w:r w:rsidR="00520398" w:rsidRPr="00AF7F9C">
        <w:rPr>
          <w:color w:val="000000" w:themeColor="text1"/>
        </w:rPr>
        <w:t>es</w:t>
      </w:r>
      <w:bookmarkEnd w:id="35"/>
      <w:bookmarkEnd w:id="36"/>
      <w:r w:rsidR="00D4018B" w:rsidRPr="00AF7F9C">
        <w:rPr>
          <w:color w:val="000000" w:themeColor="text1"/>
        </w:rPr>
        <w:t xml:space="preserve"> </w:t>
      </w:r>
    </w:p>
    <w:p w14:paraId="2D5AC9ED" w14:textId="7839FFAC" w:rsidR="009535F4" w:rsidRPr="005E05B7" w:rsidRDefault="0093498D" w:rsidP="005457CB">
      <w:pPr>
        <w:autoSpaceDE w:val="0"/>
        <w:autoSpaceDN w:val="0"/>
        <w:adjustRightInd w:val="0"/>
        <w:spacing w:line="360" w:lineRule="auto"/>
        <w:ind w:firstLine="576"/>
        <w:jc w:val="both"/>
        <w:rPr>
          <w:b/>
          <w:szCs w:val="20"/>
          <w:lang w:eastAsia="en-US"/>
        </w:rPr>
      </w:pPr>
      <w:r>
        <w:rPr>
          <w:b/>
          <w:szCs w:val="20"/>
          <w:lang w:eastAsia="en-US"/>
        </w:rPr>
        <w:t xml:space="preserve">Languages &amp; Tool: </w:t>
      </w:r>
      <w:r w:rsidR="00C31C52" w:rsidRPr="00C31C52">
        <w:rPr>
          <w:bCs/>
          <w:szCs w:val="20"/>
          <w:lang w:eastAsia="en-US"/>
        </w:rPr>
        <w:t>Escort Designer</w:t>
      </w:r>
      <w:r w:rsidR="00C31C52">
        <w:rPr>
          <w:bCs/>
          <w:szCs w:val="20"/>
          <w:lang w:eastAsia="en-US"/>
        </w:rPr>
        <w:t>,</w:t>
      </w:r>
      <w:r w:rsidR="00C31C52">
        <w:rPr>
          <w:b/>
          <w:szCs w:val="20"/>
          <w:lang w:eastAsia="en-US"/>
        </w:rPr>
        <w:t xml:space="preserve"> </w:t>
      </w:r>
      <w:r w:rsidR="00C15A07">
        <w:rPr>
          <w:szCs w:val="20"/>
          <w:lang w:eastAsia="en-US"/>
        </w:rPr>
        <w:t xml:space="preserve">Java v17, Spring Boot </w:t>
      </w:r>
      <w:r w:rsidR="00263566">
        <w:rPr>
          <w:szCs w:val="20"/>
          <w:lang w:eastAsia="en-US"/>
        </w:rPr>
        <w:t>Framework</w:t>
      </w:r>
      <w:r w:rsidR="00C15A07">
        <w:rPr>
          <w:szCs w:val="20"/>
          <w:lang w:eastAsia="en-US"/>
        </w:rPr>
        <w:t>,</w:t>
      </w:r>
      <w:r w:rsidR="00271187">
        <w:rPr>
          <w:szCs w:val="20"/>
          <w:lang w:eastAsia="en-US"/>
        </w:rPr>
        <w:t xml:space="preserve"> </w:t>
      </w:r>
      <w:r w:rsidR="007A13F6">
        <w:rPr>
          <w:szCs w:val="20"/>
          <w:lang w:eastAsia="en-US"/>
        </w:rPr>
        <w:t>Vue</w:t>
      </w:r>
      <w:r w:rsidR="00C15A07">
        <w:rPr>
          <w:szCs w:val="20"/>
          <w:lang w:eastAsia="en-US"/>
        </w:rPr>
        <w:t xml:space="preserve"> </w:t>
      </w:r>
      <w:r w:rsidR="00263566">
        <w:rPr>
          <w:szCs w:val="20"/>
          <w:lang w:eastAsia="en-US"/>
        </w:rPr>
        <w:t>3</w:t>
      </w:r>
      <w:r w:rsidR="00C15A07">
        <w:rPr>
          <w:szCs w:val="20"/>
          <w:lang w:eastAsia="en-US"/>
        </w:rPr>
        <w:t>, and JavaScript</w:t>
      </w:r>
    </w:p>
    <w:p w14:paraId="0F014E1C" w14:textId="4B056D12" w:rsidR="00113276" w:rsidRPr="00113276" w:rsidRDefault="00B517C9" w:rsidP="005457CB">
      <w:pPr>
        <w:tabs>
          <w:tab w:val="left" w:pos="4929"/>
        </w:tabs>
        <w:autoSpaceDE w:val="0"/>
        <w:autoSpaceDN w:val="0"/>
        <w:adjustRightInd w:val="0"/>
        <w:spacing w:line="360" w:lineRule="auto"/>
        <w:jc w:val="both"/>
      </w:pPr>
      <w:r>
        <w:rPr>
          <w:b/>
          <w:szCs w:val="20"/>
          <w:lang w:eastAsia="en-US"/>
        </w:rPr>
        <w:t xml:space="preserve">          </w:t>
      </w:r>
      <w:r w:rsidR="003D72D6" w:rsidRPr="0009293F">
        <w:rPr>
          <w:b/>
          <w:szCs w:val="20"/>
          <w:lang w:eastAsia="en-US"/>
        </w:rPr>
        <w:t>Operating Systems/</w:t>
      </w:r>
      <w:r w:rsidR="0093498D" w:rsidRPr="0009293F">
        <w:rPr>
          <w:b/>
          <w:szCs w:val="20"/>
          <w:lang w:eastAsia="en-US"/>
        </w:rPr>
        <w:t>Platform:</w:t>
      </w:r>
      <w:r w:rsidRPr="0009293F">
        <w:rPr>
          <w:b/>
          <w:szCs w:val="20"/>
          <w:lang w:eastAsia="en-US"/>
        </w:rPr>
        <w:t xml:space="preserve"> </w:t>
      </w:r>
      <w:r w:rsidR="003A11D2" w:rsidRPr="003A11D2">
        <w:rPr>
          <w:szCs w:val="20"/>
          <w:lang w:eastAsia="en-US"/>
        </w:rPr>
        <w:t>Windows</w:t>
      </w:r>
      <w:r w:rsidR="00C15A07">
        <w:rPr>
          <w:szCs w:val="20"/>
          <w:lang w:eastAsia="en-US"/>
        </w:rPr>
        <w:t xml:space="preserve"> 11</w:t>
      </w:r>
      <w:r w:rsidR="003E303B">
        <w:rPr>
          <w:szCs w:val="20"/>
          <w:lang w:eastAsia="en-US"/>
        </w:rPr>
        <w:t xml:space="preserve">, </w:t>
      </w:r>
      <w:r w:rsidR="00B81BA8">
        <w:rPr>
          <w:szCs w:val="20"/>
          <w:lang w:eastAsia="en-US"/>
        </w:rPr>
        <w:t>Microsoft Edge</w:t>
      </w:r>
    </w:p>
    <w:p w14:paraId="55E3F27B" w14:textId="1076D025" w:rsidR="00AD5273" w:rsidRPr="00AD5273" w:rsidRDefault="001B7CB6" w:rsidP="002B752E">
      <w:pPr>
        <w:autoSpaceDE w:val="0"/>
        <w:autoSpaceDN w:val="0"/>
        <w:adjustRightInd w:val="0"/>
        <w:spacing w:line="360" w:lineRule="auto"/>
        <w:ind w:firstLine="576"/>
        <w:jc w:val="both"/>
        <w:rPr>
          <w:szCs w:val="20"/>
          <w:lang w:eastAsia="en-US"/>
        </w:rPr>
      </w:pPr>
      <w:r w:rsidRPr="005E05B7">
        <w:rPr>
          <w:b/>
          <w:szCs w:val="20"/>
          <w:lang w:eastAsia="en-US"/>
        </w:rPr>
        <w:t xml:space="preserve">Device </w:t>
      </w:r>
      <w:r w:rsidR="009535F4" w:rsidRPr="005E05B7">
        <w:rPr>
          <w:b/>
          <w:szCs w:val="20"/>
          <w:lang w:eastAsia="en-US"/>
        </w:rPr>
        <w:t>Databases</w:t>
      </w:r>
      <w:r w:rsidR="0093498D">
        <w:rPr>
          <w:b/>
          <w:szCs w:val="20"/>
          <w:lang w:eastAsia="en-US"/>
        </w:rPr>
        <w:t>:</w:t>
      </w:r>
      <w:r w:rsidR="00C44795">
        <w:rPr>
          <w:szCs w:val="20"/>
          <w:lang w:eastAsia="en-US"/>
        </w:rPr>
        <w:t xml:space="preserve"> </w:t>
      </w:r>
      <w:r w:rsidR="00836A4C" w:rsidRPr="00836A4C">
        <w:rPr>
          <w:bCs/>
          <w:szCs w:val="20"/>
          <w:lang w:eastAsia="en-US"/>
        </w:rPr>
        <w:t>PostgreSQL</w:t>
      </w:r>
    </w:p>
    <w:p w14:paraId="0D3F41C6" w14:textId="7EB1FFF8" w:rsidR="009535F4" w:rsidRPr="0049125C" w:rsidRDefault="009535F4" w:rsidP="005457CB">
      <w:pPr>
        <w:pStyle w:val="Heading2"/>
        <w:tabs>
          <w:tab w:val="num" w:pos="576"/>
        </w:tabs>
        <w:ind w:left="576"/>
        <w:jc w:val="both"/>
        <w:rPr>
          <w:color w:val="000000"/>
        </w:rPr>
      </w:pPr>
      <w:bookmarkStart w:id="37" w:name="_Toc209411886"/>
      <w:bookmarkStart w:id="38" w:name="_Toc345512429"/>
      <w:bookmarkStart w:id="39" w:name="_Toc8916895"/>
      <w:bookmarkStart w:id="40" w:name="_Toc186811710"/>
      <w:r w:rsidRPr="0049125C">
        <w:rPr>
          <w:color w:val="000000"/>
        </w:rPr>
        <w:t>Exclusions</w:t>
      </w:r>
      <w:bookmarkEnd w:id="37"/>
      <w:bookmarkEnd w:id="38"/>
      <w:bookmarkEnd w:id="39"/>
      <w:bookmarkEnd w:id="40"/>
    </w:p>
    <w:p w14:paraId="0E4659DC" w14:textId="0D533F3C" w:rsidR="00703187" w:rsidRPr="00703187" w:rsidRDefault="009535F4" w:rsidP="003115D0">
      <w:pPr>
        <w:pStyle w:val="ListParagraph"/>
        <w:numPr>
          <w:ilvl w:val="0"/>
          <w:numId w:val="15"/>
        </w:numPr>
        <w:spacing w:line="360" w:lineRule="auto"/>
        <w:ind w:left="990"/>
        <w:jc w:val="both"/>
        <w:rPr>
          <w:color w:val="000000"/>
          <w:szCs w:val="20"/>
        </w:rPr>
      </w:pPr>
      <w:r w:rsidRPr="00952F32">
        <w:rPr>
          <w:rStyle w:val="apple-style-span"/>
          <w:color w:val="000000"/>
          <w:szCs w:val="20"/>
        </w:rPr>
        <w:t xml:space="preserve">The execution of the </w:t>
      </w:r>
      <w:r w:rsidR="00DE7413" w:rsidRPr="00952F32">
        <w:rPr>
          <w:rStyle w:val="apple-style-span"/>
          <w:color w:val="000000"/>
          <w:szCs w:val="20"/>
        </w:rPr>
        <w:t>project</w:t>
      </w:r>
      <w:r w:rsidRPr="00952F32">
        <w:rPr>
          <w:rStyle w:val="apple-style-span"/>
          <w:color w:val="000000"/>
          <w:szCs w:val="20"/>
        </w:rPr>
        <w:t xml:space="preserve"> would be as stated in the above sections. Any other aspect or deviation introduced </w:t>
      </w:r>
      <w:r w:rsidR="00590F3C" w:rsidRPr="00952F32">
        <w:rPr>
          <w:rStyle w:val="apple-style-span"/>
          <w:color w:val="000000"/>
          <w:szCs w:val="20"/>
        </w:rPr>
        <w:t>during</w:t>
      </w:r>
      <w:r w:rsidRPr="00952F32">
        <w:rPr>
          <w:rStyle w:val="apple-style-span"/>
          <w:color w:val="000000"/>
          <w:szCs w:val="20"/>
        </w:rPr>
        <w:t xml:space="preserve"> the </w:t>
      </w:r>
      <w:r w:rsidR="00DE7413" w:rsidRPr="00952F32">
        <w:rPr>
          <w:rStyle w:val="apple-style-span"/>
          <w:color w:val="000000"/>
          <w:szCs w:val="20"/>
        </w:rPr>
        <w:t>project</w:t>
      </w:r>
      <w:r w:rsidRPr="00952F32">
        <w:rPr>
          <w:rStyle w:val="apple-style-span"/>
          <w:color w:val="000000"/>
          <w:szCs w:val="20"/>
        </w:rPr>
        <w:t xml:space="preserve"> </w:t>
      </w:r>
      <w:r w:rsidR="00590F3C">
        <w:rPr>
          <w:rStyle w:val="apple-style-span"/>
          <w:color w:val="000000"/>
          <w:szCs w:val="20"/>
        </w:rPr>
        <w:t xml:space="preserve">development </w:t>
      </w:r>
      <w:r w:rsidRPr="00952F32">
        <w:rPr>
          <w:rStyle w:val="apple-style-span"/>
          <w:color w:val="000000"/>
          <w:szCs w:val="20"/>
        </w:rPr>
        <w:t>will be considered as</w:t>
      </w:r>
      <w:r w:rsidR="002E5AB0">
        <w:rPr>
          <w:rStyle w:val="apple-style-span"/>
          <w:color w:val="000000"/>
          <w:szCs w:val="20"/>
        </w:rPr>
        <w:t xml:space="preserve"> Out of Scope or Change request</w:t>
      </w:r>
      <w:r w:rsidRPr="00952F32">
        <w:rPr>
          <w:rStyle w:val="apple-style-span"/>
          <w:color w:val="000000"/>
          <w:szCs w:val="20"/>
        </w:rPr>
        <w:t xml:space="preserve"> and would call for impact analysis in terms of added timeframe and additional charges. </w:t>
      </w:r>
    </w:p>
    <w:p w14:paraId="4565D45E" w14:textId="77777777" w:rsidR="004936EC" w:rsidRDefault="004936EC" w:rsidP="00C15A07">
      <w:pPr>
        <w:rPr>
          <w:b/>
          <w:bCs/>
          <w:sz w:val="28"/>
          <w:lang w:val="en-US" w:eastAsia="ja-JP"/>
        </w:rPr>
      </w:pPr>
    </w:p>
    <w:p w14:paraId="68901860" w14:textId="77777777" w:rsidR="00C15A07" w:rsidRDefault="00C15A07" w:rsidP="00C15A07">
      <w:pPr>
        <w:rPr>
          <w:b/>
          <w:bCs/>
          <w:sz w:val="28"/>
          <w:lang w:val="en-US" w:eastAsia="ja-JP"/>
        </w:rPr>
      </w:pPr>
    </w:p>
    <w:p w14:paraId="63E0CA5B" w14:textId="77777777" w:rsidR="00C15A07" w:rsidRDefault="00C15A07" w:rsidP="00C15A07">
      <w:pPr>
        <w:rPr>
          <w:b/>
          <w:bCs/>
          <w:sz w:val="28"/>
          <w:lang w:val="en-US" w:eastAsia="ja-JP"/>
        </w:rPr>
      </w:pPr>
    </w:p>
    <w:p w14:paraId="591A71AA" w14:textId="77777777" w:rsidR="004F4445" w:rsidRPr="00C166D3" w:rsidRDefault="004F4445" w:rsidP="005457CB">
      <w:pPr>
        <w:pStyle w:val="Heading1"/>
        <w:jc w:val="both"/>
      </w:pPr>
      <w:bookmarkStart w:id="41" w:name="_Toc186811711"/>
      <w:r w:rsidRPr="00B21D4D">
        <w:lastRenderedPageBreak/>
        <w:t>Use</w:t>
      </w:r>
      <w:r w:rsidRPr="00A102F4">
        <w:t xml:space="preserve"> Cases</w:t>
      </w:r>
      <w:bookmarkStart w:id="42" w:name="_3.3_UC-003:_LOGIN"/>
      <w:bookmarkStart w:id="43" w:name="OLE_LINK174"/>
      <w:bookmarkStart w:id="44" w:name="OLE_LINK175"/>
      <w:bookmarkStart w:id="45" w:name="OLE_LINK95"/>
      <w:bookmarkStart w:id="46" w:name="OLE_LINK96"/>
      <w:bookmarkStart w:id="47" w:name="OLE_LINK121"/>
      <w:bookmarkStart w:id="48" w:name="OLE_LINK122"/>
      <w:bookmarkStart w:id="49" w:name="OLE_LINK141"/>
      <w:bookmarkEnd w:id="41"/>
      <w:bookmarkEnd w:id="42"/>
    </w:p>
    <w:p w14:paraId="65ACC169" w14:textId="1BD1BB3D" w:rsidR="004D7F73" w:rsidRDefault="005D794D" w:rsidP="00D969A5">
      <w:pPr>
        <w:pStyle w:val="Heading2"/>
        <w:jc w:val="both"/>
        <w:rPr>
          <w:lang w:val="en-US" w:eastAsia="ja-JP"/>
        </w:rPr>
      </w:pPr>
      <w:bookmarkStart w:id="50" w:name="_Toc186811712"/>
      <w:r w:rsidRPr="002531F6">
        <w:rPr>
          <w:lang w:val="en-US" w:eastAsia="ja-JP"/>
        </w:rPr>
        <w:t xml:space="preserve">UC-000: </w:t>
      </w:r>
      <w:r w:rsidRPr="006261D1">
        <w:rPr>
          <w:lang w:val="en-US" w:eastAsia="ja-JP"/>
        </w:rPr>
        <w:t>High Level Use Case Association</w:t>
      </w:r>
      <w:bookmarkEnd w:id="50"/>
    </w:p>
    <w:p w14:paraId="21AEC33E" w14:textId="77777777" w:rsidR="00303528" w:rsidRDefault="00303528" w:rsidP="00303528">
      <w:pPr>
        <w:rPr>
          <w:lang w:val="en-US" w:eastAsia="ja-JP"/>
        </w:rPr>
      </w:pPr>
    </w:p>
    <w:p w14:paraId="2AE672EF" w14:textId="77777777" w:rsidR="00303528" w:rsidRDefault="00303528" w:rsidP="00303528">
      <w:pPr>
        <w:rPr>
          <w:lang w:val="en-US" w:eastAsia="ja-JP"/>
        </w:rPr>
      </w:pPr>
    </w:p>
    <w:p w14:paraId="226E048F" w14:textId="77777777" w:rsidR="00303528" w:rsidRDefault="00303528" w:rsidP="002A6EA0">
      <w:pPr>
        <w:suppressAutoHyphens w:val="0"/>
        <w:spacing w:before="0"/>
        <w:rPr>
          <w:lang w:val="en-US" w:eastAsia="en-US"/>
        </w:rPr>
      </w:pPr>
    </w:p>
    <w:p w14:paraId="47F74327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42CA18CB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7386A943" w14:textId="70CB640C" w:rsidR="00303528" w:rsidRDefault="002A6EA0" w:rsidP="00303528">
      <w:pPr>
        <w:suppressAutoHyphens w:val="0"/>
        <w:spacing w:before="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5CA195E" wp14:editId="1C9D984E">
            <wp:extent cx="5219700" cy="4851400"/>
            <wp:effectExtent l="0" t="0" r="0" b="0"/>
            <wp:docPr id="1552324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24615" name="Picture 15523246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3243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51BC5627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1D924102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4AE79394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1FC51086" w14:textId="0D6DD25E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3500C800" w14:textId="38B4CECF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41B476DF" w14:textId="017C6361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339B259D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035F82BF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42E3857E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620E650E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250BB75C" w14:textId="77777777" w:rsidR="00303528" w:rsidRDefault="00303528" w:rsidP="00303528">
      <w:pPr>
        <w:suppressAutoHyphens w:val="0"/>
        <w:spacing w:before="0"/>
        <w:jc w:val="center"/>
        <w:rPr>
          <w:lang w:val="en-US" w:eastAsia="en-US"/>
        </w:rPr>
      </w:pPr>
    </w:p>
    <w:p w14:paraId="2E035734" w14:textId="77777777" w:rsidR="00B80D67" w:rsidRDefault="00B80D67" w:rsidP="00B80D67">
      <w:pPr>
        <w:jc w:val="both"/>
      </w:pPr>
      <w:bookmarkStart w:id="51" w:name="_UC-001:_Login"/>
      <w:bookmarkStart w:id="52" w:name="_UC-002:_Login"/>
      <w:bookmarkEnd w:id="43"/>
      <w:bookmarkEnd w:id="44"/>
      <w:bookmarkEnd w:id="45"/>
      <w:bookmarkEnd w:id="46"/>
      <w:bookmarkEnd w:id="47"/>
      <w:bookmarkEnd w:id="48"/>
      <w:bookmarkEnd w:id="49"/>
      <w:bookmarkEnd w:id="51"/>
      <w:bookmarkEnd w:id="52"/>
    </w:p>
    <w:p w14:paraId="48EDEBE3" w14:textId="5CC4C0A6" w:rsidR="00B80D67" w:rsidRPr="00E105FB" w:rsidRDefault="00B80D67" w:rsidP="00B80D67">
      <w:pPr>
        <w:pStyle w:val="Heading2"/>
        <w:rPr>
          <w:lang w:val="en-US" w:eastAsia="ja-JP"/>
        </w:rPr>
      </w:pPr>
      <w:bookmarkStart w:id="53" w:name="_Toc186811713"/>
      <w:r>
        <w:rPr>
          <w:lang w:val="en-US" w:eastAsia="ja-JP"/>
        </w:rPr>
        <w:lastRenderedPageBreak/>
        <w:t>UC-00</w:t>
      </w:r>
      <w:r w:rsidR="00385810">
        <w:rPr>
          <w:lang w:val="en-US" w:eastAsia="ja-JP"/>
        </w:rPr>
        <w:t>1</w:t>
      </w:r>
      <w:r w:rsidRPr="00542856">
        <w:rPr>
          <w:lang w:val="en-US" w:eastAsia="ja-JP"/>
        </w:rPr>
        <w:t xml:space="preserve">: </w:t>
      </w:r>
      <w:r>
        <w:rPr>
          <w:lang w:eastAsia="ja-JP"/>
        </w:rPr>
        <w:t xml:space="preserve">View </w:t>
      </w:r>
      <w:bookmarkEnd w:id="53"/>
      <w:r w:rsidR="00CC344E">
        <w:rPr>
          <w:lang w:eastAsia="ja-JP"/>
        </w:rPr>
        <w:t>Faculties</w:t>
      </w:r>
    </w:p>
    <w:p w14:paraId="6A7F3A28" w14:textId="77777777" w:rsidR="00B80D67" w:rsidRPr="006407CC" w:rsidRDefault="00B80D67" w:rsidP="00B80D67">
      <w:pPr>
        <w:spacing w:line="360" w:lineRule="auto"/>
        <w:jc w:val="both"/>
        <w:rPr>
          <w:b/>
        </w:rPr>
      </w:pPr>
      <w:r w:rsidRPr="006407CC">
        <w:rPr>
          <w:b/>
        </w:rPr>
        <w:t>Purpose</w:t>
      </w:r>
    </w:p>
    <w:p w14:paraId="2DE6F071" w14:textId="629CC489" w:rsidR="00B80D67" w:rsidRDefault="00790AFE" w:rsidP="00B80D67">
      <w:pPr>
        <w:numPr>
          <w:ilvl w:val="2"/>
          <w:numId w:val="13"/>
        </w:numPr>
        <w:spacing w:line="360" w:lineRule="auto"/>
        <w:jc w:val="both"/>
      </w:pPr>
      <w:r>
        <w:t xml:space="preserve">This use case </w:t>
      </w:r>
      <w:r w:rsidR="0021517D">
        <w:t xml:space="preserve">describes how </w:t>
      </w:r>
      <w:r w:rsidR="000561F0">
        <w:t xml:space="preserve">the user </w:t>
      </w:r>
      <w:r w:rsidR="00330C58">
        <w:t>can visit the</w:t>
      </w:r>
      <w:r w:rsidR="00502D28">
        <w:t xml:space="preserve"> dashboard page </w:t>
      </w:r>
      <w:r w:rsidR="008B406F">
        <w:t xml:space="preserve">of the </w:t>
      </w:r>
      <w:r w:rsidR="00987C34">
        <w:t>Faculty</w:t>
      </w:r>
      <w:r w:rsidR="00B1047F">
        <w:t xml:space="preserve"> Management System</w:t>
      </w:r>
      <w:r w:rsidR="00E732AC">
        <w:t>.</w:t>
      </w:r>
    </w:p>
    <w:p w14:paraId="0FA2E5B6" w14:textId="77777777" w:rsidR="00B80D67" w:rsidRDefault="00B80D67" w:rsidP="00B80D67">
      <w:pPr>
        <w:spacing w:line="360" w:lineRule="auto"/>
        <w:jc w:val="both"/>
      </w:pPr>
      <w:r w:rsidRPr="008D19E1">
        <w:rPr>
          <w:b/>
        </w:rPr>
        <w:t>Actors</w:t>
      </w:r>
    </w:p>
    <w:p w14:paraId="7753359B" w14:textId="015EE1AC" w:rsidR="00B80D67" w:rsidRDefault="00B80D67" w:rsidP="00B80D67">
      <w:pPr>
        <w:numPr>
          <w:ilvl w:val="2"/>
          <w:numId w:val="13"/>
        </w:numPr>
        <w:spacing w:line="360" w:lineRule="auto"/>
        <w:jc w:val="both"/>
      </w:pPr>
      <w:r>
        <w:t>The actor(s)</w:t>
      </w:r>
      <w:r w:rsidRPr="006407CC">
        <w:t xml:space="preserve"> that interact and participate in this use case </w:t>
      </w:r>
      <w:r>
        <w:t>is Admin.</w:t>
      </w:r>
    </w:p>
    <w:p w14:paraId="6B2DD80F" w14:textId="77777777" w:rsidR="00C10D97" w:rsidRDefault="00C10D97" w:rsidP="00C10D97">
      <w:pPr>
        <w:spacing w:line="360" w:lineRule="auto"/>
        <w:ind w:left="540"/>
        <w:jc w:val="both"/>
      </w:pPr>
    </w:p>
    <w:p w14:paraId="4E3C67E1" w14:textId="4FC2336C" w:rsidR="00B80D67" w:rsidRDefault="00C10D97" w:rsidP="00C10D97">
      <w:pPr>
        <w:suppressAutoHyphens w:val="0"/>
        <w:spacing w:before="0"/>
        <w:jc w:val="center"/>
        <w:rPr>
          <w:rFonts w:ascii="Times New Roman" w:eastAsia="Times New Roman" w:hAnsi="Times New Roman" w:cs="Times New Roman"/>
          <w:sz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6294FBC" wp14:editId="171B046A">
            <wp:extent cx="2344572" cy="582975"/>
            <wp:effectExtent l="0" t="0" r="5080" b="1270"/>
            <wp:docPr id="748358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58079" name="Picture 7483580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18" cy="5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087E" w14:textId="77777777" w:rsidR="00C10D97" w:rsidRPr="00C10D97" w:rsidRDefault="00C10D97" w:rsidP="00C10D97">
      <w:pPr>
        <w:suppressAutoHyphens w:val="0"/>
        <w:spacing w:before="0"/>
        <w:jc w:val="center"/>
        <w:rPr>
          <w:rFonts w:ascii="Times New Roman" w:eastAsia="Times New Roman" w:hAnsi="Times New Roman" w:cs="Times New Roman"/>
          <w:sz w:val="24"/>
          <w:lang w:val="en-IN" w:eastAsia="en-IN"/>
        </w:rPr>
      </w:pPr>
    </w:p>
    <w:p w14:paraId="56D0666F" w14:textId="512516DF" w:rsidR="00CE2FE3" w:rsidRDefault="00B80D67" w:rsidP="00FA16E5">
      <w:pPr>
        <w:spacing w:line="360" w:lineRule="auto"/>
        <w:jc w:val="both"/>
      </w:pPr>
      <w:r w:rsidRPr="006407CC">
        <w:rPr>
          <w:b/>
        </w:rPr>
        <w:t>Pre-Conditions</w:t>
      </w:r>
    </w:p>
    <w:p w14:paraId="09F6BF2D" w14:textId="515D28DE" w:rsidR="00B80D67" w:rsidRPr="00CE2FE3" w:rsidRDefault="00B80D67" w:rsidP="00CE2FE3">
      <w:pPr>
        <w:numPr>
          <w:ilvl w:val="2"/>
          <w:numId w:val="13"/>
        </w:numPr>
        <w:spacing w:line="360" w:lineRule="auto"/>
        <w:jc w:val="both"/>
      </w:pPr>
      <w:r w:rsidRPr="005C4A39">
        <w:t xml:space="preserve">The </w:t>
      </w:r>
      <w:r w:rsidR="00987C34">
        <w:t>Faculty</w:t>
      </w:r>
      <w:r w:rsidR="00FA16E5">
        <w:t xml:space="preserve"> </w:t>
      </w:r>
      <w:r w:rsidR="006E1C9A" w:rsidRPr="00CE2FE3">
        <w:rPr>
          <w:lang w:val="en-US" w:eastAsia="ja-JP"/>
        </w:rPr>
        <w:t xml:space="preserve">Management application should be running and </w:t>
      </w:r>
      <w:r w:rsidR="006E1C9A" w:rsidRPr="00D667F7">
        <w:rPr>
          <w:lang w:eastAsia="ja-JP"/>
        </w:rPr>
        <w:t>accessible</w:t>
      </w:r>
      <w:r w:rsidR="006E1C9A">
        <w:rPr>
          <w:lang w:eastAsia="ja-JP"/>
        </w:rPr>
        <w:t>.</w:t>
      </w:r>
    </w:p>
    <w:p w14:paraId="5A10DF2A" w14:textId="77777777" w:rsidR="00B80D67" w:rsidRDefault="00B80D67" w:rsidP="00B80D67">
      <w:pPr>
        <w:spacing w:line="360" w:lineRule="auto"/>
        <w:jc w:val="both"/>
      </w:pPr>
      <w:r w:rsidRPr="00787204">
        <w:rPr>
          <w:b/>
        </w:rPr>
        <w:t>Post-Conditions</w:t>
      </w:r>
    </w:p>
    <w:p w14:paraId="03E691AB" w14:textId="477DCDE3" w:rsidR="004613D4" w:rsidRDefault="00260E86" w:rsidP="004613D4">
      <w:pPr>
        <w:pStyle w:val="ListParagraph"/>
        <w:numPr>
          <w:ilvl w:val="2"/>
          <w:numId w:val="13"/>
        </w:numPr>
        <w:spacing w:line="360" w:lineRule="auto"/>
        <w:jc w:val="both"/>
      </w:pPr>
      <w:r w:rsidRPr="00260E86">
        <w:t xml:space="preserve">A list of </w:t>
      </w:r>
      <w:r w:rsidR="00B81BA8">
        <w:t>Faculti</w:t>
      </w:r>
      <w:r w:rsidR="00B81BA8" w:rsidRPr="00260E86">
        <w:t>es</w:t>
      </w:r>
      <w:r w:rsidRPr="00260E86">
        <w:t xml:space="preserve"> is displayed to the admin.</w:t>
      </w:r>
    </w:p>
    <w:p w14:paraId="227F07D9" w14:textId="77777777" w:rsidR="004613D4" w:rsidRPr="004613D4" w:rsidRDefault="00B80D67" w:rsidP="004613D4">
      <w:pPr>
        <w:spacing w:line="360" w:lineRule="auto"/>
        <w:jc w:val="both"/>
      </w:pPr>
      <w:r w:rsidRPr="004613D4">
        <w:rPr>
          <w:b/>
        </w:rPr>
        <w:t xml:space="preserve">Basic Flow </w:t>
      </w:r>
    </w:p>
    <w:p w14:paraId="0DABF667" w14:textId="2FE711B8" w:rsidR="004613D4" w:rsidRPr="004613D4" w:rsidRDefault="00C41CF7" w:rsidP="00AF723E">
      <w:pPr>
        <w:pStyle w:val="ListParagraph"/>
        <w:numPr>
          <w:ilvl w:val="2"/>
          <w:numId w:val="13"/>
        </w:numPr>
        <w:spacing w:line="360" w:lineRule="auto"/>
        <w:jc w:val="both"/>
      </w:pPr>
      <w:r w:rsidRPr="00C41CF7">
        <w:t xml:space="preserve">The admin accesses the </w:t>
      </w:r>
      <w:r w:rsidR="00987C34">
        <w:t>Faculty</w:t>
      </w:r>
      <w:r w:rsidRPr="00C41CF7">
        <w:t xml:space="preserve"> Management System.</w:t>
      </w:r>
    </w:p>
    <w:p w14:paraId="469412A9" w14:textId="0CA08882" w:rsidR="005A7FA8" w:rsidRPr="00207EE4" w:rsidRDefault="00207EE4" w:rsidP="00287F2D">
      <w:pPr>
        <w:pStyle w:val="ListParagraph"/>
        <w:numPr>
          <w:ilvl w:val="2"/>
          <w:numId w:val="13"/>
        </w:numPr>
        <w:spacing w:line="360" w:lineRule="auto"/>
        <w:jc w:val="both"/>
        <w:rPr>
          <w:b/>
        </w:rPr>
      </w:pPr>
      <w:r w:rsidRPr="00207EE4">
        <w:rPr>
          <w:bCs/>
        </w:rPr>
        <w:t>The system displays an editable table with the following sections:</w:t>
      </w:r>
    </w:p>
    <w:p w14:paraId="6ECD56A0" w14:textId="341350D2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Faculty ID: </w:t>
      </w:r>
      <w:r w:rsidRPr="00EB7261">
        <w:rPr>
          <w:lang w:eastAsia="ja-JP"/>
        </w:rPr>
        <w:t>A mandatory field to input a unique Faculty ID.</w:t>
      </w:r>
    </w:p>
    <w:p w14:paraId="56812046" w14:textId="77777777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Faculty Name: </w:t>
      </w:r>
      <w:r w:rsidRPr="00EB7261">
        <w:rPr>
          <w:lang w:eastAsia="ja-JP"/>
        </w:rPr>
        <w:t xml:space="preserve">A mandatory field to input or modify the </w:t>
      </w:r>
      <w:proofErr w:type="gramStart"/>
      <w:r w:rsidRPr="00EB7261">
        <w:rPr>
          <w:lang w:eastAsia="ja-JP"/>
        </w:rPr>
        <w:t>Faculty's</w:t>
      </w:r>
      <w:proofErr w:type="gramEnd"/>
      <w:r w:rsidRPr="00EB7261">
        <w:rPr>
          <w:lang w:eastAsia="ja-JP"/>
        </w:rPr>
        <w:t xml:space="preserve"> name.</w:t>
      </w:r>
    </w:p>
    <w:p w14:paraId="32C009B4" w14:textId="77777777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Profile Image: </w:t>
      </w:r>
      <w:r w:rsidRPr="00EB7261">
        <w:rPr>
          <w:lang w:eastAsia="ja-JP"/>
        </w:rPr>
        <w:t>Displays the Faculty's profile image, allowing the admin to upload a new one.</w:t>
      </w:r>
    </w:p>
    <w:p w14:paraId="0C4103ED" w14:textId="77777777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Age: </w:t>
      </w:r>
      <w:r w:rsidRPr="00EB7261">
        <w:rPr>
          <w:lang w:eastAsia="ja-JP"/>
        </w:rPr>
        <w:t xml:space="preserve">A mandatory field to input or update the </w:t>
      </w:r>
      <w:proofErr w:type="gramStart"/>
      <w:r w:rsidRPr="00EB7261">
        <w:rPr>
          <w:lang w:eastAsia="ja-JP"/>
        </w:rPr>
        <w:t>Faculty's</w:t>
      </w:r>
      <w:proofErr w:type="gramEnd"/>
      <w:r w:rsidRPr="00EB7261">
        <w:rPr>
          <w:lang w:eastAsia="ja-JP"/>
        </w:rPr>
        <w:t xml:space="preserve"> age.</w:t>
      </w:r>
    </w:p>
    <w:p w14:paraId="35406427" w14:textId="77777777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Contact Number: </w:t>
      </w:r>
      <w:r w:rsidRPr="00EB7261">
        <w:rPr>
          <w:lang w:eastAsia="ja-JP"/>
        </w:rPr>
        <w:t xml:space="preserve">A mandatory field to input or update the </w:t>
      </w:r>
      <w:proofErr w:type="gramStart"/>
      <w:r w:rsidRPr="00EB7261">
        <w:rPr>
          <w:lang w:eastAsia="ja-JP"/>
        </w:rPr>
        <w:t>Faculty's</w:t>
      </w:r>
      <w:proofErr w:type="gramEnd"/>
      <w:r w:rsidRPr="00EB7261">
        <w:rPr>
          <w:lang w:eastAsia="ja-JP"/>
        </w:rPr>
        <w:t xml:space="preserve"> contact number.</w:t>
      </w:r>
    </w:p>
    <w:p w14:paraId="024F09D5" w14:textId="77777777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Email: </w:t>
      </w:r>
      <w:r w:rsidRPr="00EB7261">
        <w:rPr>
          <w:lang w:eastAsia="ja-JP"/>
        </w:rPr>
        <w:t xml:space="preserve">A mandatory field to input or modify the </w:t>
      </w:r>
      <w:proofErr w:type="gramStart"/>
      <w:r w:rsidRPr="00EB7261">
        <w:rPr>
          <w:lang w:eastAsia="ja-JP"/>
        </w:rPr>
        <w:t>Faculty's</w:t>
      </w:r>
      <w:proofErr w:type="gramEnd"/>
      <w:r w:rsidRPr="00EB7261">
        <w:rPr>
          <w:lang w:eastAsia="ja-JP"/>
        </w:rPr>
        <w:t xml:space="preserve"> email address.</w:t>
      </w:r>
    </w:p>
    <w:p w14:paraId="2D38E5CE" w14:textId="77777777" w:rsidR="00EB7261" w:rsidRPr="00EB7261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eastAsia="ja-JP"/>
        </w:rPr>
      </w:pPr>
      <w:r w:rsidRPr="00EB7261">
        <w:rPr>
          <w:b/>
          <w:bCs/>
          <w:lang w:eastAsia="ja-JP"/>
        </w:rPr>
        <w:t xml:space="preserve">Qualifications: </w:t>
      </w:r>
      <w:r w:rsidRPr="00EB7261">
        <w:rPr>
          <w:lang w:eastAsia="ja-JP"/>
        </w:rPr>
        <w:t xml:space="preserve">Editable field to input or modify the </w:t>
      </w:r>
      <w:proofErr w:type="gramStart"/>
      <w:r w:rsidRPr="00EB7261">
        <w:rPr>
          <w:lang w:eastAsia="ja-JP"/>
        </w:rPr>
        <w:t>Faculty's</w:t>
      </w:r>
      <w:proofErr w:type="gramEnd"/>
      <w:r w:rsidRPr="00EB7261">
        <w:rPr>
          <w:lang w:eastAsia="ja-JP"/>
        </w:rPr>
        <w:t xml:space="preserve"> qualifications.</w:t>
      </w:r>
    </w:p>
    <w:p w14:paraId="79470C35" w14:textId="0A3F0A64" w:rsidR="00AD4A7C" w:rsidRPr="00CC344E" w:rsidRDefault="00EB7261" w:rsidP="00EB7261">
      <w:pPr>
        <w:pStyle w:val="ListParagraph"/>
        <w:numPr>
          <w:ilvl w:val="0"/>
          <w:numId w:val="33"/>
        </w:numPr>
        <w:spacing w:line="360" w:lineRule="auto"/>
        <w:jc w:val="both"/>
        <w:rPr>
          <w:lang w:val="en-US" w:eastAsia="ja-JP"/>
        </w:rPr>
      </w:pPr>
      <w:r w:rsidRPr="00EB7261">
        <w:rPr>
          <w:b/>
          <w:bCs/>
          <w:lang w:eastAsia="ja-JP"/>
        </w:rPr>
        <w:t xml:space="preserve">Courses: </w:t>
      </w:r>
      <w:r w:rsidRPr="00EB7261">
        <w:rPr>
          <w:lang w:eastAsia="ja-JP"/>
        </w:rPr>
        <w:t xml:space="preserve">A mandatory field to input or modify the courses taught by the </w:t>
      </w:r>
      <w:proofErr w:type="gramStart"/>
      <w:r w:rsidRPr="00EB7261">
        <w:rPr>
          <w:lang w:eastAsia="ja-JP"/>
        </w:rPr>
        <w:t>Faculty</w:t>
      </w:r>
      <w:proofErr w:type="gramEnd"/>
      <w:r w:rsidRPr="00EB7261">
        <w:rPr>
          <w:lang w:eastAsia="ja-JP"/>
        </w:rPr>
        <w:t>.</w:t>
      </w:r>
    </w:p>
    <w:p w14:paraId="15ABF5DD" w14:textId="77777777" w:rsidR="00CC344E" w:rsidRDefault="00CC344E" w:rsidP="00CC344E">
      <w:pPr>
        <w:spacing w:line="360" w:lineRule="auto"/>
        <w:jc w:val="both"/>
        <w:rPr>
          <w:lang w:val="en-US" w:eastAsia="ja-JP"/>
        </w:rPr>
      </w:pPr>
    </w:p>
    <w:p w14:paraId="15C70FE8" w14:textId="77777777" w:rsidR="00CC344E" w:rsidRPr="00CC344E" w:rsidRDefault="00CC344E" w:rsidP="00CC344E">
      <w:pPr>
        <w:spacing w:line="360" w:lineRule="auto"/>
        <w:jc w:val="both"/>
        <w:rPr>
          <w:lang w:val="en-US" w:eastAsia="ja-JP"/>
        </w:rPr>
      </w:pPr>
    </w:p>
    <w:p w14:paraId="3844BC00" w14:textId="7E3C8AE7" w:rsidR="0003148E" w:rsidRPr="0003148E" w:rsidRDefault="0003148E" w:rsidP="0003148E">
      <w:pPr>
        <w:numPr>
          <w:ilvl w:val="2"/>
          <w:numId w:val="13"/>
        </w:numPr>
        <w:spacing w:line="360" w:lineRule="auto"/>
        <w:jc w:val="both"/>
        <w:rPr>
          <w:b/>
        </w:rPr>
      </w:pPr>
      <w:r w:rsidRPr="0003148E">
        <w:rPr>
          <w:bCs/>
        </w:rPr>
        <w:t>The system displays an editable table with the following sections:</w:t>
      </w:r>
    </w:p>
    <w:p w14:paraId="04387F52" w14:textId="184A4BB2" w:rsidR="0003148E" w:rsidRPr="00D54F56" w:rsidRDefault="00537754" w:rsidP="0003148E">
      <w:pPr>
        <w:pStyle w:val="ListParagraph"/>
        <w:numPr>
          <w:ilvl w:val="0"/>
          <w:numId w:val="42"/>
        </w:numPr>
        <w:spacing w:line="360" w:lineRule="auto"/>
        <w:jc w:val="both"/>
        <w:rPr>
          <w:lang w:val="en-US" w:eastAsia="ja-JP"/>
        </w:rPr>
      </w:pPr>
      <w:r w:rsidRPr="00537754">
        <w:rPr>
          <w:b/>
          <w:bCs/>
          <w:lang w:eastAsia="ja-JP"/>
        </w:rPr>
        <w:lastRenderedPageBreak/>
        <w:t>Edit any field inline</w:t>
      </w:r>
      <w:r w:rsidRPr="00537754">
        <w:rPr>
          <w:lang w:eastAsia="ja-JP"/>
        </w:rPr>
        <w:t xml:space="preserve"> (</w:t>
      </w:r>
      <w:r w:rsidR="00547B5D">
        <w:t>e.g., Faculty Name, Age, Contact Number, etc.</w:t>
      </w:r>
      <w:r w:rsidRPr="00537754">
        <w:rPr>
          <w:lang w:eastAsia="ja-JP"/>
        </w:rPr>
        <w:t xml:space="preserve">) and save changes using the </w:t>
      </w:r>
      <w:r w:rsidRPr="00537754">
        <w:rPr>
          <w:b/>
          <w:bCs/>
          <w:lang w:eastAsia="ja-JP"/>
        </w:rPr>
        <w:t>Save</w:t>
      </w:r>
      <w:r w:rsidRPr="00537754">
        <w:rPr>
          <w:lang w:eastAsia="ja-JP"/>
        </w:rPr>
        <w:t xml:space="preserve"> button.</w:t>
      </w:r>
    </w:p>
    <w:p w14:paraId="7CF34FAA" w14:textId="1BB00F6C" w:rsidR="00D54F56" w:rsidRPr="009A1522" w:rsidRDefault="00D54F56" w:rsidP="0003148E">
      <w:pPr>
        <w:pStyle w:val="ListParagraph"/>
        <w:numPr>
          <w:ilvl w:val="0"/>
          <w:numId w:val="42"/>
        </w:numPr>
        <w:spacing w:line="360" w:lineRule="auto"/>
        <w:jc w:val="both"/>
        <w:rPr>
          <w:lang w:val="en-US" w:eastAsia="ja-JP"/>
        </w:rPr>
      </w:pPr>
      <w:r w:rsidRPr="00D54F56">
        <w:rPr>
          <w:b/>
          <w:bCs/>
          <w:lang w:eastAsia="ja-JP"/>
        </w:rPr>
        <w:t xml:space="preserve">Add a new </w:t>
      </w:r>
      <w:r w:rsidR="00987C34">
        <w:rPr>
          <w:b/>
          <w:bCs/>
          <w:lang w:eastAsia="ja-JP"/>
        </w:rPr>
        <w:t>Faculty</w:t>
      </w:r>
      <w:r w:rsidRPr="00D54F56">
        <w:rPr>
          <w:lang w:eastAsia="ja-JP"/>
        </w:rPr>
        <w:t xml:space="preserve"> by clicking the </w:t>
      </w:r>
      <w:r w:rsidRPr="00D54F56">
        <w:rPr>
          <w:b/>
          <w:bCs/>
          <w:lang w:eastAsia="ja-JP"/>
        </w:rPr>
        <w:t>Add</w:t>
      </w:r>
      <w:r w:rsidRPr="00D54F56">
        <w:rPr>
          <w:lang w:eastAsia="ja-JP"/>
        </w:rPr>
        <w:t xml:space="preserve"> button, which creates a new, editable row in the table.</w:t>
      </w:r>
    </w:p>
    <w:p w14:paraId="715AB38C" w14:textId="2C1B83C4" w:rsidR="009A1522" w:rsidRPr="009A1522" w:rsidRDefault="009A1522" w:rsidP="0003148E">
      <w:pPr>
        <w:pStyle w:val="ListParagraph"/>
        <w:numPr>
          <w:ilvl w:val="0"/>
          <w:numId w:val="42"/>
        </w:numPr>
        <w:spacing w:line="360" w:lineRule="auto"/>
        <w:jc w:val="both"/>
        <w:rPr>
          <w:lang w:val="en-US" w:eastAsia="ja-JP"/>
        </w:rPr>
      </w:pPr>
      <w:r w:rsidRPr="009A1522">
        <w:rPr>
          <w:b/>
          <w:bCs/>
          <w:lang w:eastAsia="ja-JP"/>
        </w:rPr>
        <w:t xml:space="preserve">Delete selected </w:t>
      </w:r>
      <w:r w:rsidR="00987C34">
        <w:rPr>
          <w:b/>
          <w:bCs/>
          <w:lang w:eastAsia="ja-JP"/>
        </w:rPr>
        <w:t>Faculty</w:t>
      </w:r>
      <w:r w:rsidRPr="009A1522">
        <w:rPr>
          <w:b/>
          <w:bCs/>
          <w:lang w:eastAsia="ja-JP"/>
        </w:rPr>
        <w:t>(s)</w:t>
      </w:r>
      <w:r w:rsidRPr="009A1522">
        <w:rPr>
          <w:lang w:eastAsia="ja-JP"/>
        </w:rPr>
        <w:t xml:space="preserve"> by clicking the </w:t>
      </w:r>
      <w:r w:rsidRPr="009A1522">
        <w:rPr>
          <w:b/>
          <w:bCs/>
          <w:lang w:eastAsia="ja-JP"/>
        </w:rPr>
        <w:t>Delete</w:t>
      </w:r>
      <w:r w:rsidRPr="009A1522">
        <w:rPr>
          <w:lang w:eastAsia="ja-JP"/>
        </w:rPr>
        <w:t xml:space="preserve"> button.</w:t>
      </w:r>
    </w:p>
    <w:p w14:paraId="4DEEE7F3" w14:textId="6BDB8B49" w:rsidR="004F589E" w:rsidRPr="00B15FFE" w:rsidRDefault="009A1522" w:rsidP="004F589E">
      <w:pPr>
        <w:pStyle w:val="ListParagraph"/>
        <w:numPr>
          <w:ilvl w:val="0"/>
          <w:numId w:val="42"/>
        </w:numPr>
        <w:spacing w:line="360" w:lineRule="auto"/>
        <w:jc w:val="both"/>
        <w:rPr>
          <w:lang w:val="en-US" w:eastAsia="ja-JP"/>
        </w:rPr>
      </w:pPr>
      <w:r w:rsidRPr="009A1522">
        <w:rPr>
          <w:b/>
          <w:bCs/>
          <w:lang w:eastAsia="ja-JP"/>
        </w:rPr>
        <w:t>Upload a profile image</w:t>
      </w:r>
      <w:r w:rsidRPr="009A1522">
        <w:rPr>
          <w:lang w:eastAsia="ja-JP"/>
        </w:rPr>
        <w:t xml:space="preserve"> for a specific </w:t>
      </w:r>
      <w:r w:rsidR="00987C34">
        <w:rPr>
          <w:lang w:eastAsia="ja-JP"/>
        </w:rPr>
        <w:t>Faculty</w:t>
      </w:r>
      <w:r w:rsidRPr="009A1522">
        <w:rPr>
          <w:lang w:eastAsia="ja-JP"/>
        </w:rPr>
        <w:t xml:space="preserve"> by clicking the </w:t>
      </w:r>
      <w:r w:rsidRPr="009A1522">
        <w:rPr>
          <w:b/>
          <w:bCs/>
          <w:lang w:eastAsia="ja-JP"/>
        </w:rPr>
        <w:t>Upload</w:t>
      </w:r>
      <w:r w:rsidRPr="009A1522">
        <w:rPr>
          <w:lang w:eastAsia="ja-JP"/>
        </w:rPr>
        <w:t xml:space="preserve"> button in that row and selecting an image file</w:t>
      </w:r>
      <w:r>
        <w:rPr>
          <w:lang w:eastAsia="ja-JP"/>
        </w:rPr>
        <w:t>.</w:t>
      </w:r>
    </w:p>
    <w:p w14:paraId="093568AE" w14:textId="7A741E36" w:rsidR="004F589E" w:rsidRPr="004F589E" w:rsidRDefault="004F589E" w:rsidP="008D422C">
      <w:pPr>
        <w:numPr>
          <w:ilvl w:val="2"/>
          <w:numId w:val="13"/>
        </w:numPr>
        <w:spacing w:line="360" w:lineRule="auto"/>
        <w:jc w:val="both"/>
        <w:rPr>
          <w:b/>
        </w:rPr>
      </w:pPr>
      <w:r w:rsidRPr="004F589E">
        <w:rPr>
          <w:bCs/>
        </w:rPr>
        <w:t xml:space="preserve">Pagination options allow the admin to navigate between pages of </w:t>
      </w:r>
      <w:r w:rsidR="00987C34">
        <w:rPr>
          <w:bCs/>
        </w:rPr>
        <w:t>Faculty</w:t>
      </w:r>
      <w:r w:rsidRPr="004F589E">
        <w:rPr>
          <w:bCs/>
        </w:rPr>
        <w:t xml:space="preserve"> data, and a search bar or filters enable quick access to specific records.</w:t>
      </w:r>
    </w:p>
    <w:p w14:paraId="5CC6016F" w14:textId="77777777" w:rsidR="00B80D67" w:rsidRDefault="00B80D67" w:rsidP="00B80D67">
      <w:pPr>
        <w:jc w:val="both"/>
        <w:rPr>
          <w:b/>
        </w:rPr>
      </w:pPr>
      <w:r w:rsidRPr="00893100">
        <w:rPr>
          <w:b/>
        </w:rPr>
        <w:t>Failure Case</w:t>
      </w:r>
    </w:p>
    <w:p w14:paraId="3331D62B" w14:textId="741B6292" w:rsidR="00B80D67" w:rsidRPr="00282359" w:rsidRDefault="0063783A" w:rsidP="00B80D67">
      <w:pPr>
        <w:pStyle w:val="ListParagraph"/>
        <w:numPr>
          <w:ilvl w:val="0"/>
          <w:numId w:val="25"/>
        </w:numPr>
        <w:jc w:val="both"/>
        <w:rPr>
          <w:b/>
        </w:rPr>
      </w:pPr>
      <w:r w:rsidRPr="0063783A">
        <w:rPr>
          <w:bCs/>
        </w:rPr>
        <w:t>The table may fail to load if there is a loss of connection to the database, resulting in no data being retrieved</w:t>
      </w:r>
      <w:r w:rsidR="00B80D67" w:rsidRPr="004909EB">
        <w:rPr>
          <w:bCs/>
        </w:rPr>
        <w:t>.</w:t>
      </w:r>
    </w:p>
    <w:p w14:paraId="6D66EE26" w14:textId="02A9FB8F" w:rsidR="00282359" w:rsidRPr="00282359" w:rsidRDefault="00282359" w:rsidP="00B80D67">
      <w:pPr>
        <w:pStyle w:val="ListParagraph"/>
        <w:numPr>
          <w:ilvl w:val="0"/>
          <w:numId w:val="25"/>
        </w:numPr>
        <w:jc w:val="both"/>
        <w:rPr>
          <w:bCs/>
        </w:rPr>
      </w:pPr>
      <w:r w:rsidRPr="00282359">
        <w:rPr>
          <w:bCs/>
        </w:rPr>
        <w:t>Large or unsupported image formats might cause loading delays or broken images.</w:t>
      </w:r>
    </w:p>
    <w:p w14:paraId="19F1F71B" w14:textId="77777777" w:rsidR="00B80D67" w:rsidRPr="003867FE" w:rsidRDefault="00B80D67" w:rsidP="00B80D67">
      <w:pPr>
        <w:jc w:val="both"/>
        <w:rPr>
          <w:b/>
        </w:rPr>
      </w:pPr>
      <w:r w:rsidRPr="003867FE">
        <w:rPr>
          <w:b/>
        </w:rPr>
        <w:t>Screen Design</w:t>
      </w:r>
    </w:p>
    <w:p w14:paraId="3980C14F" w14:textId="4B5914AC" w:rsidR="00B80D67" w:rsidRDefault="0099122F" w:rsidP="00B80D67">
      <w:pPr>
        <w:ind w:left="990"/>
        <w:jc w:val="both"/>
      </w:pPr>
      <w:r w:rsidRPr="0099122F">
        <w:rPr>
          <w:noProof/>
        </w:rPr>
        <w:drawing>
          <wp:inline distT="0" distB="0" distL="0" distR="0" wp14:anchorId="337AE320" wp14:editId="1E29C1E2">
            <wp:extent cx="6132830" cy="2463800"/>
            <wp:effectExtent l="0" t="0" r="1270" b="0"/>
            <wp:docPr id="54140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040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93B" w14:textId="77777777" w:rsidR="00B80D67" w:rsidRDefault="00B80D67" w:rsidP="00B80D67">
      <w:pPr>
        <w:spacing w:before="0" w:line="360" w:lineRule="auto"/>
        <w:jc w:val="both"/>
        <w:rPr>
          <w:b/>
        </w:rPr>
      </w:pPr>
      <w:r>
        <w:rPr>
          <w:b/>
        </w:rPr>
        <w:t>Database Tables Involved</w:t>
      </w:r>
    </w:p>
    <w:p w14:paraId="528E64A1" w14:textId="5107BBB3" w:rsidR="00B80D67" w:rsidRPr="004909EB" w:rsidRDefault="00987C34" w:rsidP="00B80D67">
      <w:pPr>
        <w:pStyle w:val="ListParagraph"/>
        <w:numPr>
          <w:ilvl w:val="0"/>
          <w:numId w:val="25"/>
        </w:numPr>
        <w:spacing w:before="0" w:line="360" w:lineRule="auto"/>
        <w:jc w:val="both"/>
        <w:rPr>
          <w:b/>
        </w:rPr>
      </w:pPr>
      <w:proofErr w:type="spellStart"/>
      <w:r>
        <w:t>Faculty</w:t>
      </w:r>
      <w:r w:rsidR="004E2F12">
        <w:t>s_</w:t>
      </w:r>
      <w:r w:rsidR="001976F9">
        <w:t>master</w:t>
      </w:r>
      <w:proofErr w:type="spellEnd"/>
    </w:p>
    <w:p w14:paraId="681E1E78" w14:textId="77777777" w:rsidR="00383EA1" w:rsidRDefault="00383EA1" w:rsidP="00383EA1">
      <w:pPr>
        <w:jc w:val="both"/>
      </w:pPr>
    </w:p>
    <w:p w14:paraId="2A5F3F87" w14:textId="77777777" w:rsidR="00B94736" w:rsidRDefault="00B94736" w:rsidP="00383EA1">
      <w:pPr>
        <w:jc w:val="both"/>
      </w:pPr>
    </w:p>
    <w:p w14:paraId="734EAF1C" w14:textId="77777777" w:rsidR="00B94736" w:rsidRDefault="00B94736" w:rsidP="00383EA1">
      <w:pPr>
        <w:jc w:val="both"/>
      </w:pPr>
    </w:p>
    <w:p w14:paraId="68E9F1E9" w14:textId="77777777" w:rsidR="00B94736" w:rsidRDefault="00B94736" w:rsidP="00383EA1">
      <w:pPr>
        <w:jc w:val="both"/>
      </w:pPr>
    </w:p>
    <w:p w14:paraId="24E97E84" w14:textId="77777777" w:rsidR="00B94736" w:rsidRDefault="00B94736" w:rsidP="00383EA1">
      <w:pPr>
        <w:jc w:val="both"/>
      </w:pPr>
    </w:p>
    <w:p w14:paraId="6FD3B3B2" w14:textId="77777777" w:rsidR="00B94736" w:rsidRDefault="00B94736" w:rsidP="00383EA1">
      <w:pPr>
        <w:jc w:val="both"/>
      </w:pPr>
    </w:p>
    <w:p w14:paraId="1CCAD459" w14:textId="77777777" w:rsidR="00B94736" w:rsidRDefault="00B94736" w:rsidP="00383EA1">
      <w:pPr>
        <w:jc w:val="both"/>
      </w:pPr>
    </w:p>
    <w:p w14:paraId="34A51EA8" w14:textId="5F16170C" w:rsidR="00B71F0E" w:rsidRPr="00E105FB" w:rsidRDefault="00B71F0E" w:rsidP="00AB7A18">
      <w:pPr>
        <w:pStyle w:val="Heading2"/>
        <w:rPr>
          <w:lang w:val="en-US" w:eastAsia="ja-JP"/>
        </w:rPr>
      </w:pPr>
      <w:bookmarkStart w:id="54" w:name="_Toc186811714"/>
      <w:r>
        <w:rPr>
          <w:lang w:val="en-US" w:eastAsia="ja-JP"/>
        </w:rPr>
        <w:lastRenderedPageBreak/>
        <w:t>UC-00</w:t>
      </w:r>
      <w:r w:rsidR="00EB6BEC">
        <w:rPr>
          <w:lang w:val="en-US" w:eastAsia="ja-JP"/>
        </w:rPr>
        <w:t>2</w:t>
      </w:r>
      <w:r w:rsidRPr="00542856">
        <w:rPr>
          <w:lang w:val="en-US" w:eastAsia="ja-JP"/>
        </w:rPr>
        <w:t xml:space="preserve">: </w:t>
      </w:r>
      <w:r w:rsidR="00EB6BEC">
        <w:rPr>
          <w:lang w:val="en-US" w:eastAsia="ja-JP"/>
        </w:rPr>
        <w:t xml:space="preserve">Add </w:t>
      </w:r>
      <w:bookmarkEnd w:id="54"/>
      <w:r w:rsidR="00CC344E">
        <w:rPr>
          <w:lang w:val="en-US" w:eastAsia="ja-JP"/>
        </w:rPr>
        <w:t>Faculties</w:t>
      </w:r>
    </w:p>
    <w:p w14:paraId="7323604C" w14:textId="77777777" w:rsidR="0069764D" w:rsidRPr="006407CC" w:rsidRDefault="0069764D" w:rsidP="0069764D">
      <w:pPr>
        <w:spacing w:line="360" w:lineRule="auto"/>
        <w:jc w:val="both"/>
        <w:rPr>
          <w:b/>
        </w:rPr>
      </w:pPr>
      <w:r w:rsidRPr="006407CC">
        <w:rPr>
          <w:b/>
        </w:rPr>
        <w:t>Purpose</w:t>
      </w:r>
    </w:p>
    <w:p w14:paraId="539D228A" w14:textId="31CCE934" w:rsidR="008D19E1" w:rsidRDefault="004A2804" w:rsidP="008D19E1">
      <w:pPr>
        <w:numPr>
          <w:ilvl w:val="2"/>
          <w:numId w:val="13"/>
        </w:numPr>
        <w:spacing w:line="360" w:lineRule="auto"/>
        <w:jc w:val="both"/>
      </w:pPr>
      <w:r w:rsidRPr="004A2804">
        <w:t xml:space="preserve">This use case describes how the admin can add one or more new </w:t>
      </w:r>
      <w:r w:rsidR="00BD3CD8">
        <w:t>Faculti</w:t>
      </w:r>
      <w:r w:rsidR="00BD3CD8" w:rsidRPr="004A2804">
        <w:t>es</w:t>
      </w:r>
      <w:r w:rsidRPr="004A2804">
        <w:t xml:space="preserve"> to the </w:t>
      </w:r>
      <w:r w:rsidR="00987C34">
        <w:t>Faculty</w:t>
      </w:r>
      <w:r w:rsidRPr="004A2804">
        <w:t xml:space="preserve"> Management System by clicking the </w:t>
      </w:r>
      <w:r w:rsidR="00BD3CD8">
        <w:rPr>
          <w:b/>
          <w:bCs/>
        </w:rPr>
        <w:t>New</w:t>
      </w:r>
      <w:r w:rsidRPr="004A2804">
        <w:rPr>
          <w:b/>
          <w:bCs/>
        </w:rPr>
        <w:t xml:space="preserve"> button</w:t>
      </w:r>
      <w:r w:rsidRPr="004A2804">
        <w:t xml:space="preserve">, editing the </w:t>
      </w:r>
      <w:proofErr w:type="gramStart"/>
      <w:r w:rsidR="00987C34">
        <w:t>Faculty</w:t>
      </w:r>
      <w:proofErr w:type="gramEnd"/>
      <w:r w:rsidRPr="004A2804">
        <w:t xml:space="preserve"> details in an editable row, and then saving the changes.</w:t>
      </w:r>
    </w:p>
    <w:p w14:paraId="3A0A55EF" w14:textId="398F903C" w:rsidR="008D19E1" w:rsidRDefault="0069764D" w:rsidP="008D19E1">
      <w:pPr>
        <w:spacing w:line="360" w:lineRule="auto"/>
        <w:jc w:val="both"/>
      </w:pPr>
      <w:r w:rsidRPr="008D19E1">
        <w:rPr>
          <w:b/>
        </w:rPr>
        <w:t>Actors</w:t>
      </w:r>
    </w:p>
    <w:p w14:paraId="524FC521" w14:textId="6FF792FA" w:rsidR="0069764D" w:rsidRDefault="0069764D" w:rsidP="008D19E1">
      <w:pPr>
        <w:numPr>
          <w:ilvl w:val="2"/>
          <w:numId w:val="13"/>
        </w:numPr>
        <w:spacing w:line="360" w:lineRule="auto"/>
        <w:jc w:val="both"/>
      </w:pPr>
      <w:r>
        <w:t>The actor</w:t>
      </w:r>
      <w:r w:rsidRPr="006407CC">
        <w:t xml:space="preserve"> that interact</w:t>
      </w:r>
      <w:r w:rsidR="00EE7224">
        <w:t>s</w:t>
      </w:r>
      <w:r w:rsidRPr="006407CC">
        <w:t xml:space="preserve"> and participate</w:t>
      </w:r>
      <w:r w:rsidR="00EE7224">
        <w:t>s</w:t>
      </w:r>
      <w:r w:rsidRPr="006407CC">
        <w:t xml:space="preserve"> in this use case </w:t>
      </w:r>
      <w:r>
        <w:t>is</w:t>
      </w:r>
      <w:r w:rsidRPr="006407CC">
        <w:t>:</w:t>
      </w:r>
      <w:r w:rsidR="00D5417B">
        <w:t xml:space="preserve"> </w:t>
      </w:r>
      <w:r w:rsidR="00E553AA">
        <w:t>Admin.</w:t>
      </w:r>
    </w:p>
    <w:p w14:paraId="6ABE31C3" w14:textId="66E6CAB1" w:rsidR="00EE7224" w:rsidRPr="006407CC" w:rsidRDefault="00C10D97" w:rsidP="001976F9">
      <w:pPr>
        <w:spacing w:line="360" w:lineRule="auto"/>
        <w:ind w:left="900"/>
        <w:jc w:val="center"/>
      </w:pPr>
      <w:r>
        <w:rPr>
          <w:noProof/>
        </w:rPr>
        <w:drawing>
          <wp:inline distT="0" distB="0" distL="0" distR="0" wp14:anchorId="3EFADB2B" wp14:editId="6D74C31D">
            <wp:extent cx="2955472" cy="839208"/>
            <wp:effectExtent l="0" t="0" r="3810" b="0"/>
            <wp:docPr id="13896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132" name="Picture 1389601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29" cy="8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1DB4" w14:textId="77777777" w:rsidR="0069764D" w:rsidRPr="006407CC" w:rsidRDefault="0069764D" w:rsidP="0069764D">
      <w:pPr>
        <w:spacing w:line="360" w:lineRule="auto"/>
        <w:jc w:val="both"/>
        <w:rPr>
          <w:b/>
        </w:rPr>
      </w:pPr>
      <w:r w:rsidRPr="006407CC">
        <w:rPr>
          <w:b/>
        </w:rPr>
        <w:t>Pre-Conditions</w:t>
      </w:r>
    </w:p>
    <w:p w14:paraId="1B7742D3" w14:textId="35BB5A76" w:rsidR="005C4A39" w:rsidRDefault="00030D85" w:rsidP="00030D85">
      <w:pPr>
        <w:numPr>
          <w:ilvl w:val="2"/>
          <w:numId w:val="13"/>
        </w:numPr>
        <w:spacing w:line="360" w:lineRule="auto"/>
        <w:jc w:val="both"/>
      </w:pPr>
      <w:r w:rsidRPr="00030D85">
        <w:t xml:space="preserve">The </w:t>
      </w:r>
      <w:r w:rsidR="00987C34">
        <w:t>Faculty</w:t>
      </w:r>
      <w:r w:rsidRPr="00030D85">
        <w:t xml:space="preserve"> Management application should be running and accessible.</w:t>
      </w:r>
      <w:r>
        <w:t xml:space="preserve"> </w:t>
      </w:r>
    </w:p>
    <w:p w14:paraId="6A6F5582" w14:textId="27490193" w:rsidR="005B3A87" w:rsidRDefault="00F91143" w:rsidP="0069764D">
      <w:pPr>
        <w:numPr>
          <w:ilvl w:val="2"/>
          <w:numId w:val="13"/>
        </w:numPr>
        <w:spacing w:line="360" w:lineRule="auto"/>
        <w:jc w:val="both"/>
      </w:pPr>
      <w:r w:rsidRPr="00F91143">
        <w:t>The admin should have the necessary permissions to add users.</w:t>
      </w:r>
    </w:p>
    <w:p w14:paraId="48CAD566" w14:textId="77777777" w:rsidR="004909EB" w:rsidRDefault="0069764D" w:rsidP="004909EB">
      <w:pPr>
        <w:spacing w:line="360" w:lineRule="auto"/>
        <w:jc w:val="both"/>
      </w:pPr>
      <w:r w:rsidRPr="00787204">
        <w:rPr>
          <w:b/>
        </w:rPr>
        <w:t>Post-Conditions</w:t>
      </w:r>
    </w:p>
    <w:p w14:paraId="3D93FF76" w14:textId="246E29C4" w:rsidR="0069764D" w:rsidRPr="004909EB" w:rsidRDefault="002B1EF5" w:rsidP="004909EB">
      <w:pPr>
        <w:pStyle w:val="ListParagraph"/>
        <w:numPr>
          <w:ilvl w:val="2"/>
          <w:numId w:val="13"/>
        </w:numPr>
        <w:spacing w:line="360" w:lineRule="auto"/>
        <w:jc w:val="both"/>
      </w:pPr>
      <w:r w:rsidRPr="002B1EF5">
        <w:t xml:space="preserve">New </w:t>
      </w:r>
      <w:r w:rsidR="00987C34">
        <w:t>Faculty</w:t>
      </w:r>
      <w:r w:rsidRPr="002B1EF5">
        <w:t>(s) are added to the system and displayed in the table.</w:t>
      </w:r>
    </w:p>
    <w:p w14:paraId="5D4566FD" w14:textId="6D5B15B1" w:rsidR="00954CE8" w:rsidRPr="00954CE8" w:rsidRDefault="0069764D" w:rsidP="00954CE8">
      <w:pPr>
        <w:spacing w:line="360" w:lineRule="auto"/>
        <w:jc w:val="both"/>
        <w:rPr>
          <w:b/>
        </w:rPr>
      </w:pPr>
      <w:r w:rsidRPr="006407CC">
        <w:rPr>
          <w:b/>
        </w:rPr>
        <w:t xml:space="preserve">Basic Flow </w:t>
      </w:r>
    </w:p>
    <w:p w14:paraId="3364781D" w14:textId="2730BC5C" w:rsidR="00954CE8" w:rsidRDefault="003F5DD2" w:rsidP="00954CE8">
      <w:pPr>
        <w:pStyle w:val="ListParagraph"/>
        <w:numPr>
          <w:ilvl w:val="2"/>
          <w:numId w:val="13"/>
        </w:numPr>
        <w:spacing w:line="360" w:lineRule="auto"/>
        <w:jc w:val="both"/>
      </w:pPr>
      <w:r w:rsidRPr="003F5DD2">
        <w:t xml:space="preserve">Admin Accesses the </w:t>
      </w:r>
      <w:r w:rsidR="00987C34">
        <w:t>Faculty</w:t>
      </w:r>
      <w:r w:rsidRPr="003F5DD2">
        <w:t xml:space="preserve"> Management System: The admin is on the </w:t>
      </w:r>
      <w:r w:rsidR="00987C34">
        <w:t>Faculty</w:t>
      </w:r>
      <w:r w:rsidRPr="003F5DD2">
        <w:t xml:space="preserve"> Management System dashboard.</w:t>
      </w:r>
    </w:p>
    <w:p w14:paraId="6B083C8A" w14:textId="77777777" w:rsidR="00620AC5" w:rsidRPr="0003148E" w:rsidRDefault="00620AC5" w:rsidP="00620AC5">
      <w:pPr>
        <w:numPr>
          <w:ilvl w:val="2"/>
          <w:numId w:val="13"/>
        </w:numPr>
        <w:spacing w:line="360" w:lineRule="auto"/>
        <w:jc w:val="both"/>
        <w:rPr>
          <w:b/>
        </w:rPr>
      </w:pPr>
      <w:r w:rsidRPr="0003148E">
        <w:rPr>
          <w:bCs/>
        </w:rPr>
        <w:t>The system displays an editable table with the following sections:</w:t>
      </w:r>
    </w:p>
    <w:p w14:paraId="70C7A980" w14:textId="3EF95195" w:rsidR="00620AC5" w:rsidRPr="003C3870" w:rsidRDefault="006B4FA1" w:rsidP="00620AC5">
      <w:pPr>
        <w:pStyle w:val="ListParagraph"/>
        <w:numPr>
          <w:ilvl w:val="0"/>
          <w:numId w:val="44"/>
        </w:numPr>
        <w:spacing w:line="360" w:lineRule="auto"/>
        <w:jc w:val="both"/>
        <w:rPr>
          <w:lang w:val="en-US" w:eastAsia="ja-JP"/>
        </w:rPr>
      </w:pPr>
      <w:r w:rsidRPr="003C3870">
        <w:rPr>
          <w:lang w:eastAsia="ja-JP"/>
        </w:rPr>
        <w:t>The admin clicks the Add button to create a new user.</w:t>
      </w:r>
    </w:p>
    <w:p w14:paraId="1B3B68B0" w14:textId="5E3C227B" w:rsidR="003C3870" w:rsidRPr="003C3870" w:rsidRDefault="001C0792" w:rsidP="00620AC5">
      <w:pPr>
        <w:pStyle w:val="ListParagraph"/>
        <w:numPr>
          <w:ilvl w:val="0"/>
          <w:numId w:val="44"/>
        </w:numPr>
        <w:spacing w:line="360" w:lineRule="auto"/>
        <w:jc w:val="both"/>
        <w:rPr>
          <w:lang w:val="en-US" w:eastAsia="ja-JP"/>
        </w:rPr>
      </w:pPr>
      <w:r w:rsidRPr="001C0792">
        <w:rPr>
          <w:lang w:eastAsia="ja-JP"/>
        </w:rPr>
        <w:t xml:space="preserve">Clicking the button creates one or more new rows in the editable table, depending on how many times the admin clicks the </w:t>
      </w:r>
      <w:r w:rsidR="00BD3CD8">
        <w:rPr>
          <w:b/>
          <w:bCs/>
          <w:lang w:eastAsia="ja-JP"/>
        </w:rPr>
        <w:t>New</w:t>
      </w:r>
      <w:r w:rsidRPr="001C0792">
        <w:rPr>
          <w:b/>
          <w:bCs/>
          <w:lang w:eastAsia="ja-JP"/>
        </w:rPr>
        <w:t xml:space="preserve"> button</w:t>
      </w:r>
      <w:r w:rsidRPr="001C0792">
        <w:rPr>
          <w:lang w:eastAsia="ja-JP"/>
        </w:rPr>
        <w:t>.</w:t>
      </w:r>
    </w:p>
    <w:p w14:paraId="31A9F735" w14:textId="6A4B02ED" w:rsidR="00954CE8" w:rsidRDefault="009B71EF" w:rsidP="00954CE8">
      <w:pPr>
        <w:pStyle w:val="ListParagraph"/>
        <w:numPr>
          <w:ilvl w:val="2"/>
          <w:numId w:val="13"/>
        </w:numPr>
        <w:spacing w:line="360" w:lineRule="auto"/>
        <w:jc w:val="both"/>
        <w:rPr>
          <w:bCs/>
        </w:rPr>
      </w:pPr>
      <w:r w:rsidRPr="009B71EF">
        <w:rPr>
          <w:b/>
          <w:bCs/>
        </w:rPr>
        <w:t>Editing the New Row(s)</w:t>
      </w:r>
      <w:r w:rsidRPr="009B71EF">
        <w:rPr>
          <w:b/>
        </w:rPr>
        <w:t>:</w:t>
      </w:r>
      <w:r w:rsidR="00C34999">
        <w:rPr>
          <w:b/>
        </w:rPr>
        <w:t xml:space="preserve"> </w:t>
      </w:r>
      <w:r w:rsidR="00C34999" w:rsidRPr="00C34999">
        <w:rPr>
          <w:bCs/>
        </w:rPr>
        <w:t xml:space="preserve">Each new row is empty by default, allowing the admin to input data for each </w:t>
      </w:r>
      <w:r w:rsidR="00987C34">
        <w:rPr>
          <w:bCs/>
        </w:rPr>
        <w:t>Faculty</w:t>
      </w:r>
      <w:r w:rsidR="00C34999">
        <w:rPr>
          <w:bCs/>
        </w:rPr>
        <w:t xml:space="preserve">. </w:t>
      </w:r>
      <w:r w:rsidR="00C34999" w:rsidRPr="00C34999">
        <w:rPr>
          <w:bCs/>
        </w:rPr>
        <w:t>The admin can edit any field in the row(s) as necessary.</w:t>
      </w:r>
    </w:p>
    <w:p w14:paraId="531DBFBD" w14:textId="7FFD00AE" w:rsidR="008E3D35" w:rsidRDefault="008E3D35" w:rsidP="008E3D35">
      <w:pPr>
        <w:pStyle w:val="ListParagraph"/>
        <w:numPr>
          <w:ilvl w:val="2"/>
          <w:numId w:val="13"/>
        </w:numPr>
        <w:spacing w:line="360" w:lineRule="auto"/>
        <w:jc w:val="both"/>
        <w:rPr>
          <w:bCs/>
        </w:rPr>
      </w:pPr>
      <w:r w:rsidRPr="008E3D35">
        <w:rPr>
          <w:bCs/>
        </w:rPr>
        <w:t xml:space="preserve">After editing, the admin clicks the </w:t>
      </w:r>
      <w:r w:rsidRPr="008E3D35">
        <w:rPr>
          <w:b/>
          <w:bCs/>
        </w:rPr>
        <w:t>Save button</w:t>
      </w:r>
      <w:r w:rsidRPr="008E3D35">
        <w:rPr>
          <w:bCs/>
        </w:rPr>
        <w:t xml:space="preserve"> to save the new </w:t>
      </w:r>
      <w:r w:rsidR="00987C34">
        <w:rPr>
          <w:bCs/>
        </w:rPr>
        <w:t>Faculty</w:t>
      </w:r>
      <w:r w:rsidRPr="008E3D35">
        <w:rPr>
          <w:bCs/>
        </w:rPr>
        <w:t>(s)</w:t>
      </w:r>
      <w:r w:rsidR="002113F3">
        <w:rPr>
          <w:bCs/>
        </w:rPr>
        <w:t xml:space="preserve"> that are selected</w:t>
      </w:r>
      <w:r>
        <w:rPr>
          <w:bCs/>
        </w:rPr>
        <w:t>.</w:t>
      </w:r>
    </w:p>
    <w:p w14:paraId="002896E5" w14:textId="0A726A85" w:rsidR="008E3D35" w:rsidRDefault="00EC262A" w:rsidP="008E3D35">
      <w:pPr>
        <w:pStyle w:val="ListParagraph"/>
        <w:numPr>
          <w:ilvl w:val="2"/>
          <w:numId w:val="13"/>
        </w:numPr>
        <w:spacing w:line="360" w:lineRule="auto"/>
        <w:jc w:val="both"/>
        <w:rPr>
          <w:bCs/>
        </w:rPr>
      </w:pPr>
      <w:r w:rsidRPr="00EC262A">
        <w:rPr>
          <w:bCs/>
        </w:rPr>
        <w:t>The system validates the entered data for correctness (e.g., required fields, correct formats).</w:t>
      </w:r>
      <w:r>
        <w:rPr>
          <w:bCs/>
        </w:rPr>
        <w:t xml:space="preserve"> </w:t>
      </w:r>
      <w:r w:rsidRPr="00EC262A">
        <w:rPr>
          <w:bCs/>
        </w:rPr>
        <w:t xml:space="preserve">If the data is valid, the system sends the new </w:t>
      </w:r>
      <w:r w:rsidR="00987C34">
        <w:rPr>
          <w:bCs/>
        </w:rPr>
        <w:t>Faculty</w:t>
      </w:r>
      <w:r w:rsidRPr="00EC262A">
        <w:rPr>
          <w:bCs/>
        </w:rPr>
        <w:t>(s) to the backend for storage in the database.</w:t>
      </w:r>
    </w:p>
    <w:p w14:paraId="6B2FB394" w14:textId="2A1A8655" w:rsidR="00906804" w:rsidRPr="00EC262A" w:rsidRDefault="00EC262A" w:rsidP="00D552EC">
      <w:pPr>
        <w:pStyle w:val="ListParagraph"/>
        <w:numPr>
          <w:ilvl w:val="2"/>
          <w:numId w:val="13"/>
        </w:numPr>
        <w:spacing w:line="360" w:lineRule="auto"/>
        <w:jc w:val="both"/>
        <w:rPr>
          <w:b/>
        </w:rPr>
      </w:pPr>
      <w:r w:rsidRPr="00EC262A">
        <w:rPr>
          <w:bCs/>
          <w:lang w:val="en-IN"/>
        </w:rPr>
        <w:t xml:space="preserve">After the new data is saved, the system retrieves the updated list of </w:t>
      </w:r>
      <w:proofErr w:type="spellStart"/>
      <w:r w:rsidR="00987C34">
        <w:rPr>
          <w:bCs/>
          <w:lang w:val="en-IN"/>
        </w:rPr>
        <w:t>Faculty</w:t>
      </w:r>
      <w:r w:rsidRPr="00EC262A">
        <w:rPr>
          <w:bCs/>
          <w:lang w:val="en-IN"/>
        </w:rPr>
        <w:t>s</w:t>
      </w:r>
      <w:proofErr w:type="spellEnd"/>
      <w:r w:rsidRPr="00EC262A">
        <w:rPr>
          <w:bCs/>
          <w:lang w:val="en-IN"/>
        </w:rPr>
        <w:t xml:space="preserve">, including the new </w:t>
      </w:r>
      <w:r w:rsidR="00987C34">
        <w:rPr>
          <w:bCs/>
          <w:lang w:val="en-IN"/>
        </w:rPr>
        <w:t>Faculty</w:t>
      </w:r>
      <w:r w:rsidRPr="00EC262A">
        <w:rPr>
          <w:bCs/>
          <w:lang w:val="en-IN"/>
        </w:rPr>
        <w:t>(s).</w:t>
      </w:r>
      <w:r>
        <w:rPr>
          <w:bCs/>
          <w:lang w:val="en-IN"/>
        </w:rPr>
        <w:t xml:space="preserve"> </w:t>
      </w:r>
      <w:r w:rsidRPr="00EC262A">
        <w:rPr>
          <w:bCs/>
          <w:lang w:val="en-IN"/>
        </w:rPr>
        <w:t xml:space="preserve">The table dynamically updates to show the newly added </w:t>
      </w:r>
      <w:proofErr w:type="spellStart"/>
      <w:r w:rsidR="00987C34">
        <w:rPr>
          <w:bCs/>
          <w:lang w:val="en-IN"/>
        </w:rPr>
        <w:t>Faculty</w:t>
      </w:r>
      <w:r w:rsidRPr="00EC262A">
        <w:rPr>
          <w:bCs/>
          <w:lang w:val="en-IN"/>
        </w:rPr>
        <w:t>s</w:t>
      </w:r>
      <w:proofErr w:type="spellEnd"/>
      <w:r w:rsidRPr="00EC262A">
        <w:rPr>
          <w:bCs/>
          <w:lang w:val="en-IN"/>
        </w:rPr>
        <w:t>.</w:t>
      </w:r>
    </w:p>
    <w:p w14:paraId="6F90F517" w14:textId="77777777" w:rsidR="004909EB" w:rsidRDefault="0069764D" w:rsidP="004909EB">
      <w:pPr>
        <w:jc w:val="both"/>
        <w:rPr>
          <w:b/>
        </w:rPr>
      </w:pPr>
      <w:r w:rsidRPr="00893100">
        <w:rPr>
          <w:b/>
        </w:rPr>
        <w:t>Failure Case</w:t>
      </w:r>
    </w:p>
    <w:p w14:paraId="086D04AB" w14:textId="4F748880" w:rsidR="002D6646" w:rsidRDefault="000168E0" w:rsidP="003115D0">
      <w:pPr>
        <w:pStyle w:val="ListParagraph"/>
        <w:numPr>
          <w:ilvl w:val="0"/>
          <w:numId w:val="25"/>
        </w:numPr>
        <w:jc w:val="both"/>
        <w:rPr>
          <w:bCs/>
        </w:rPr>
      </w:pPr>
      <w:r w:rsidRPr="000168E0">
        <w:rPr>
          <w:bCs/>
        </w:rPr>
        <w:lastRenderedPageBreak/>
        <w:t>If the system cannot connect to the backend or database, the new data will not be saved, and an error message will be shown.</w:t>
      </w:r>
    </w:p>
    <w:p w14:paraId="2C9AF199" w14:textId="0ECE3D3E" w:rsidR="000168E0" w:rsidRPr="000168E0" w:rsidRDefault="00B321A2" w:rsidP="003115D0">
      <w:pPr>
        <w:pStyle w:val="ListParagraph"/>
        <w:numPr>
          <w:ilvl w:val="0"/>
          <w:numId w:val="25"/>
        </w:numPr>
        <w:jc w:val="both"/>
        <w:rPr>
          <w:bCs/>
        </w:rPr>
      </w:pPr>
      <w:r w:rsidRPr="00B321A2">
        <w:rPr>
          <w:bCs/>
        </w:rPr>
        <w:t xml:space="preserve">After saving, if the system cannot retrieve the updated list of </w:t>
      </w:r>
      <w:proofErr w:type="spellStart"/>
      <w:r w:rsidR="00987C34">
        <w:rPr>
          <w:bCs/>
        </w:rPr>
        <w:t>Faculty</w:t>
      </w:r>
      <w:r w:rsidRPr="00B321A2">
        <w:rPr>
          <w:bCs/>
        </w:rPr>
        <w:t>s</w:t>
      </w:r>
      <w:proofErr w:type="spellEnd"/>
      <w:r w:rsidRPr="00B321A2">
        <w:rPr>
          <w:bCs/>
        </w:rPr>
        <w:t xml:space="preserve"> due to backend or database issues, the table will not update with the new </w:t>
      </w:r>
      <w:r w:rsidR="00987C34">
        <w:rPr>
          <w:bCs/>
        </w:rPr>
        <w:t>Faculty</w:t>
      </w:r>
      <w:r w:rsidRPr="00B321A2">
        <w:rPr>
          <w:bCs/>
        </w:rPr>
        <w:t>(s).</w:t>
      </w:r>
    </w:p>
    <w:p w14:paraId="41BB512C" w14:textId="3A4BC90F" w:rsidR="0069764D" w:rsidRPr="003867FE" w:rsidRDefault="0069764D" w:rsidP="003867FE">
      <w:pPr>
        <w:jc w:val="both"/>
        <w:rPr>
          <w:b/>
        </w:rPr>
      </w:pPr>
      <w:r w:rsidRPr="003867FE">
        <w:rPr>
          <w:b/>
        </w:rPr>
        <w:t>Screen Design</w:t>
      </w:r>
    </w:p>
    <w:p w14:paraId="4A25D575" w14:textId="453BEDA7" w:rsidR="0069764D" w:rsidRDefault="004E731A" w:rsidP="009A0EEB">
      <w:pPr>
        <w:ind w:left="990"/>
        <w:jc w:val="both"/>
      </w:pPr>
      <w:r w:rsidRPr="004E731A">
        <w:rPr>
          <w:noProof/>
        </w:rPr>
        <w:drawing>
          <wp:inline distT="0" distB="0" distL="0" distR="0" wp14:anchorId="27190A71" wp14:editId="28D8A8DA">
            <wp:extent cx="6132830" cy="2463800"/>
            <wp:effectExtent l="0" t="0" r="1270" b="0"/>
            <wp:docPr id="1530332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328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C67E" w14:textId="77777777" w:rsidR="0069764D" w:rsidRDefault="0069764D" w:rsidP="0069764D">
      <w:pPr>
        <w:ind w:left="990"/>
        <w:jc w:val="both"/>
      </w:pPr>
    </w:p>
    <w:p w14:paraId="1B9529F6" w14:textId="77777777" w:rsidR="004909EB" w:rsidRDefault="0069764D" w:rsidP="004909EB">
      <w:pPr>
        <w:spacing w:before="0" w:line="360" w:lineRule="auto"/>
        <w:jc w:val="both"/>
        <w:rPr>
          <w:b/>
        </w:rPr>
      </w:pPr>
      <w:r>
        <w:rPr>
          <w:b/>
        </w:rPr>
        <w:t>Database Tables Involved</w:t>
      </w:r>
    </w:p>
    <w:p w14:paraId="4A34CCA2" w14:textId="1D756880" w:rsidR="005E473F" w:rsidRDefault="00987C34" w:rsidP="005E473F">
      <w:pPr>
        <w:pStyle w:val="ListParagraph"/>
        <w:numPr>
          <w:ilvl w:val="0"/>
          <w:numId w:val="25"/>
        </w:numPr>
        <w:spacing w:before="0" w:line="360" w:lineRule="auto"/>
        <w:jc w:val="both"/>
        <w:rPr>
          <w:bCs/>
        </w:rPr>
      </w:pPr>
      <w:proofErr w:type="spellStart"/>
      <w:r>
        <w:rPr>
          <w:bCs/>
        </w:rPr>
        <w:t>Faculty</w:t>
      </w:r>
      <w:r w:rsidR="00A12056" w:rsidRPr="002113F3">
        <w:rPr>
          <w:bCs/>
        </w:rPr>
        <w:t>s_master</w:t>
      </w:r>
      <w:proofErr w:type="spellEnd"/>
    </w:p>
    <w:p w14:paraId="77E38D4F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0C3CDF48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38F40B4D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56A3DE45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0202EDB4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0AA13C9E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2F5B44BF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46A770EC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05669A28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2E26FD5B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01BC7EE3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62BEA5FD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1F43D2EB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19DFF833" w14:textId="77777777" w:rsidR="001B4270" w:rsidRDefault="001B4270" w:rsidP="001B4270">
      <w:pPr>
        <w:spacing w:before="0" w:line="360" w:lineRule="auto"/>
        <w:jc w:val="both"/>
        <w:rPr>
          <w:bCs/>
        </w:rPr>
      </w:pPr>
    </w:p>
    <w:p w14:paraId="77B76E1B" w14:textId="77777777" w:rsidR="008A564B" w:rsidRDefault="008A564B" w:rsidP="001B4270">
      <w:pPr>
        <w:spacing w:before="0" w:line="360" w:lineRule="auto"/>
        <w:jc w:val="both"/>
        <w:rPr>
          <w:bCs/>
        </w:rPr>
      </w:pPr>
    </w:p>
    <w:p w14:paraId="43D18680" w14:textId="77777777" w:rsidR="008A564B" w:rsidRDefault="008A564B" w:rsidP="001B4270">
      <w:pPr>
        <w:spacing w:before="0" w:line="360" w:lineRule="auto"/>
        <w:jc w:val="both"/>
        <w:rPr>
          <w:bCs/>
        </w:rPr>
      </w:pPr>
    </w:p>
    <w:p w14:paraId="20237BDE" w14:textId="77777777" w:rsidR="008A564B" w:rsidRDefault="008A564B" w:rsidP="001B4270">
      <w:pPr>
        <w:spacing w:before="0" w:line="360" w:lineRule="auto"/>
        <w:jc w:val="both"/>
        <w:rPr>
          <w:bCs/>
        </w:rPr>
      </w:pPr>
    </w:p>
    <w:p w14:paraId="2FA89CEA" w14:textId="77777777" w:rsidR="001B4270" w:rsidRPr="001B4270" w:rsidRDefault="001B4270" w:rsidP="001B4270">
      <w:pPr>
        <w:spacing w:before="0" w:line="360" w:lineRule="auto"/>
        <w:jc w:val="both"/>
        <w:rPr>
          <w:bCs/>
        </w:rPr>
      </w:pPr>
    </w:p>
    <w:p w14:paraId="21FCDE3F" w14:textId="639972AD" w:rsidR="00986F1C" w:rsidRPr="008D5713" w:rsidRDefault="00986F1C" w:rsidP="00986F1C">
      <w:pPr>
        <w:pStyle w:val="Heading2"/>
        <w:rPr>
          <w:b/>
          <w:lang w:val="en-US" w:eastAsia="ja-JP"/>
        </w:rPr>
      </w:pPr>
      <w:bookmarkStart w:id="55" w:name="_Toc186811715"/>
      <w:r>
        <w:rPr>
          <w:lang w:val="en-US" w:eastAsia="ja-JP"/>
        </w:rPr>
        <w:lastRenderedPageBreak/>
        <w:t>UC-00</w:t>
      </w:r>
      <w:r w:rsidR="001738FC">
        <w:rPr>
          <w:lang w:val="en-US" w:eastAsia="ja-JP"/>
        </w:rPr>
        <w:t>3</w:t>
      </w:r>
      <w:r w:rsidRPr="00542856">
        <w:rPr>
          <w:lang w:val="en-US" w:eastAsia="ja-JP"/>
        </w:rPr>
        <w:t>:</w:t>
      </w:r>
      <w:r>
        <w:rPr>
          <w:lang w:val="en-US" w:eastAsia="ja-JP"/>
        </w:rPr>
        <w:t xml:space="preserve"> </w:t>
      </w:r>
      <w:r w:rsidRPr="00E140CB">
        <w:rPr>
          <w:lang w:eastAsia="ja-JP"/>
        </w:rPr>
        <w:t>Update</w:t>
      </w:r>
      <w:r>
        <w:rPr>
          <w:lang w:eastAsia="ja-JP"/>
        </w:rPr>
        <w:t xml:space="preserve"> </w:t>
      </w:r>
      <w:bookmarkEnd w:id="55"/>
      <w:r w:rsidR="00CC344E">
        <w:rPr>
          <w:lang w:eastAsia="ja-JP"/>
        </w:rPr>
        <w:t>Faculties</w:t>
      </w:r>
    </w:p>
    <w:p w14:paraId="3C6BA387" w14:textId="77777777" w:rsidR="0035453D" w:rsidRPr="006407CC" w:rsidRDefault="0035453D" w:rsidP="0035453D">
      <w:pPr>
        <w:spacing w:line="360" w:lineRule="auto"/>
        <w:jc w:val="both"/>
        <w:rPr>
          <w:b/>
        </w:rPr>
      </w:pPr>
      <w:r w:rsidRPr="006407CC">
        <w:rPr>
          <w:b/>
        </w:rPr>
        <w:t>Purpose</w:t>
      </w:r>
    </w:p>
    <w:p w14:paraId="3530C3A5" w14:textId="0E44D56A" w:rsidR="000608AE" w:rsidRPr="00EF219E" w:rsidRDefault="00EF219E" w:rsidP="00EF219E">
      <w:pPr>
        <w:numPr>
          <w:ilvl w:val="2"/>
          <w:numId w:val="13"/>
        </w:numPr>
        <w:spacing w:line="360" w:lineRule="auto"/>
        <w:ind w:left="1134" w:hanging="504"/>
        <w:jc w:val="both"/>
        <w:rPr>
          <w:lang w:val="en-IN"/>
        </w:rPr>
      </w:pPr>
      <w:r w:rsidRPr="00EF219E">
        <w:rPr>
          <w:lang w:val="en-IN"/>
        </w:rPr>
        <w:t xml:space="preserve">This use case describes how the admin can update the details of an existing </w:t>
      </w:r>
      <w:r w:rsidR="00987C34">
        <w:rPr>
          <w:lang w:val="en-IN"/>
        </w:rPr>
        <w:t>Faculty</w:t>
      </w:r>
      <w:r w:rsidRPr="00EF219E">
        <w:rPr>
          <w:lang w:val="en-IN"/>
        </w:rPr>
        <w:t xml:space="preserve"> in the </w:t>
      </w:r>
      <w:r w:rsidR="00987C34">
        <w:rPr>
          <w:lang w:val="en-IN"/>
        </w:rPr>
        <w:t>Faculty</w:t>
      </w:r>
      <w:r w:rsidRPr="00EF219E">
        <w:rPr>
          <w:lang w:val="en-IN"/>
        </w:rPr>
        <w:t xml:space="preserve"> Management System by editing the values in the table and saving the changes.</w:t>
      </w:r>
      <w:r w:rsidR="00B85E51">
        <w:t xml:space="preserve"> </w:t>
      </w:r>
    </w:p>
    <w:p w14:paraId="62168504" w14:textId="503FA885" w:rsidR="0035453D" w:rsidRPr="000608AE" w:rsidRDefault="0035453D" w:rsidP="000608AE">
      <w:pPr>
        <w:spacing w:line="360" w:lineRule="auto"/>
        <w:jc w:val="both"/>
        <w:rPr>
          <w:b/>
        </w:rPr>
      </w:pPr>
      <w:r w:rsidRPr="000608AE">
        <w:rPr>
          <w:b/>
        </w:rPr>
        <w:t>Actors</w:t>
      </w:r>
    </w:p>
    <w:p w14:paraId="14F9D621" w14:textId="31B5CC68" w:rsidR="0035453D" w:rsidRPr="000608AE" w:rsidRDefault="0035453D" w:rsidP="000608AE">
      <w:pPr>
        <w:numPr>
          <w:ilvl w:val="2"/>
          <w:numId w:val="13"/>
        </w:numPr>
        <w:spacing w:line="360" w:lineRule="auto"/>
        <w:ind w:left="1134" w:hanging="504"/>
        <w:jc w:val="both"/>
        <w:rPr>
          <w:lang w:val="en-IN"/>
        </w:rPr>
      </w:pPr>
      <w:r w:rsidRPr="006407CC">
        <w:t xml:space="preserve">The </w:t>
      </w:r>
      <w:r w:rsidR="000608AE" w:rsidRPr="000608AE">
        <w:rPr>
          <w:lang w:val="en-IN"/>
        </w:rPr>
        <w:t xml:space="preserve">actor involved in this use case is </w:t>
      </w:r>
      <w:r w:rsidR="003B2876">
        <w:rPr>
          <w:lang w:val="en-IN"/>
        </w:rPr>
        <w:t>Admin</w:t>
      </w:r>
    </w:p>
    <w:p w14:paraId="4F986423" w14:textId="661B5F77" w:rsidR="0035453D" w:rsidRPr="006407CC" w:rsidRDefault="000521DA" w:rsidP="001B4270">
      <w:pPr>
        <w:spacing w:line="360" w:lineRule="auto"/>
        <w:jc w:val="center"/>
        <w:rPr>
          <w:noProof/>
        </w:rPr>
      </w:pPr>
      <w:r w:rsidRPr="000521DA">
        <w:rPr>
          <w:noProof/>
        </w:rPr>
        <w:t xml:space="preserve"> </w:t>
      </w:r>
      <w:r w:rsidR="00C10D97">
        <w:rPr>
          <w:noProof/>
        </w:rPr>
        <w:drawing>
          <wp:inline distT="0" distB="0" distL="0" distR="0" wp14:anchorId="432A3AE9" wp14:editId="4EA6AAB0">
            <wp:extent cx="3297464" cy="892255"/>
            <wp:effectExtent l="0" t="0" r="5080" b="0"/>
            <wp:docPr id="924839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9892" name="Picture 9248398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58" cy="9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7CBE" w14:textId="77777777" w:rsidR="0035453D" w:rsidRPr="00BB17A5" w:rsidRDefault="0035453D" w:rsidP="0035453D">
      <w:pPr>
        <w:spacing w:line="360" w:lineRule="auto"/>
        <w:jc w:val="both"/>
        <w:rPr>
          <w:b/>
        </w:rPr>
      </w:pPr>
      <w:r w:rsidRPr="006407CC">
        <w:rPr>
          <w:b/>
        </w:rPr>
        <w:t>Pre-Conditions</w:t>
      </w:r>
    </w:p>
    <w:p w14:paraId="0FA70207" w14:textId="21D9CEC8" w:rsidR="000608AE" w:rsidRDefault="00FD4621" w:rsidP="000608AE">
      <w:pPr>
        <w:numPr>
          <w:ilvl w:val="2"/>
          <w:numId w:val="13"/>
        </w:numPr>
        <w:spacing w:line="360" w:lineRule="auto"/>
        <w:ind w:left="1134" w:hanging="504"/>
        <w:jc w:val="both"/>
        <w:rPr>
          <w:lang w:val="en-IN"/>
        </w:rPr>
      </w:pPr>
      <w:r w:rsidRPr="00FD4621">
        <w:t xml:space="preserve">The </w:t>
      </w:r>
      <w:r w:rsidR="00987C34">
        <w:t>Faculty</w:t>
      </w:r>
      <w:r w:rsidRPr="00FD4621">
        <w:t xml:space="preserve"> Management application should be running and accessible.</w:t>
      </w:r>
    </w:p>
    <w:p w14:paraId="6C6415BE" w14:textId="03CD5E82" w:rsidR="000E3710" w:rsidRPr="00B9511B" w:rsidRDefault="00E30FD3" w:rsidP="00E74A55">
      <w:pPr>
        <w:numPr>
          <w:ilvl w:val="2"/>
          <w:numId w:val="13"/>
        </w:numPr>
        <w:spacing w:line="360" w:lineRule="auto"/>
        <w:ind w:left="1134" w:hanging="504"/>
        <w:jc w:val="both"/>
        <w:rPr>
          <w:lang w:val="en-IN"/>
        </w:rPr>
      </w:pPr>
      <w:r w:rsidRPr="00E30FD3">
        <w:t>The admin should have the necessary permissions to update user details.</w:t>
      </w:r>
    </w:p>
    <w:p w14:paraId="780BB720" w14:textId="6257E15B" w:rsidR="000E3710" w:rsidRPr="00B9511B" w:rsidRDefault="00B9511B" w:rsidP="00EE76AB">
      <w:pPr>
        <w:numPr>
          <w:ilvl w:val="2"/>
          <w:numId w:val="13"/>
        </w:numPr>
        <w:spacing w:line="360" w:lineRule="auto"/>
        <w:ind w:left="1134" w:hanging="504"/>
        <w:jc w:val="both"/>
        <w:rPr>
          <w:lang w:val="en-IN"/>
        </w:rPr>
      </w:pPr>
      <w:r w:rsidRPr="00B9511B">
        <w:t xml:space="preserve">The </w:t>
      </w:r>
      <w:proofErr w:type="gramStart"/>
      <w:r w:rsidR="00987C34">
        <w:t>Faculty</w:t>
      </w:r>
      <w:proofErr w:type="gramEnd"/>
      <w:r w:rsidRPr="00B9511B">
        <w:t xml:space="preserve"> records to be updated should already exist in the system.</w:t>
      </w:r>
    </w:p>
    <w:p w14:paraId="1E9FF6C0" w14:textId="0C71F726" w:rsidR="0035453D" w:rsidRPr="000608AE" w:rsidRDefault="0035453D" w:rsidP="000608AE">
      <w:pPr>
        <w:spacing w:line="360" w:lineRule="auto"/>
        <w:jc w:val="both"/>
        <w:rPr>
          <w:b/>
        </w:rPr>
      </w:pPr>
      <w:r w:rsidRPr="000608AE">
        <w:rPr>
          <w:b/>
        </w:rPr>
        <w:t>Post-Conditions</w:t>
      </w:r>
    </w:p>
    <w:p w14:paraId="56016984" w14:textId="5E2426BF" w:rsidR="004E52EA" w:rsidRPr="00C555CA" w:rsidRDefault="0035453D" w:rsidP="00C555CA">
      <w:pPr>
        <w:numPr>
          <w:ilvl w:val="2"/>
          <w:numId w:val="13"/>
        </w:numPr>
        <w:spacing w:line="360" w:lineRule="auto"/>
        <w:ind w:left="990"/>
        <w:jc w:val="both"/>
        <w:rPr>
          <w:lang w:val="en-IN"/>
        </w:rPr>
      </w:pPr>
      <w:r>
        <w:t xml:space="preserve">   </w:t>
      </w:r>
      <w:r w:rsidR="004E52EA" w:rsidRPr="004E52EA">
        <w:t xml:space="preserve">The updated </w:t>
      </w:r>
      <w:r w:rsidR="00987C34">
        <w:t>Faculty</w:t>
      </w:r>
      <w:r w:rsidR="004E52EA" w:rsidRPr="004E52EA">
        <w:t xml:space="preserve"> details are saved in the system and reflected in the table.</w:t>
      </w:r>
    </w:p>
    <w:p w14:paraId="53F5C854" w14:textId="77777777" w:rsidR="0035453D" w:rsidRPr="00F545D7" w:rsidRDefault="0035453D" w:rsidP="0035453D">
      <w:pPr>
        <w:spacing w:line="360" w:lineRule="auto"/>
        <w:jc w:val="both"/>
        <w:rPr>
          <w:b/>
        </w:rPr>
      </w:pPr>
      <w:r w:rsidRPr="001F5090">
        <w:rPr>
          <w:b/>
        </w:rPr>
        <w:t xml:space="preserve">Basic Flow </w:t>
      </w:r>
    </w:p>
    <w:p w14:paraId="1A3D51EC" w14:textId="6CB195CC" w:rsidR="0031294D" w:rsidRDefault="00440F41" w:rsidP="0031294D">
      <w:pPr>
        <w:numPr>
          <w:ilvl w:val="2"/>
          <w:numId w:val="20"/>
        </w:numPr>
        <w:ind w:left="990"/>
        <w:jc w:val="both"/>
      </w:pPr>
      <w:r w:rsidRPr="00440F41">
        <w:rPr>
          <w:b/>
          <w:bCs/>
        </w:rPr>
        <w:t xml:space="preserve">Admin Accesses the </w:t>
      </w:r>
      <w:r w:rsidR="00987C34">
        <w:rPr>
          <w:b/>
          <w:bCs/>
        </w:rPr>
        <w:t>Faculty</w:t>
      </w:r>
      <w:r w:rsidRPr="00440F41">
        <w:rPr>
          <w:b/>
          <w:bCs/>
        </w:rPr>
        <w:t xml:space="preserve"> Management System</w:t>
      </w:r>
      <w:r w:rsidRPr="00440F41">
        <w:t xml:space="preserve">: The admin accesses the dashboard where </w:t>
      </w:r>
      <w:r w:rsidR="00987C34">
        <w:t>Faculty</w:t>
      </w:r>
      <w:r w:rsidRPr="00440F41">
        <w:t xml:space="preserve"> records are displayed.</w:t>
      </w:r>
      <w:r w:rsidR="0031294D">
        <w:t xml:space="preserve"> </w:t>
      </w:r>
    </w:p>
    <w:p w14:paraId="650F59C3" w14:textId="0A08AF4A" w:rsidR="0031294D" w:rsidRPr="00B6123D" w:rsidRDefault="0031294D" w:rsidP="0031294D">
      <w:pPr>
        <w:numPr>
          <w:ilvl w:val="2"/>
          <w:numId w:val="20"/>
        </w:numPr>
        <w:ind w:left="990"/>
        <w:jc w:val="both"/>
      </w:pPr>
      <w:r w:rsidRPr="00B6123D">
        <w:rPr>
          <w:b/>
          <w:bCs/>
        </w:rPr>
        <w:t xml:space="preserve">Editing an Existing </w:t>
      </w:r>
      <w:r w:rsidR="00987C34">
        <w:rPr>
          <w:b/>
          <w:bCs/>
        </w:rPr>
        <w:t>Faculty</w:t>
      </w:r>
      <w:r w:rsidRPr="00B6123D">
        <w:rPr>
          <w:b/>
          <w:bCs/>
        </w:rPr>
        <w:t xml:space="preserve"> Record</w:t>
      </w:r>
      <w:r w:rsidRPr="009A6088">
        <w:t>:</w:t>
      </w:r>
    </w:p>
    <w:p w14:paraId="18F36FC6" w14:textId="548EB1CD" w:rsidR="0031294D" w:rsidRPr="00082C8D" w:rsidRDefault="0031294D" w:rsidP="0031294D">
      <w:pPr>
        <w:pStyle w:val="ListParagraph"/>
        <w:numPr>
          <w:ilvl w:val="0"/>
          <w:numId w:val="46"/>
        </w:numPr>
        <w:spacing w:line="360" w:lineRule="auto"/>
        <w:jc w:val="both"/>
        <w:rPr>
          <w:lang w:val="en-US" w:eastAsia="ja-JP"/>
        </w:rPr>
      </w:pPr>
      <w:r w:rsidRPr="00082C8D">
        <w:rPr>
          <w:lang w:eastAsia="ja-JP"/>
        </w:rPr>
        <w:t xml:space="preserve">The admin selects an existing </w:t>
      </w:r>
      <w:r w:rsidR="00987C34">
        <w:rPr>
          <w:lang w:eastAsia="ja-JP"/>
        </w:rPr>
        <w:t>Faculty</w:t>
      </w:r>
      <w:r w:rsidRPr="00082C8D">
        <w:rPr>
          <w:lang w:eastAsia="ja-JP"/>
        </w:rPr>
        <w:t>’s row from the table.</w:t>
      </w:r>
    </w:p>
    <w:p w14:paraId="4E13C1EA" w14:textId="3F76B8E7" w:rsidR="0031294D" w:rsidRPr="003C3870" w:rsidRDefault="0031294D" w:rsidP="0031294D">
      <w:pPr>
        <w:pStyle w:val="ListParagraph"/>
        <w:numPr>
          <w:ilvl w:val="0"/>
          <w:numId w:val="46"/>
        </w:numPr>
        <w:spacing w:line="360" w:lineRule="auto"/>
        <w:jc w:val="both"/>
        <w:rPr>
          <w:lang w:val="en-US" w:eastAsia="ja-JP"/>
        </w:rPr>
      </w:pPr>
      <w:r w:rsidRPr="00B3489A">
        <w:rPr>
          <w:lang w:val="en-US" w:eastAsia="ja-JP"/>
        </w:rPr>
        <w:t xml:space="preserve">The system displays the current details of the </w:t>
      </w:r>
      <w:proofErr w:type="spellStart"/>
      <w:r w:rsidR="00987C34">
        <w:rPr>
          <w:lang w:val="en-US" w:eastAsia="ja-JP"/>
        </w:rPr>
        <w:t>Faculty</w:t>
      </w:r>
      <w:r w:rsidRPr="00B3489A">
        <w:rPr>
          <w:lang w:val="en-US" w:eastAsia="ja-JP"/>
        </w:rPr>
        <w:t>s</w:t>
      </w:r>
      <w:proofErr w:type="spellEnd"/>
      <w:r w:rsidRPr="00B3489A">
        <w:rPr>
          <w:lang w:val="en-US" w:eastAsia="ja-JP"/>
        </w:rPr>
        <w:t xml:space="preserve"> in the editable fields.</w:t>
      </w:r>
    </w:p>
    <w:p w14:paraId="09D176BE" w14:textId="4B374A8F" w:rsidR="00B6123D" w:rsidRPr="0031294D" w:rsidRDefault="0031294D" w:rsidP="0031294D">
      <w:pPr>
        <w:pStyle w:val="ListParagraph"/>
        <w:numPr>
          <w:ilvl w:val="0"/>
          <w:numId w:val="46"/>
        </w:numPr>
        <w:spacing w:line="360" w:lineRule="auto"/>
        <w:jc w:val="both"/>
        <w:rPr>
          <w:lang w:val="en-US" w:eastAsia="ja-JP"/>
        </w:rPr>
      </w:pPr>
      <w:r w:rsidRPr="00C3683F">
        <w:rPr>
          <w:lang w:val="en-IN" w:eastAsia="ja-JP"/>
        </w:rPr>
        <w:t xml:space="preserve">The admin can update the fields for the selected </w:t>
      </w:r>
      <w:r w:rsidR="00987C34">
        <w:rPr>
          <w:lang w:val="en-IN" w:eastAsia="ja-JP"/>
        </w:rPr>
        <w:t>Faculty</w:t>
      </w:r>
      <w:r w:rsidRPr="00C3683F">
        <w:rPr>
          <w:lang w:val="en-IN" w:eastAsia="ja-JP"/>
        </w:rPr>
        <w:t>.</w:t>
      </w:r>
    </w:p>
    <w:p w14:paraId="2996A7F7" w14:textId="220BE961" w:rsidR="00B6123D" w:rsidRDefault="00B6123D" w:rsidP="00B6123D">
      <w:pPr>
        <w:numPr>
          <w:ilvl w:val="2"/>
          <w:numId w:val="20"/>
        </w:numPr>
        <w:ind w:left="990"/>
        <w:jc w:val="both"/>
      </w:pPr>
      <w:r w:rsidRPr="00B123DE">
        <w:rPr>
          <w:b/>
          <w:bCs/>
          <w:noProof/>
          <w:lang w:eastAsia="en-US"/>
        </w:rPr>
        <w:t>Saving the changes:</w:t>
      </w:r>
      <w:r>
        <w:rPr>
          <w:noProof/>
          <w:lang w:eastAsia="en-US"/>
        </w:rPr>
        <w:t xml:space="preserve"> </w:t>
      </w:r>
      <w:r w:rsidRPr="007603DA">
        <w:rPr>
          <w:noProof/>
          <w:lang w:eastAsia="en-US"/>
        </w:rPr>
        <w:t xml:space="preserve">After editing the values, the admin clicks the </w:t>
      </w:r>
      <w:r w:rsidRPr="007603DA">
        <w:rPr>
          <w:b/>
          <w:bCs/>
          <w:noProof/>
          <w:lang w:eastAsia="en-US"/>
        </w:rPr>
        <w:t>Save button</w:t>
      </w:r>
      <w:r w:rsidRPr="007603DA">
        <w:rPr>
          <w:noProof/>
          <w:lang w:eastAsia="en-US"/>
        </w:rPr>
        <w:t xml:space="preserve"> to save the updated </w:t>
      </w:r>
      <w:r w:rsidR="00987C34">
        <w:rPr>
          <w:noProof/>
          <w:lang w:eastAsia="en-US"/>
        </w:rPr>
        <w:t>Faculty</w:t>
      </w:r>
      <w:r w:rsidRPr="007603DA">
        <w:rPr>
          <w:noProof/>
          <w:lang w:eastAsia="en-US"/>
        </w:rPr>
        <w:t xml:space="preserve"> details.</w:t>
      </w:r>
      <w:r>
        <w:rPr>
          <w:noProof/>
          <w:lang w:eastAsia="en-US"/>
        </w:rPr>
        <w:t xml:space="preserve"> </w:t>
      </w:r>
      <w:r w:rsidRPr="007603DA">
        <w:rPr>
          <w:noProof/>
          <w:lang w:eastAsia="en-US"/>
        </w:rPr>
        <w:t>The system validates the edited data to ensure correctness (e.g., required fields, correct formats).</w:t>
      </w:r>
    </w:p>
    <w:p w14:paraId="68F47198" w14:textId="07256758" w:rsidR="001738FC" w:rsidRDefault="00B6123D" w:rsidP="006363E1">
      <w:pPr>
        <w:numPr>
          <w:ilvl w:val="2"/>
          <w:numId w:val="20"/>
        </w:numPr>
        <w:ind w:left="990"/>
        <w:jc w:val="both"/>
      </w:pPr>
      <w:r w:rsidRPr="00B6123D">
        <w:rPr>
          <w:b/>
          <w:bCs/>
        </w:rPr>
        <w:t>Data gets updated and retrieved</w:t>
      </w:r>
      <w:r w:rsidRPr="007603DA">
        <w:t>:</w:t>
      </w:r>
      <w:r>
        <w:t xml:space="preserve"> </w:t>
      </w:r>
      <w:r w:rsidRPr="00C3683F">
        <w:t xml:space="preserve">If the data is valid, the updated </w:t>
      </w:r>
      <w:r w:rsidR="00987C34">
        <w:t>Faculty</w:t>
      </w:r>
      <w:r w:rsidRPr="00C3683F">
        <w:t xml:space="preserve"> information is sent to the backend and saved in the database.</w:t>
      </w:r>
      <w:r>
        <w:t xml:space="preserve"> </w:t>
      </w:r>
      <w:r w:rsidRPr="00B6123D">
        <w:rPr>
          <w:bCs/>
          <w:lang w:val="en-IN"/>
        </w:rPr>
        <w:t xml:space="preserve">After the new data is saved, the system retrieves the updated list of </w:t>
      </w:r>
      <w:proofErr w:type="spellStart"/>
      <w:r w:rsidR="00987C34">
        <w:rPr>
          <w:bCs/>
          <w:lang w:val="en-IN"/>
        </w:rPr>
        <w:t>Faculty</w:t>
      </w:r>
      <w:r w:rsidRPr="00B6123D">
        <w:rPr>
          <w:bCs/>
          <w:lang w:val="en-IN"/>
        </w:rPr>
        <w:t>s</w:t>
      </w:r>
      <w:proofErr w:type="spellEnd"/>
      <w:r w:rsidRPr="00B6123D">
        <w:rPr>
          <w:bCs/>
          <w:lang w:val="en-IN"/>
        </w:rPr>
        <w:t xml:space="preserve">, including the new </w:t>
      </w:r>
      <w:r w:rsidR="00987C34">
        <w:rPr>
          <w:bCs/>
          <w:lang w:val="en-IN"/>
        </w:rPr>
        <w:t>Faculty</w:t>
      </w:r>
      <w:r w:rsidRPr="00B6123D">
        <w:rPr>
          <w:bCs/>
          <w:lang w:val="en-IN"/>
        </w:rPr>
        <w:t xml:space="preserve">(s). The table dynamically updates to show the newly added </w:t>
      </w:r>
      <w:proofErr w:type="spellStart"/>
      <w:r w:rsidR="00987C34">
        <w:rPr>
          <w:bCs/>
          <w:lang w:val="en-IN"/>
        </w:rPr>
        <w:t>Faculty</w:t>
      </w:r>
      <w:r w:rsidRPr="00B6123D">
        <w:rPr>
          <w:bCs/>
          <w:lang w:val="en-IN"/>
        </w:rPr>
        <w:t>s</w:t>
      </w:r>
      <w:proofErr w:type="spellEnd"/>
      <w:r w:rsidRPr="00B6123D">
        <w:rPr>
          <w:bCs/>
          <w:lang w:val="en-IN"/>
        </w:rPr>
        <w:t>.</w:t>
      </w:r>
      <w:r w:rsidRPr="0063364B">
        <w:t xml:space="preserve"> </w:t>
      </w:r>
    </w:p>
    <w:p w14:paraId="24730A80" w14:textId="77777777" w:rsidR="00C555CA" w:rsidRDefault="00C555CA" w:rsidP="00C555CA">
      <w:pPr>
        <w:jc w:val="both"/>
      </w:pPr>
    </w:p>
    <w:p w14:paraId="30D66B53" w14:textId="77777777" w:rsidR="00C555CA" w:rsidRDefault="00C555CA" w:rsidP="00C555CA">
      <w:pPr>
        <w:jc w:val="both"/>
      </w:pPr>
    </w:p>
    <w:p w14:paraId="4C659675" w14:textId="03B59A7D" w:rsidR="006363E1" w:rsidRPr="001738FC" w:rsidRDefault="006363E1" w:rsidP="001738FC">
      <w:pPr>
        <w:jc w:val="both"/>
      </w:pPr>
      <w:r w:rsidRPr="001738FC">
        <w:rPr>
          <w:b/>
        </w:rPr>
        <w:t>Failure Case</w:t>
      </w:r>
    </w:p>
    <w:p w14:paraId="7049E30A" w14:textId="7E89E4F0" w:rsidR="006363E1" w:rsidRDefault="00F566E7" w:rsidP="006363E1">
      <w:pPr>
        <w:pStyle w:val="ListParagraph"/>
        <w:numPr>
          <w:ilvl w:val="0"/>
          <w:numId w:val="25"/>
        </w:numPr>
        <w:jc w:val="both"/>
        <w:rPr>
          <w:bCs/>
        </w:rPr>
      </w:pPr>
      <w:r w:rsidRPr="00F566E7">
        <w:rPr>
          <w:b/>
        </w:rPr>
        <w:lastRenderedPageBreak/>
        <w:t>Database Error:</w:t>
      </w:r>
      <w:r>
        <w:rPr>
          <w:bCs/>
        </w:rPr>
        <w:t xml:space="preserve"> </w:t>
      </w:r>
      <w:r w:rsidR="006363E1" w:rsidRPr="000168E0">
        <w:rPr>
          <w:bCs/>
        </w:rPr>
        <w:t>If the system cannot connect to the backend or database, the new data will not be saved, and an error message will be shown.</w:t>
      </w:r>
    </w:p>
    <w:p w14:paraId="7A0C7EB3" w14:textId="2B70EB5E" w:rsidR="006363E1" w:rsidRPr="006363E1" w:rsidRDefault="006363E1" w:rsidP="0035453D">
      <w:pPr>
        <w:pStyle w:val="ListParagraph"/>
        <w:numPr>
          <w:ilvl w:val="0"/>
          <w:numId w:val="25"/>
        </w:numPr>
        <w:jc w:val="both"/>
        <w:rPr>
          <w:bCs/>
        </w:rPr>
      </w:pPr>
      <w:r w:rsidRPr="00B321A2">
        <w:rPr>
          <w:bCs/>
        </w:rPr>
        <w:t xml:space="preserve">After </w:t>
      </w:r>
      <w:r w:rsidR="00F566E7">
        <w:rPr>
          <w:bCs/>
        </w:rPr>
        <w:t>updating</w:t>
      </w:r>
      <w:r w:rsidRPr="00B321A2">
        <w:rPr>
          <w:bCs/>
        </w:rPr>
        <w:t xml:space="preserve">, if the system cannot retrieve the updated list of </w:t>
      </w:r>
      <w:proofErr w:type="spellStart"/>
      <w:r w:rsidR="00987C34">
        <w:rPr>
          <w:bCs/>
        </w:rPr>
        <w:t>Faculty</w:t>
      </w:r>
      <w:r w:rsidRPr="00B321A2">
        <w:rPr>
          <w:bCs/>
        </w:rPr>
        <w:t>s</w:t>
      </w:r>
      <w:proofErr w:type="spellEnd"/>
      <w:r w:rsidRPr="00B321A2">
        <w:rPr>
          <w:bCs/>
        </w:rPr>
        <w:t xml:space="preserve"> due to backend or database issues, the table will not update with the new </w:t>
      </w:r>
      <w:r w:rsidR="00987C34">
        <w:rPr>
          <w:bCs/>
        </w:rPr>
        <w:t>Faculty</w:t>
      </w:r>
      <w:r w:rsidRPr="00B321A2">
        <w:rPr>
          <w:bCs/>
        </w:rPr>
        <w:t>(s).</w:t>
      </w:r>
    </w:p>
    <w:p w14:paraId="13B53598" w14:textId="5F9F5F8F" w:rsidR="0035453D" w:rsidRDefault="0035453D" w:rsidP="0035453D">
      <w:pPr>
        <w:jc w:val="both"/>
        <w:rPr>
          <w:b/>
        </w:rPr>
      </w:pPr>
      <w:r>
        <w:rPr>
          <w:b/>
        </w:rPr>
        <w:t>Screen Design</w:t>
      </w:r>
    </w:p>
    <w:p w14:paraId="078E6D57" w14:textId="6ED376D1" w:rsidR="0035453D" w:rsidRPr="003747F8" w:rsidRDefault="002A3E95" w:rsidP="002A3E95">
      <w:pPr>
        <w:spacing w:line="360" w:lineRule="auto"/>
        <w:ind w:left="990"/>
        <w:jc w:val="both"/>
      </w:pPr>
      <w:r w:rsidRPr="002A3E95">
        <w:rPr>
          <w:noProof/>
        </w:rPr>
        <w:drawing>
          <wp:inline distT="0" distB="0" distL="0" distR="0" wp14:anchorId="41822CC2" wp14:editId="13F04A55">
            <wp:extent cx="6132830" cy="2463800"/>
            <wp:effectExtent l="0" t="0" r="1270" b="0"/>
            <wp:docPr id="204397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66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5A1" w14:textId="77777777" w:rsidR="0035453D" w:rsidRPr="006407CC" w:rsidRDefault="0035453D" w:rsidP="0035453D">
      <w:pPr>
        <w:spacing w:before="0" w:line="360" w:lineRule="auto"/>
        <w:jc w:val="both"/>
        <w:rPr>
          <w:b/>
        </w:rPr>
      </w:pPr>
      <w:r>
        <w:rPr>
          <w:b/>
        </w:rPr>
        <w:t>Database Tables Involved</w:t>
      </w:r>
    </w:p>
    <w:p w14:paraId="0FF5E45B" w14:textId="06CD7946" w:rsidR="0045583B" w:rsidRDefault="005E473F" w:rsidP="00E976EA">
      <w:pPr>
        <w:numPr>
          <w:ilvl w:val="2"/>
          <w:numId w:val="13"/>
        </w:numPr>
        <w:ind w:left="990"/>
        <w:jc w:val="both"/>
        <w:rPr>
          <w:bCs/>
        </w:rPr>
      </w:pPr>
      <w:r w:rsidRPr="005E473F">
        <w:rPr>
          <w:bCs/>
        </w:rPr>
        <w:t>NA</w:t>
      </w:r>
    </w:p>
    <w:p w14:paraId="70EF73B8" w14:textId="77777777" w:rsidR="001738FC" w:rsidRDefault="001738FC" w:rsidP="001738FC">
      <w:pPr>
        <w:ind w:left="630"/>
        <w:jc w:val="both"/>
        <w:rPr>
          <w:bCs/>
        </w:rPr>
      </w:pPr>
    </w:p>
    <w:p w14:paraId="3ECE5862" w14:textId="77777777" w:rsidR="001738FC" w:rsidRDefault="001738FC" w:rsidP="001738FC">
      <w:pPr>
        <w:ind w:left="630"/>
        <w:jc w:val="both"/>
        <w:rPr>
          <w:bCs/>
        </w:rPr>
      </w:pPr>
    </w:p>
    <w:p w14:paraId="6AD6CC70" w14:textId="77777777" w:rsidR="001738FC" w:rsidRDefault="001738FC" w:rsidP="001738FC">
      <w:pPr>
        <w:ind w:left="630"/>
        <w:jc w:val="both"/>
        <w:rPr>
          <w:bCs/>
        </w:rPr>
      </w:pPr>
    </w:p>
    <w:p w14:paraId="05FC4FFE" w14:textId="77777777" w:rsidR="001738FC" w:rsidRDefault="001738FC" w:rsidP="001738FC">
      <w:pPr>
        <w:ind w:left="630"/>
        <w:jc w:val="both"/>
        <w:rPr>
          <w:bCs/>
        </w:rPr>
      </w:pPr>
    </w:p>
    <w:p w14:paraId="559BE7AC" w14:textId="77777777" w:rsidR="001738FC" w:rsidRDefault="001738FC" w:rsidP="001738FC">
      <w:pPr>
        <w:ind w:left="630"/>
        <w:jc w:val="both"/>
        <w:rPr>
          <w:bCs/>
        </w:rPr>
      </w:pPr>
    </w:p>
    <w:p w14:paraId="35DC76B2" w14:textId="77777777" w:rsidR="001738FC" w:rsidRDefault="001738FC" w:rsidP="001738FC">
      <w:pPr>
        <w:ind w:left="630"/>
        <w:jc w:val="both"/>
        <w:rPr>
          <w:bCs/>
        </w:rPr>
      </w:pPr>
    </w:p>
    <w:p w14:paraId="66FAC91F" w14:textId="77777777" w:rsidR="001738FC" w:rsidRDefault="001738FC" w:rsidP="001738FC">
      <w:pPr>
        <w:ind w:left="630"/>
        <w:jc w:val="both"/>
        <w:rPr>
          <w:bCs/>
        </w:rPr>
      </w:pPr>
    </w:p>
    <w:p w14:paraId="35B2E66D" w14:textId="77777777" w:rsidR="0006165B" w:rsidRDefault="0006165B" w:rsidP="001738FC">
      <w:pPr>
        <w:ind w:left="630"/>
        <w:jc w:val="both"/>
        <w:rPr>
          <w:bCs/>
        </w:rPr>
      </w:pPr>
    </w:p>
    <w:p w14:paraId="1F3B9747" w14:textId="77777777" w:rsidR="0006165B" w:rsidRDefault="0006165B" w:rsidP="001738FC">
      <w:pPr>
        <w:ind w:left="630"/>
        <w:jc w:val="both"/>
        <w:rPr>
          <w:bCs/>
        </w:rPr>
      </w:pPr>
    </w:p>
    <w:p w14:paraId="19CE2F90" w14:textId="77777777" w:rsidR="0006165B" w:rsidRDefault="0006165B" w:rsidP="001738FC">
      <w:pPr>
        <w:ind w:left="630"/>
        <w:jc w:val="both"/>
        <w:rPr>
          <w:bCs/>
        </w:rPr>
      </w:pPr>
    </w:p>
    <w:p w14:paraId="1E2B561A" w14:textId="77777777" w:rsidR="0006165B" w:rsidRDefault="0006165B" w:rsidP="001738FC">
      <w:pPr>
        <w:ind w:left="630"/>
        <w:jc w:val="both"/>
        <w:rPr>
          <w:bCs/>
        </w:rPr>
      </w:pPr>
    </w:p>
    <w:p w14:paraId="431D4170" w14:textId="77777777" w:rsidR="0006165B" w:rsidRDefault="0006165B" w:rsidP="001738FC">
      <w:pPr>
        <w:ind w:left="630"/>
        <w:jc w:val="both"/>
        <w:rPr>
          <w:bCs/>
        </w:rPr>
      </w:pPr>
    </w:p>
    <w:p w14:paraId="21D812E5" w14:textId="77777777" w:rsidR="0006165B" w:rsidRDefault="0006165B" w:rsidP="001738FC">
      <w:pPr>
        <w:ind w:left="630"/>
        <w:jc w:val="both"/>
        <w:rPr>
          <w:bCs/>
        </w:rPr>
      </w:pPr>
    </w:p>
    <w:p w14:paraId="7CF3BA15" w14:textId="77777777" w:rsidR="0006165B" w:rsidRDefault="0006165B" w:rsidP="001738FC">
      <w:pPr>
        <w:ind w:left="630"/>
        <w:jc w:val="both"/>
        <w:rPr>
          <w:bCs/>
        </w:rPr>
      </w:pPr>
    </w:p>
    <w:p w14:paraId="24ECD283" w14:textId="77777777" w:rsidR="0006165B" w:rsidRDefault="0006165B" w:rsidP="001738FC">
      <w:pPr>
        <w:ind w:left="630"/>
        <w:jc w:val="both"/>
        <w:rPr>
          <w:bCs/>
        </w:rPr>
      </w:pPr>
    </w:p>
    <w:p w14:paraId="45E2BB49" w14:textId="77777777" w:rsidR="0006165B" w:rsidRDefault="0006165B" w:rsidP="001738FC">
      <w:pPr>
        <w:ind w:left="630"/>
        <w:jc w:val="both"/>
        <w:rPr>
          <w:bCs/>
        </w:rPr>
      </w:pPr>
    </w:p>
    <w:p w14:paraId="48AA2DB2" w14:textId="77777777" w:rsidR="001738FC" w:rsidRDefault="001738FC" w:rsidP="0022151B">
      <w:pPr>
        <w:jc w:val="both"/>
        <w:rPr>
          <w:bCs/>
        </w:rPr>
      </w:pPr>
    </w:p>
    <w:p w14:paraId="01087F40" w14:textId="77777777" w:rsidR="008A564B" w:rsidRPr="005E473F" w:rsidRDefault="008A564B" w:rsidP="0022151B">
      <w:pPr>
        <w:jc w:val="both"/>
        <w:rPr>
          <w:bCs/>
        </w:rPr>
      </w:pPr>
    </w:p>
    <w:p w14:paraId="6F04AF50" w14:textId="7606AC0E" w:rsidR="00E976EA" w:rsidRPr="00653639" w:rsidRDefault="00653639" w:rsidP="004E1662">
      <w:pPr>
        <w:pStyle w:val="Heading2"/>
        <w:rPr>
          <w:b/>
          <w:lang w:val="en-US" w:eastAsia="ja-JP"/>
        </w:rPr>
      </w:pPr>
      <w:bookmarkStart w:id="56" w:name="_Toc186811716"/>
      <w:r w:rsidRPr="00653639">
        <w:rPr>
          <w:lang w:val="en-US" w:eastAsia="ja-JP"/>
        </w:rPr>
        <w:lastRenderedPageBreak/>
        <w:t>UC-00</w:t>
      </w:r>
      <w:r w:rsidR="001738FC">
        <w:rPr>
          <w:lang w:val="en-US" w:eastAsia="ja-JP"/>
        </w:rPr>
        <w:t>4</w:t>
      </w:r>
      <w:r w:rsidRPr="00653639">
        <w:rPr>
          <w:lang w:val="en-US" w:eastAsia="ja-JP"/>
        </w:rPr>
        <w:t xml:space="preserve">: </w:t>
      </w:r>
      <w:r>
        <w:rPr>
          <w:lang w:val="en-US" w:eastAsia="ja-JP"/>
        </w:rPr>
        <w:t xml:space="preserve">Delete </w:t>
      </w:r>
      <w:bookmarkEnd w:id="56"/>
      <w:r w:rsidR="00CC344E">
        <w:rPr>
          <w:lang w:val="en-US" w:eastAsia="ja-JP"/>
        </w:rPr>
        <w:t>Faculties</w:t>
      </w:r>
    </w:p>
    <w:p w14:paraId="21C68E2B" w14:textId="77777777" w:rsidR="00E976EA" w:rsidRPr="006407CC" w:rsidRDefault="00E976EA" w:rsidP="00E976EA">
      <w:pPr>
        <w:spacing w:line="360" w:lineRule="auto"/>
        <w:jc w:val="both"/>
        <w:rPr>
          <w:b/>
        </w:rPr>
      </w:pPr>
      <w:r w:rsidRPr="006407CC">
        <w:rPr>
          <w:b/>
        </w:rPr>
        <w:t>Purpose</w:t>
      </w:r>
    </w:p>
    <w:p w14:paraId="5948D612" w14:textId="149E82C4" w:rsidR="00E976EA" w:rsidRPr="00A5628C" w:rsidRDefault="00A5628C" w:rsidP="00A5628C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A5628C">
        <w:rPr>
          <w:lang w:val="en-IN"/>
        </w:rPr>
        <w:t>This</w:t>
      </w:r>
      <w:r w:rsidR="00C7485C" w:rsidRPr="00C7485C">
        <w:t xml:space="preserve"> use case describes how the admin can delete one or more existing </w:t>
      </w:r>
      <w:r w:rsidR="00987C34">
        <w:t>Faculty</w:t>
      </w:r>
      <w:r w:rsidR="00C7485C" w:rsidRPr="00C7485C">
        <w:t xml:space="preserve"> records from the </w:t>
      </w:r>
      <w:r w:rsidR="00987C34">
        <w:t>Faculty</w:t>
      </w:r>
      <w:r w:rsidR="00C7485C" w:rsidRPr="00C7485C">
        <w:t xml:space="preserve"> Management System by selecting rows with checkboxes and clicking the </w:t>
      </w:r>
      <w:r w:rsidR="00C7485C" w:rsidRPr="00C7485C">
        <w:rPr>
          <w:b/>
          <w:bCs/>
        </w:rPr>
        <w:t>Delete button</w:t>
      </w:r>
      <w:r w:rsidR="00C7485C" w:rsidRPr="00C7485C">
        <w:t>.</w:t>
      </w:r>
      <w:r w:rsidRPr="00A5628C">
        <w:rPr>
          <w:lang w:val="en-IN"/>
        </w:rPr>
        <w:t xml:space="preserve"> </w:t>
      </w:r>
    </w:p>
    <w:p w14:paraId="5A495132" w14:textId="77777777" w:rsidR="00E976EA" w:rsidRPr="006407CC" w:rsidRDefault="00E976EA" w:rsidP="00E976EA">
      <w:pPr>
        <w:spacing w:line="360" w:lineRule="auto"/>
        <w:jc w:val="both"/>
        <w:rPr>
          <w:b/>
        </w:rPr>
      </w:pPr>
      <w:r w:rsidRPr="006407CC">
        <w:rPr>
          <w:b/>
        </w:rPr>
        <w:t>Actors</w:t>
      </w:r>
    </w:p>
    <w:p w14:paraId="49BCD124" w14:textId="4A7A0679" w:rsidR="00E976EA" w:rsidRDefault="00E976EA" w:rsidP="00E976EA">
      <w:pPr>
        <w:numPr>
          <w:ilvl w:val="2"/>
          <w:numId w:val="13"/>
        </w:numPr>
        <w:spacing w:line="360" w:lineRule="auto"/>
        <w:ind w:left="1134" w:hanging="504"/>
        <w:jc w:val="both"/>
      </w:pPr>
      <w:r w:rsidRPr="006407CC">
        <w:t xml:space="preserve">The </w:t>
      </w:r>
      <w:r w:rsidR="0045583B" w:rsidRPr="0045583B">
        <w:t xml:space="preserve">actor involved in this use case is: </w:t>
      </w:r>
      <w:r w:rsidR="003B2876">
        <w:t>Admin</w:t>
      </w:r>
    </w:p>
    <w:p w14:paraId="6BB03415" w14:textId="314FAD1F" w:rsidR="00E976EA" w:rsidRPr="006407CC" w:rsidRDefault="00C10D97" w:rsidP="00E976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B13D33" wp14:editId="7D7BF2B5">
            <wp:extent cx="2991758" cy="852142"/>
            <wp:effectExtent l="0" t="0" r="0" b="0"/>
            <wp:docPr id="876475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75036" name="Picture 8764750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934" cy="8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1DA" w:rsidRPr="000521DA">
        <w:rPr>
          <w:noProof/>
        </w:rPr>
        <w:t xml:space="preserve"> </w:t>
      </w:r>
    </w:p>
    <w:p w14:paraId="61CAF9F2" w14:textId="77777777" w:rsidR="00E976EA" w:rsidRPr="00BB17A5" w:rsidRDefault="00E976EA" w:rsidP="00E976EA">
      <w:pPr>
        <w:spacing w:line="360" w:lineRule="auto"/>
        <w:jc w:val="both"/>
        <w:rPr>
          <w:b/>
        </w:rPr>
      </w:pPr>
      <w:r w:rsidRPr="006407CC">
        <w:rPr>
          <w:b/>
        </w:rPr>
        <w:t>Pre-Conditions</w:t>
      </w:r>
    </w:p>
    <w:p w14:paraId="0B39DFCA" w14:textId="6DBD130B" w:rsidR="000E3710" w:rsidRPr="00256B88" w:rsidRDefault="00256B88" w:rsidP="00256B88">
      <w:pPr>
        <w:numPr>
          <w:ilvl w:val="2"/>
          <w:numId w:val="13"/>
        </w:numPr>
        <w:spacing w:line="360" w:lineRule="auto"/>
        <w:ind w:left="990"/>
        <w:jc w:val="both"/>
        <w:rPr>
          <w:lang w:val="en-IN"/>
        </w:rPr>
      </w:pPr>
      <w:r w:rsidRPr="00102E8C">
        <w:t xml:space="preserve">The </w:t>
      </w:r>
      <w:r w:rsidR="00987C34">
        <w:t>Faculty</w:t>
      </w:r>
      <w:r w:rsidRPr="00102E8C">
        <w:t xml:space="preserve"> Management application should be running and accessible.</w:t>
      </w:r>
    </w:p>
    <w:p w14:paraId="311FB52A" w14:textId="77777777" w:rsidR="00E976EA" w:rsidRDefault="00E976EA" w:rsidP="00E976EA">
      <w:pPr>
        <w:spacing w:line="360" w:lineRule="auto"/>
        <w:jc w:val="both"/>
        <w:rPr>
          <w:b/>
        </w:rPr>
      </w:pPr>
      <w:r w:rsidRPr="006407CC">
        <w:rPr>
          <w:b/>
        </w:rPr>
        <w:t>Post-Conditions</w:t>
      </w:r>
    </w:p>
    <w:p w14:paraId="3F98C26E" w14:textId="069D30B3" w:rsidR="00256B88" w:rsidRPr="00256B88" w:rsidRDefault="00256B88" w:rsidP="00256B88">
      <w:pPr>
        <w:numPr>
          <w:ilvl w:val="2"/>
          <w:numId w:val="13"/>
        </w:numPr>
        <w:spacing w:line="360" w:lineRule="auto"/>
        <w:ind w:left="990"/>
        <w:jc w:val="both"/>
        <w:rPr>
          <w:lang w:val="en-IN"/>
        </w:rPr>
      </w:pPr>
      <w:r w:rsidRPr="00256B88">
        <w:t xml:space="preserve">Selected </w:t>
      </w:r>
      <w:r w:rsidR="00987C34">
        <w:t>Faculty</w:t>
      </w:r>
      <w:r w:rsidRPr="00256B88">
        <w:t>(s) are removed from the system, and the updated list is displayed in the table.</w:t>
      </w:r>
    </w:p>
    <w:p w14:paraId="4B45FE91" w14:textId="77777777" w:rsidR="00E976EA" w:rsidRPr="00F545D7" w:rsidRDefault="00E976EA" w:rsidP="00E976EA">
      <w:pPr>
        <w:spacing w:line="360" w:lineRule="auto"/>
        <w:jc w:val="both"/>
        <w:rPr>
          <w:b/>
        </w:rPr>
      </w:pPr>
      <w:r w:rsidRPr="001F5090">
        <w:rPr>
          <w:b/>
        </w:rPr>
        <w:t xml:space="preserve">Basic Flow </w:t>
      </w:r>
    </w:p>
    <w:p w14:paraId="44EA5A46" w14:textId="0C147074" w:rsidR="00DC6D97" w:rsidRDefault="008A277E" w:rsidP="00CE3051">
      <w:pPr>
        <w:numPr>
          <w:ilvl w:val="2"/>
          <w:numId w:val="20"/>
        </w:numPr>
        <w:ind w:left="990"/>
        <w:jc w:val="both"/>
      </w:pPr>
      <w:r w:rsidRPr="008A277E">
        <w:rPr>
          <w:b/>
          <w:bCs/>
        </w:rPr>
        <w:t xml:space="preserve">Admin Accesses the </w:t>
      </w:r>
      <w:r w:rsidR="00987C34">
        <w:rPr>
          <w:b/>
          <w:bCs/>
        </w:rPr>
        <w:t>Faculty</w:t>
      </w:r>
      <w:r w:rsidRPr="008A277E">
        <w:rPr>
          <w:b/>
          <w:bCs/>
        </w:rPr>
        <w:t xml:space="preserve"> Management System</w:t>
      </w:r>
      <w:r w:rsidRPr="008A277E">
        <w:t xml:space="preserve">: The admin accesses the dashboard where </w:t>
      </w:r>
      <w:r w:rsidR="00987C34">
        <w:t>Faculty</w:t>
      </w:r>
      <w:r w:rsidRPr="008A277E">
        <w:t xml:space="preserve"> records are displayed.</w:t>
      </w:r>
    </w:p>
    <w:p w14:paraId="36287025" w14:textId="3BE6FFA6" w:rsidR="008A277E" w:rsidRDefault="008A277E" w:rsidP="00CE3051">
      <w:pPr>
        <w:numPr>
          <w:ilvl w:val="2"/>
          <w:numId w:val="20"/>
        </w:numPr>
        <w:ind w:left="990"/>
        <w:jc w:val="both"/>
      </w:pPr>
      <w:r w:rsidRPr="008A277E">
        <w:rPr>
          <w:b/>
          <w:bCs/>
        </w:rPr>
        <w:t xml:space="preserve">Selecting </w:t>
      </w:r>
      <w:proofErr w:type="spellStart"/>
      <w:r w:rsidR="00987C34">
        <w:rPr>
          <w:b/>
          <w:bCs/>
        </w:rPr>
        <w:t>Faculty</w:t>
      </w:r>
      <w:r w:rsidRPr="008A277E">
        <w:rPr>
          <w:b/>
          <w:bCs/>
        </w:rPr>
        <w:t>s</w:t>
      </w:r>
      <w:proofErr w:type="spellEnd"/>
      <w:r w:rsidRPr="008A277E">
        <w:rPr>
          <w:b/>
          <w:bCs/>
        </w:rPr>
        <w:t xml:space="preserve"> for Deletion</w:t>
      </w:r>
      <w:r w:rsidRPr="008A277E">
        <w:t>:</w:t>
      </w:r>
      <w:r>
        <w:t xml:space="preserve"> T</w:t>
      </w:r>
      <w:r w:rsidRPr="008A277E">
        <w:t xml:space="preserve">he admin selects one or more rows in the table by checking the checkboxes next to each </w:t>
      </w:r>
      <w:r w:rsidR="00987C34">
        <w:t>Faculty</w:t>
      </w:r>
      <w:r w:rsidRPr="008A277E">
        <w:t xml:space="preserve"> record to be deleted.</w:t>
      </w:r>
    </w:p>
    <w:p w14:paraId="1E52894B" w14:textId="002E68D7" w:rsidR="00022647" w:rsidRDefault="00022647" w:rsidP="00CE3051">
      <w:pPr>
        <w:numPr>
          <w:ilvl w:val="2"/>
          <w:numId w:val="20"/>
        </w:numPr>
        <w:ind w:left="990"/>
        <w:jc w:val="both"/>
      </w:pPr>
      <w:r w:rsidRPr="00022647">
        <w:t xml:space="preserve">After selecting the rows, the admin clicks the </w:t>
      </w:r>
      <w:r w:rsidRPr="00022647">
        <w:rPr>
          <w:b/>
          <w:bCs/>
        </w:rPr>
        <w:t>Delete button</w:t>
      </w:r>
      <w:r w:rsidRPr="00022647">
        <w:t xml:space="preserve"> to initiate the deletion process.</w:t>
      </w:r>
    </w:p>
    <w:p w14:paraId="3E5271A0" w14:textId="66B91274" w:rsidR="00022647" w:rsidRDefault="001D3DAD" w:rsidP="00BB1333">
      <w:pPr>
        <w:numPr>
          <w:ilvl w:val="2"/>
          <w:numId w:val="20"/>
        </w:numPr>
        <w:ind w:left="990"/>
        <w:jc w:val="both"/>
      </w:pPr>
      <w:r w:rsidRPr="001D3DAD">
        <w:rPr>
          <w:lang w:val="en-IN"/>
        </w:rPr>
        <w:t xml:space="preserve">The system sends a request to the backend to delete the selected </w:t>
      </w:r>
      <w:r w:rsidR="00987C34">
        <w:rPr>
          <w:lang w:val="en-IN"/>
        </w:rPr>
        <w:t>Faculty</w:t>
      </w:r>
      <w:r w:rsidRPr="001D3DAD">
        <w:rPr>
          <w:lang w:val="en-IN"/>
        </w:rPr>
        <w:t>(s) from the database.</w:t>
      </w:r>
      <w:r>
        <w:rPr>
          <w:lang w:val="en-IN"/>
        </w:rPr>
        <w:t xml:space="preserve"> </w:t>
      </w:r>
      <w:r w:rsidRPr="001D3DAD">
        <w:rPr>
          <w:lang w:val="en-IN"/>
        </w:rPr>
        <w:t>If the deletion is successful, the selected rows are removed from the table.</w:t>
      </w:r>
    </w:p>
    <w:p w14:paraId="700190D6" w14:textId="1E99160A" w:rsidR="00DC6D97" w:rsidRPr="001542F4" w:rsidRDefault="001542F4" w:rsidP="001542F4">
      <w:pPr>
        <w:numPr>
          <w:ilvl w:val="2"/>
          <w:numId w:val="20"/>
        </w:numPr>
        <w:ind w:left="990"/>
        <w:jc w:val="both"/>
        <w:rPr>
          <w:lang w:val="en-IN"/>
        </w:rPr>
      </w:pPr>
      <w:r w:rsidRPr="001542F4">
        <w:rPr>
          <w:lang w:val="en-IN"/>
        </w:rPr>
        <w:t xml:space="preserve">After successful deletion, the system retrieves the updated list of </w:t>
      </w:r>
      <w:proofErr w:type="spellStart"/>
      <w:r w:rsidR="00987C34">
        <w:rPr>
          <w:lang w:val="en-IN"/>
        </w:rPr>
        <w:t>Faculty</w:t>
      </w:r>
      <w:r w:rsidRPr="001542F4">
        <w:rPr>
          <w:lang w:val="en-IN"/>
        </w:rPr>
        <w:t>s</w:t>
      </w:r>
      <w:proofErr w:type="spellEnd"/>
      <w:r w:rsidRPr="001542F4">
        <w:rPr>
          <w:lang w:val="en-IN"/>
        </w:rPr>
        <w:t xml:space="preserve"> from the backend.</w:t>
      </w:r>
      <w:r>
        <w:rPr>
          <w:lang w:val="en-IN"/>
        </w:rPr>
        <w:t xml:space="preserve"> </w:t>
      </w:r>
      <w:r w:rsidRPr="001542F4">
        <w:rPr>
          <w:lang w:val="en-IN"/>
        </w:rPr>
        <w:t xml:space="preserve">The table dynamically updates to reflect the deletion, showing only the remaining </w:t>
      </w:r>
      <w:r w:rsidR="00987C34">
        <w:rPr>
          <w:lang w:val="en-IN"/>
        </w:rPr>
        <w:t>Faculty</w:t>
      </w:r>
      <w:r w:rsidRPr="001542F4">
        <w:rPr>
          <w:lang w:val="en-IN"/>
        </w:rPr>
        <w:t xml:space="preserve"> records.</w:t>
      </w:r>
    </w:p>
    <w:p w14:paraId="7A632A0C" w14:textId="77777777" w:rsidR="00E976EA" w:rsidRPr="00893100" w:rsidRDefault="00E976EA" w:rsidP="00E976EA">
      <w:pPr>
        <w:jc w:val="both"/>
        <w:rPr>
          <w:b/>
        </w:rPr>
      </w:pPr>
      <w:r w:rsidRPr="00893100">
        <w:rPr>
          <w:b/>
        </w:rPr>
        <w:t>Failure Case</w:t>
      </w:r>
    </w:p>
    <w:p w14:paraId="55CDE98D" w14:textId="378BBF6B" w:rsidR="00454518" w:rsidRPr="005E473F" w:rsidRDefault="00454518" w:rsidP="00454518">
      <w:pPr>
        <w:pStyle w:val="ListParagraph"/>
        <w:numPr>
          <w:ilvl w:val="0"/>
          <w:numId w:val="15"/>
        </w:numPr>
        <w:spacing w:line="276" w:lineRule="auto"/>
        <w:ind w:left="993"/>
        <w:jc w:val="both"/>
        <w:rPr>
          <w:b/>
        </w:rPr>
      </w:pPr>
      <w:r w:rsidRPr="005E473F">
        <w:rPr>
          <w:b/>
          <w:bCs/>
        </w:rPr>
        <w:t>Database Error:</w:t>
      </w:r>
      <w:r w:rsidRPr="003D1428">
        <w:t xml:space="preserve"> If there is an error </w:t>
      </w:r>
      <w:r>
        <w:t xml:space="preserve">in </w:t>
      </w:r>
      <w:r w:rsidRPr="003D1428">
        <w:t>the database, the</w:t>
      </w:r>
      <w:r>
        <w:t xml:space="preserve"> </w:t>
      </w:r>
      <w:r w:rsidR="00F566E7">
        <w:t>deletion</w:t>
      </w:r>
      <w:r w:rsidRPr="003D1428">
        <w:t xml:space="preserve"> process will fail.</w:t>
      </w:r>
    </w:p>
    <w:p w14:paraId="578597D2" w14:textId="426A09A7" w:rsidR="00454518" w:rsidRPr="009D78A0" w:rsidRDefault="00454518" w:rsidP="00454518">
      <w:pPr>
        <w:pStyle w:val="ListParagraph"/>
        <w:numPr>
          <w:ilvl w:val="0"/>
          <w:numId w:val="15"/>
        </w:numPr>
        <w:spacing w:line="276" w:lineRule="auto"/>
        <w:ind w:left="993"/>
        <w:jc w:val="both"/>
        <w:rPr>
          <w:b/>
        </w:rPr>
      </w:pPr>
      <w:r w:rsidRPr="005E473F">
        <w:rPr>
          <w:b/>
          <w:bCs/>
        </w:rPr>
        <w:t>Network Error:</w:t>
      </w:r>
      <w:r w:rsidRPr="003D1428">
        <w:t xml:space="preserve"> If there is a network error, the </w:t>
      </w:r>
      <w:r w:rsidR="00F566E7">
        <w:t xml:space="preserve">deletion </w:t>
      </w:r>
      <w:r w:rsidRPr="003D1428">
        <w:t>process might not be completed successfully</w:t>
      </w:r>
      <w:r w:rsidRPr="003B2876">
        <w:t xml:space="preserve"> may fail due to server issues or validation errors.</w:t>
      </w:r>
    </w:p>
    <w:p w14:paraId="56329D37" w14:textId="77777777" w:rsidR="009D78A0" w:rsidRDefault="009D78A0" w:rsidP="009D78A0">
      <w:pPr>
        <w:spacing w:line="276" w:lineRule="auto"/>
        <w:jc w:val="both"/>
        <w:rPr>
          <w:b/>
        </w:rPr>
      </w:pPr>
    </w:p>
    <w:p w14:paraId="13300C8A" w14:textId="77777777" w:rsidR="009D78A0" w:rsidRDefault="009D78A0" w:rsidP="009D78A0">
      <w:pPr>
        <w:spacing w:line="276" w:lineRule="auto"/>
        <w:jc w:val="both"/>
        <w:rPr>
          <w:b/>
        </w:rPr>
      </w:pPr>
    </w:p>
    <w:p w14:paraId="69BE2A24" w14:textId="77777777" w:rsidR="009D78A0" w:rsidRDefault="009D78A0" w:rsidP="009D78A0">
      <w:pPr>
        <w:spacing w:line="276" w:lineRule="auto"/>
        <w:jc w:val="both"/>
        <w:rPr>
          <w:b/>
        </w:rPr>
      </w:pPr>
    </w:p>
    <w:p w14:paraId="6B5D7A9D" w14:textId="77777777" w:rsidR="009D78A0" w:rsidRPr="009D78A0" w:rsidRDefault="009D78A0" w:rsidP="009D78A0">
      <w:pPr>
        <w:spacing w:line="276" w:lineRule="auto"/>
        <w:jc w:val="both"/>
        <w:rPr>
          <w:b/>
        </w:rPr>
      </w:pPr>
    </w:p>
    <w:p w14:paraId="2B84B309" w14:textId="77777777" w:rsidR="00E976EA" w:rsidRDefault="00E976EA" w:rsidP="00E976EA">
      <w:pPr>
        <w:jc w:val="both"/>
        <w:rPr>
          <w:b/>
        </w:rPr>
      </w:pPr>
      <w:r>
        <w:rPr>
          <w:b/>
        </w:rPr>
        <w:t>Screen Design</w:t>
      </w:r>
    </w:p>
    <w:p w14:paraId="3803F9CC" w14:textId="2FD9FA48" w:rsidR="00E976EA" w:rsidRPr="00C26599" w:rsidRDefault="009D78A0" w:rsidP="009D78A0">
      <w:pPr>
        <w:spacing w:line="360" w:lineRule="auto"/>
        <w:ind w:left="990"/>
        <w:jc w:val="both"/>
      </w:pPr>
      <w:r w:rsidRPr="009D78A0">
        <w:rPr>
          <w:noProof/>
        </w:rPr>
        <w:lastRenderedPageBreak/>
        <w:drawing>
          <wp:inline distT="0" distB="0" distL="0" distR="0" wp14:anchorId="586356A3" wp14:editId="6CBFD23A">
            <wp:extent cx="6132830" cy="2463800"/>
            <wp:effectExtent l="0" t="0" r="1270" b="0"/>
            <wp:docPr id="1948686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69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DB42" w14:textId="77777777" w:rsidR="00E976EA" w:rsidRPr="006407CC" w:rsidRDefault="00E976EA" w:rsidP="00E976EA">
      <w:pPr>
        <w:spacing w:before="0" w:line="360" w:lineRule="auto"/>
        <w:jc w:val="both"/>
        <w:rPr>
          <w:b/>
        </w:rPr>
      </w:pPr>
      <w:r>
        <w:rPr>
          <w:b/>
        </w:rPr>
        <w:t>Database Tables Involved</w:t>
      </w:r>
    </w:p>
    <w:p w14:paraId="6CD3ED9D" w14:textId="619354BB" w:rsidR="00C031A7" w:rsidRPr="00C031A7" w:rsidRDefault="00F743C4" w:rsidP="00EB639C">
      <w:pPr>
        <w:numPr>
          <w:ilvl w:val="2"/>
          <w:numId w:val="13"/>
        </w:numPr>
        <w:ind w:left="990"/>
        <w:jc w:val="both"/>
        <w:rPr>
          <w:lang w:val="en-IN"/>
        </w:rPr>
      </w:pPr>
      <w:bookmarkStart w:id="57" w:name="_Toc35893874"/>
      <w:r>
        <w:t>NA</w:t>
      </w:r>
    </w:p>
    <w:p w14:paraId="7D4B6798" w14:textId="77777777" w:rsidR="00D24670" w:rsidRPr="00C166D3" w:rsidRDefault="00D24670" w:rsidP="005457CB">
      <w:pPr>
        <w:pStyle w:val="Heading1"/>
        <w:jc w:val="both"/>
      </w:pPr>
      <w:bookmarkStart w:id="58" w:name="_Toc186811717"/>
      <w:r>
        <w:lastRenderedPageBreak/>
        <w:t>Processing Details</w:t>
      </w:r>
      <w:bookmarkEnd w:id="57"/>
      <w:bookmarkEnd w:id="58"/>
    </w:p>
    <w:p w14:paraId="50D23545" w14:textId="77777777" w:rsidR="00D24670" w:rsidRPr="00AC0820" w:rsidRDefault="00D24670" w:rsidP="005457CB">
      <w:pPr>
        <w:jc w:val="both"/>
      </w:pPr>
    </w:p>
    <w:p w14:paraId="25CADF44" w14:textId="03B6E8C2" w:rsidR="005F6248" w:rsidRDefault="00D24670" w:rsidP="005F6248">
      <w:pPr>
        <w:pStyle w:val="Heading2"/>
        <w:numPr>
          <w:ilvl w:val="1"/>
          <w:numId w:val="18"/>
        </w:numPr>
        <w:jc w:val="both"/>
      </w:pPr>
      <w:bookmarkStart w:id="59" w:name="_Reel_/_Stick"/>
      <w:bookmarkStart w:id="60" w:name="_PD01:_No._of"/>
      <w:bookmarkStart w:id="61" w:name="_Toc35893875"/>
      <w:bookmarkStart w:id="62" w:name="_Toc186811718"/>
      <w:bookmarkEnd w:id="59"/>
      <w:bookmarkEnd w:id="60"/>
      <w:r>
        <w:t>PD01:</w:t>
      </w:r>
      <w:bookmarkEnd w:id="61"/>
      <w:r w:rsidR="00E25F69">
        <w:t xml:space="preserve"> </w:t>
      </w:r>
      <w:r w:rsidR="00987C34">
        <w:t>Faculty</w:t>
      </w:r>
      <w:r w:rsidR="0009212E">
        <w:t xml:space="preserve"> </w:t>
      </w:r>
      <w:r w:rsidR="00BA016C">
        <w:t>Management System</w:t>
      </w:r>
      <w:bookmarkStart w:id="63" w:name="_PD01A:_Operational_Logs"/>
      <w:bookmarkStart w:id="64" w:name="_PD01A:_Publish_Events"/>
      <w:bookmarkStart w:id="65" w:name="_5.1.1PD01A:_Process_TERMINATE"/>
      <w:bookmarkStart w:id="66" w:name="_PD01A:_Prepare_and"/>
      <w:bookmarkStart w:id="67" w:name="_PD01A:_Add_Machine"/>
      <w:bookmarkStart w:id="68" w:name="_PD01A:_Machine_Allocation"/>
      <w:bookmarkStart w:id="69" w:name="_PD01A:_Login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4FC8C0C7" w14:textId="73B6924E" w:rsidR="000506DC" w:rsidRPr="005F6248" w:rsidRDefault="001A25AF" w:rsidP="005F6248">
      <w:pPr>
        <w:pStyle w:val="Heading3"/>
        <w:ind w:left="567"/>
      </w:pPr>
      <w:bookmarkStart w:id="70" w:name="_PD01A:_Register"/>
      <w:bookmarkStart w:id="71" w:name="_Toc186811719"/>
      <w:bookmarkEnd w:id="70"/>
      <w:r w:rsidRPr="005F6248">
        <w:t>PD01A:</w:t>
      </w:r>
      <w:r w:rsidR="000506DC" w:rsidRPr="005F6248">
        <w:t xml:space="preserve"> </w:t>
      </w:r>
      <w:r w:rsidR="0009212E">
        <w:t>Add User</w:t>
      </w:r>
      <w:bookmarkEnd w:id="71"/>
    </w:p>
    <w:p w14:paraId="04460EBC" w14:textId="0B67FB82" w:rsidR="00F51DD1" w:rsidRPr="00F51DD1" w:rsidRDefault="00F51DD1" w:rsidP="00F51DD1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F51DD1">
        <w:rPr>
          <w:lang w:val="en-IN"/>
        </w:rPr>
        <w:t xml:space="preserve">Each field in the user row (name, </w:t>
      </w:r>
      <w:r w:rsidR="00B57D4B">
        <w:rPr>
          <w:lang w:val="en-IN"/>
        </w:rPr>
        <w:t>team</w:t>
      </w:r>
      <w:r w:rsidRPr="00F51DD1">
        <w:rPr>
          <w:lang w:val="en-IN"/>
        </w:rPr>
        <w:t>, etc.) must be checked for completeness.</w:t>
      </w:r>
    </w:p>
    <w:p w14:paraId="2B9A7A86" w14:textId="77777777" w:rsidR="00B83DCE" w:rsidRPr="008E6441" w:rsidRDefault="00B83DCE" w:rsidP="00B83DCE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CB57AA">
        <w:rPr>
          <w:lang w:eastAsia="ja-JP"/>
        </w:rPr>
        <w:t>Username must be unique across the system to avoid confusion and ensure proper identification.</w:t>
      </w:r>
    </w:p>
    <w:p w14:paraId="582C9332" w14:textId="4117C419" w:rsidR="008E6441" w:rsidRDefault="008E6441" w:rsidP="00B83DCE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>
        <w:rPr>
          <w:lang w:eastAsia="ja-JP"/>
        </w:rPr>
        <w:t>Username must be a minimum of 5 characters and maximum of 28 characters.</w:t>
      </w:r>
    </w:p>
    <w:p w14:paraId="3ADF94D6" w14:textId="01DDBAE4" w:rsidR="00934641" w:rsidRPr="004C4B24" w:rsidRDefault="00B83DCE" w:rsidP="004C4B24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CB57AA">
        <w:rPr>
          <w:lang w:eastAsia="ja-JP"/>
        </w:rPr>
        <w:t xml:space="preserve">Username must not contain prohibited characters or patterns, such as spaces, slashes, or any other special characters other than underscore and hyphen. </w:t>
      </w:r>
    </w:p>
    <w:p w14:paraId="185A2935" w14:textId="5D23AF09" w:rsidR="00042C71" w:rsidRPr="005F6248" w:rsidRDefault="00042C71" w:rsidP="00042C71">
      <w:pPr>
        <w:pStyle w:val="Heading3"/>
        <w:ind w:left="567"/>
      </w:pPr>
      <w:bookmarkStart w:id="72" w:name="_PD01B:_Operational_Logs"/>
      <w:bookmarkStart w:id="73" w:name="_PD01B:_Subscribe_Commands"/>
      <w:bookmarkStart w:id="74" w:name="_PD01B:_Process_MCH_EVENT_TRANSFER"/>
      <w:bookmarkStart w:id="75" w:name="_PD01B:_Parse_and"/>
      <w:bookmarkStart w:id="76" w:name="_PD01B:_Add_Line"/>
      <w:bookmarkStart w:id="77" w:name="_Toc186811720"/>
      <w:bookmarkEnd w:id="72"/>
      <w:bookmarkEnd w:id="73"/>
      <w:bookmarkEnd w:id="74"/>
      <w:bookmarkEnd w:id="75"/>
      <w:bookmarkEnd w:id="76"/>
      <w:r w:rsidRPr="005F6248">
        <w:t xml:space="preserve">PD01A: </w:t>
      </w:r>
      <w:r w:rsidR="00291047">
        <w:t>Update User</w:t>
      </w:r>
      <w:bookmarkEnd w:id="77"/>
    </w:p>
    <w:p w14:paraId="55EB8469" w14:textId="4464B77C" w:rsidR="00042C71" w:rsidRPr="00231D95" w:rsidRDefault="00291047" w:rsidP="00042C71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291047">
        <w:t>Validate each updated field for correctness (e.g., name must not be empty, DOB must be a valid date, etc.).</w:t>
      </w:r>
    </w:p>
    <w:p w14:paraId="214CF70E" w14:textId="12485CF0" w:rsidR="00231D95" w:rsidRDefault="00231D95" w:rsidP="00042C71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231D95">
        <w:t>Ensure any updated username adheres to the same rules as for adding a new user</w:t>
      </w:r>
      <w:r>
        <w:t>.</w:t>
      </w:r>
    </w:p>
    <w:p w14:paraId="474385CA" w14:textId="77777777" w:rsidR="00042C71" w:rsidRPr="008E6441" w:rsidRDefault="00042C71" w:rsidP="00042C71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CB57AA">
        <w:rPr>
          <w:lang w:eastAsia="ja-JP"/>
        </w:rPr>
        <w:t>Username must be unique across the system to avoid confusion and ensure proper identification.</w:t>
      </w:r>
    </w:p>
    <w:p w14:paraId="04706177" w14:textId="77777777" w:rsidR="00042C71" w:rsidRDefault="00042C71" w:rsidP="00042C71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>
        <w:rPr>
          <w:lang w:eastAsia="ja-JP"/>
        </w:rPr>
        <w:t>Username must be a minimum of 5 characters and maximum of 28 characters.</w:t>
      </w:r>
    </w:p>
    <w:p w14:paraId="6657C5DB" w14:textId="77777777" w:rsidR="00042C71" w:rsidRDefault="00042C71" w:rsidP="00042C71">
      <w:pPr>
        <w:numPr>
          <w:ilvl w:val="2"/>
          <w:numId w:val="13"/>
        </w:numPr>
        <w:spacing w:line="360" w:lineRule="auto"/>
        <w:jc w:val="both"/>
        <w:rPr>
          <w:lang w:val="en-IN"/>
        </w:rPr>
      </w:pPr>
      <w:r w:rsidRPr="00CB57AA">
        <w:rPr>
          <w:lang w:eastAsia="ja-JP"/>
        </w:rPr>
        <w:t xml:space="preserve">Username must not contain prohibited characters or patterns, such as spaces, slashes, or any other special characters other than underscore and hyphen. </w:t>
      </w:r>
    </w:p>
    <w:p w14:paraId="55F8DA1B" w14:textId="416BDBC5" w:rsidR="00034704" w:rsidRPr="000506DC" w:rsidRDefault="00034704" w:rsidP="00DA2801">
      <w:pPr>
        <w:spacing w:line="360" w:lineRule="auto"/>
        <w:jc w:val="both"/>
        <w:rPr>
          <w:noProof/>
          <w:lang w:val="en-IN" w:eastAsia="en-US"/>
        </w:rPr>
      </w:pPr>
    </w:p>
    <w:sectPr w:rsidR="00034704" w:rsidRPr="000506DC" w:rsidSect="005651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97" w:right="1124" w:bottom="589" w:left="1124" w:header="841" w:footer="533" w:gutter="0"/>
      <w:pgBorders>
        <w:top w:val="single" w:sz="8" w:space="18" w:color="C0C0C0"/>
        <w:left w:val="single" w:sz="8" w:space="31" w:color="C0C0C0"/>
        <w:bottom w:val="single" w:sz="8" w:space="3" w:color="C0C0C0"/>
        <w:right w:val="single" w:sz="8" w:space="31" w:color="C0C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2E591" w14:textId="77777777" w:rsidR="00D04126" w:rsidRDefault="00D04126">
      <w:pPr>
        <w:spacing w:before="0"/>
      </w:pPr>
      <w:r>
        <w:separator/>
      </w:r>
    </w:p>
  </w:endnote>
  <w:endnote w:type="continuationSeparator" w:id="0">
    <w:p w14:paraId="61CD5A37" w14:textId="77777777" w:rsidR="00D04126" w:rsidRDefault="00D04126">
      <w:pPr>
        <w:spacing w:before="0"/>
      </w:pPr>
      <w:r>
        <w:continuationSeparator/>
      </w:r>
    </w:p>
  </w:endnote>
  <w:endnote w:type="continuationNotice" w:id="1">
    <w:p w14:paraId="21E9EC90" w14:textId="77777777" w:rsidR="00D04126" w:rsidRDefault="00D0412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Yu Gothic"/>
    <w:panose1 w:val="020B0604020202020204"/>
    <w:charset w:val="80"/>
    <w:family w:val="auto"/>
    <w:pitch w:val="default"/>
  </w:font>
  <w:font w:name="Liberation Sans">
    <w:altName w:val="Yu Gothic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Lohit Devanagari">
    <w:altName w:val="MS Gothic"/>
    <w:panose1 w:val="020B0604020202020204"/>
    <w:charset w:val="80"/>
    <w:family w:val="auto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altName w:val="Trebuchet MS"/>
    <w:panose1 w:val="020B0604020202020204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emens Sans">
    <w:altName w:val="Times New Roman"/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8B2CC" w14:textId="77777777" w:rsidR="00987C34" w:rsidRDefault="00987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993D9" w14:textId="77777777" w:rsidR="00B3367F" w:rsidRPr="00B03E5D" w:rsidRDefault="00B3367F" w:rsidP="00A93D0A">
    <w:pPr>
      <w:pStyle w:val="Footer"/>
      <w:rPr>
        <w:color w:val="000000" w:themeColor="text1"/>
        <w:sz w:val="16"/>
      </w:rPr>
    </w:pPr>
    <w:r w:rsidRPr="00B03E5D">
      <w:rPr>
        <w:color w:val="000000" w:themeColor="text1"/>
        <w:sz w:val="16"/>
        <w:lang w:val="en-US"/>
      </w:rPr>
      <w:t>Restricted confidential © Yamaha Motor Solution India Pvt. Ltd.</w:t>
    </w:r>
  </w:p>
  <w:p w14:paraId="5319A407" w14:textId="77777777" w:rsidR="00B3367F" w:rsidRPr="00B03E5D" w:rsidRDefault="00B3367F" w:rsidP="00A93D0A">
    <w:pPr>
      <w:pStyle w:val="Footer"/>
      <w:rPr>
        <w:color w:val="000000" w:themeColor="text1"/>
        <w:sz w:val="16"/>
      </w:rPr>
    </w:pPr>
  </w:p>
  <w:p w14:paraId="19B6833A" w14:textId="18E4506C" w:rsidR="00B3367F" w:rsidRDefault="00B3367F">
    <w:pPr>
      <w:tabs>
        <w:tab w:val="right" w:pos="8080"/>
        <w:tab w:val="right" w:pos="8640"/>
      </w:tabs>
      <w:ind w:right="360" w:hanging="90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EEEC3F" wp14:editId="421E20F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471805"/>
              <wp:effectExtent l="0" t="0" r="0" b="444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471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9E0FD3" w14:textId="60C46AAE" w:rsidR="00B3367F" w:rsidRDefault="00B3367F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EEC3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7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" filled="f" stroked="f" strokeweight=".5pt">
              <v:textbox style="mso-fit-shape-to-text:t">
                <w:txbxContent>
                  <w:p w14:paraId="679E0FD3" w14:textId="60C46AAE" w:rsidR="00B3367F" w:rsidRDefault="00B3367F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58241" behindDoc="1" locked="0" layoutInCell="1" allowOverlap="1" wp14:anchorId="1CEA10B2" wp14:editId="2E62E7C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29020" cy="36195"/>
              <wp:effectExtent l="0" t="0" r="127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902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4E2E3B" id="Rectangle 58" o:spid="_x0000_s1026" style="position:absolute;margin-left:0;margin-top:0;width:482.6pt;height:2.85pt;z-index:-251658239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" fillcolor="#4f81bd [3204]" stroked="f" strokeweight="2pt">
              <w10:wrap type="square" anchorx="margin" anchory="margin"/>
            </v:rect>
          </w:pict>
        </mc:Fallback>
      </mc:AlternateContent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FEC7" w14:textId="77777777" w:rsidR="00987C34" w:rsidRDefault="0098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EEB9E" w14:textId="77777777" w:rsidR="00D04126" w:rsidRDefault="00D04126">
      <w:pPr>
        <w:spacing w:before="0"/>
      </w:pPr>
      <w:r>
        <w:separator/>
      </w:r>
    </w:p>
  </w:footnote>
  <w:footnote w:type="continuationSeparator" w:id="0">
    <w:p w14:paraId="33546EF9" w14:textId="77777777" w:rsidR="00D04126" w:rsidRDefault="00D04126">
      <w:pPr>
        <w:spacing w:before="0"/>
      </w:pPr>
      <w:r>
        <w:continuationSeparator/>
      </w:r>
    </w:p>
  </w:footnote>
  <w:footnote w:type="continuationNotice" w:id="1">
    <w:p w14:paraId="21C06449" w14:textId="77777777" w:rsidR="00D04126" w:rsidRDefault="00D0412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CD6C" w14:textId="77777777" w:rsidR="00987C34" w:rsidRDefault="00987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71344B4" w14:textId="4D8E5A05" w:rsidR="00B3367F" w:rsidRDefault="00B3367F" w:rsidP="004E7429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rPr>
            <w:sz w:val="16"/>
          </w:rPr>
          <w:t>Use Case Document: Ver</w:t>
        </w:r>
        <w:r w:rsidR="005F2DD4">
          <w:rPr>
            <w:sz w:val="16"/>
          </w:rPr>
          <w:t>0</w:t>
        </w:r>
        <w:r w:rsidR="00720522">
          <w:rPr>
            <w:sz w:val="16"/>
          </w:rPr>
          <w:t>.</w:t>
        </w:r>
        <w:r w:rsidR="008C170C">
          <w:rPr>
            <w:sz w:val="16"/>
          </w:rPr>
          <w:t>0</w:t>
        </w:r>
        <w:r w:rsidR="005F2DD4">
          <w:rPr>
            <w:sz w:val="16"/>
          </w:rPr>
          <w:t>Draft</w:t>
        </w:r>
        <w:r w:rsidR="003E7935">
          <w:rPr>
            <w:sz w:val="16"/>
          </w:rPr>
          <w:t>1</w:t>
        </w:r>
      </w:p>
    </w:sdtContent>
  </w:sdt>
  <w:p w14:paraId="793F8009" w14:textId="348C9C41" w:rsidR="00B3367F" w:rsidRDefault="00B3367F" w:rsidP="002D0990">
    <w:pPr>
      <w:pStyle w:val="Header"/>
      <w:pBdr>
        <w:between w:val="single" w:sz="4" w:space="1" w:color="4F81BD" w:themeColor="accent1"/>
      </w:pBdr>
      <w:tabs>
        <w:tab w:val="clear" w:pos="4320"/>
        <w:tab w:val="clear" w:pos="8640"/>
        <w:tab w:val="left" w:pos="1260"/>
      </w:tabs>
      <w:spacing w:line="276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24D2770" wp14:editId="66CDB838">
              <wp:simplePos x="0" y="0"/>
              <wp:positionH relativeFrom="margin">
                <wp:posOffset>3340100</wp:posOffset>
              </wp:positionH>
              <wp:positionV relativeFrom="paragraph">
                <wp:posOffset>-178435</wp:posOffset>
              </wp:positionV>
              <wp:extent cx="2926080" cy="2673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608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19BC68" w14:textId="60722722" w:rsidR="00B3367F" w:rsidRDefault="00B3367F" w:rsidP="00605C79">
                          <w:pPr>
                            <w:spacing w:before="0"/>
                            <w:jc w:val="right"/>
                            <w:rPr>
                              <w:sz w:val="16"/>
                            </w:rPr>
                          </w:pPr>
                          <w:r w:rsidRPr="00F210FE">
                            <w:rPr>
                              <w:sz w:val="16"/>
                            </w:rPr>
                            <w:t>Project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Pr="00F210FE">
                            <w:rPr>
                              <w:sz w:val="16"/>
                            </w:rPr>
                            <w:t>Name</w:t>
                          </w:r>
                          <w:r>
                            <w:rPr>
                              <w:i/>
                              <w:sz w:val="16"/>
                            </w:rPr>
                            <w:t xml:space="preserve">: </w:t>
                          </w:r>
                          <w:r w:rsidR="00987C34">
                            <w:rPr>
                              <w:sz w:val="16"/>
                            </w:rPr>
                            <w:t>Faculty</w:t>
                          </w:r>
                          <w:r w:rsidR="003E7935">
                            <w:rPr>
                              <w:sz w:val="16"/>
                            </w:rPr>
                            <w:t xml:space="preserve"> </w:t>
                          </w:r>
                          <w:r w:rsidR="00C15430">
                            <w:rPr>
                              <w:sz w:val="16"/>
                            </w:rPr>
                            <w:t>Management System</w:t>
                          </w:r>
                        </w:p>
                        <w:p w14:paraId="5FC1A4E5" w14:textId="77777777" w:rsidR="00B3367F" w:rsidRDefault="00B3367F" w:rsidP="00605C79">
                          <w:pPr>
                            <w:spacing w:before="0"/>
                            <w:jc w:val="right"/>
                            <w:rPr>
                              <w:sz w:val="16"/>
                            </w:rPr>
                          </w:pPr>
                        </w:p>
                        <w:p w14:paraId="245D98EE" w14:textId="77777777" w:rsidR="00B3367F" w:rsidRPr="003E7287" w:rsidRDefault="00B3367F" w:rsidP="00605C79">
                          <w:pPr>
                            <w:spacing w:before="0"/>
                            <w:jc w:val="right"/>
                            <w:rPr>
                              <w:sz w:val="16"/>
                            </w:rPr>
                          </w:pPr>
                        </w:p>
                        <w:p w14:paraId="35C0B050" w14:textId="77777777" w:rsidR="00B3367F" w:rsidRPr="00605C79" w:rsidRDefault="00B3367F" w:rsidP="00605C79">
                          <w:pPr>
                            <w:spacing w:before="0"/>
                            <w:jc w:val="right"/>
                            <w:rPr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D277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63pt;margin-top:-14.05pt;width:230.4pt;height:21.0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" filled="f" stroked="f" strokeweight=".5pt">
              <v:textbox>
                <w:txbxContent>
                  <w:p w14:paraId="0619BC68" w14:textId="60722722" w:rsidR="00B3367F" w:rsidRDefault="00B3367F" w:rsidP="00605C79">
                    <w:pPr>
                      <w:spacing w:before="0"/>
                      <w:jc w:val="right"/>
                      <w:rPr>
                        <w:sz w:val="16"/>
                      </w:rPr>
                    </w:pPr>
                    <w:r w:rsidRPr="00F210FE">
                      <w:rPr>
                        <w:sz w:val="16"/>
                      </w:rPr>
                      <w:t>Project</w:t>
                    </w:r>
                    <w:r>
                      <w:rPr>
                        <w:sz w:val="16"/>
                      </w:rPr>
                      <w:t xml:space="preserve"> </w:t>
                    </w:r>
                    <w:r w:rsidRPr="00F210FE">
                      <w:rPr>
                        <w:sz w:val="16"/>
                      </w:rPr>
                      <w:t>Name</w:t>
                    </w:r>
                    <w:r>
                      <w:rPr>
                        <w:i/>
                        <w:sz w:val="16"/>
                      </w:rPr>
                      <w:t xml:space="preserve">: </w:t>
                    </w:r>
                    <w:r w:rsidR="00987C34">
                      <w:rPr>
                        <w:sz w:val="16"/>
                      </w:rPr>
                      <w:t>Faculty</w:t>
                    </w:r>
                    <w:r w:rsidR="003E7935">
                      <w:rPr>
                        <w:sz w:val="16"/>
                      </w:rPr>
                      <w:t xml:space="preserve"> </w:t>
                    </w:r>
                    <w:r w:rsidR="00C15430">
                      <w:rPr>
                        <w:sz w:val="16"/>
                      </w:rPr>
                      <w:t>Management System</w:t>
                    </w:r>
                  </w:p>
                  <w:p w14:paraId="5FC1A4E5" w14:textId="77777777" w:rsidR="00B3367F" w:rsidRDefault="00B3367F" w:rsidP="00605C79">
                    <w:pPr>
                      <w:spacing w:before="0"/>
                      <w:jc w:val="right"/>
                      <w:rPr>
                        <w:sz w:val="16"/>
                      </w:rPr>
                    </w:pPr>
                  </w:p>
                  <w:p w14:paraId="245D98EE" w14:textId="77777777" w:rsidR="00B3367F" w:rsidRPr="003E7287" w:rsidRDefault="00B3367F" w:rsidP="00605C79">
                    <w:pPr>
                      <w:spacing w:before="0"/>
                      <w:jc w:val="right"/>
                      <w:rPr>
                        <w:sz w:val="16"/>
                      </w:rPr>
                    </w:pPr>
                  </w:p>
                  <w:p w14:paraId="35C0B050" w14:textId="77777777" w:rsidR="00B3367F" w:rsidRPr="00605C79" w:rsidRDefault="00B3367F" w:rsidP="00605C79">
                    <w:pPr>
                      <w:spacing w:before="0"/>
                      <w:jc w:val="right"/>
                      <w:rPr>
                        <w:i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727BE" w14:textId="77777777" w:rsidR="00987C34" w:rsidRDefault="00987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7C4F9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3"/>
        </w:tabs>
        <w:ind w:left="187" w:firstLine="113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pStyle w:val="TableBullet4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pStyle w:val="Appendix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pStyle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Symbol"/>
        <w:sz w:val="16"/>
        <w:szCs w:val="16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BulletedLis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pStyle w:val="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80"/>
      </w:pPr>
      <w:rPr>
        <w:rFonts w:ascii="Wingdings" w:hAnsi="Wingdings" w:cs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bullet"/>
      <w:pStyle w:val="DETBullet1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cs="Symbol"/>
        <w:sz w:val="16"/>
        <w:szCs w:val="16"/>
      </w:rPr>
    </w:lvl>
  </w:abstractNum>
  <w:abstractNum w:abstractNumId="10" w15:restartNumberingAfterBreak="0">
    <w:nsid w:val="0000000B"/>
    <w:multiLevelType w:val="multilevel"/>
    <w:tmpl w:val="0000000B"/>
    <w:name w:val="WW8Num10"/>
    <w:lvl w:ilvl="0">
      <w:start w:val="1"/>
      <w:numFmt w:val="none"/>
      <w:pStyle w:val="Bullet-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1"/>
    <w:lvl w:ilvl="0">
      <w:start w:val="1"/>
      <w:numFmt w:val="none"/>
      <w:pStyle w:val="PWBullet1"/>
      <w:suff w:val="nothing"/>
      <w:lvlText w:val="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2"/>
    <w:lvl w:ilvl="0">
      <w:start w:val="1"/>
      <w:numFmt w:val="none"/>
      <w:pStyle w:val="PWBullet2"/>
      <w:suff w:val="nothing"/>
      <w:lvlText w:val=""/>
      <w:lvlJc w:val="left"/>
      <w:pPr>
        <w:tabs>
          <w:tab w:val="num" w:pos="0"/>
        </w:tabs>
        <w:ind w:left="567" w:hanging="567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  <w:sz w:val="16"/>
        <w:szCs w:val="16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ymbol"/>
        <w:sz w:val="16"/>
        <w:szCs w:val="16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ymbol"/>
        <w:sz w:val="16"/>
        <w:szCs w:val="16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  <w:sz w:val="16"/>
        <w:szCs w:val="16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ymbol"/>
        <w:sz w:val="16"/>
        <w:szCs w:val="16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ymbol"/>
        <w:sz w:val="16"/>
        <w:szCs w:val="16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  <w:sz w:val="16"/>
        <w:szCs w:val="16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ymbol"/>
        <w:sz w:val="16"/>
        <w:szCs w:val="16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ymbol"/>
        <w:sz w:val="16"/>
        <w:szCs w:val="16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5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00000011"/>
    <w:multiLevelType w:val="multilevel"/>
    <w:tmpl w:val="00000011"/>
    <w:name w:val="WW8Num18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097A435B"/>
    <w:multiLevelType w:val="hybridMultilevel"/>
    <w:tmpl w:val="A552D312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13F67B62"/>
    <w:multiLevelType w:val="hybridMultilevel"/>
    <w:tmpl w:val="6CF8DB52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9" w15:restartNumberingAfterBreak="0">
    <w:nsid w:val="18BC140C"/>
    <w:multiLevelType w:val="hybridMultilevel"/>
    <w:tmpl w:val="A2F04ADC"/>
    <w:lvl w:ilvl="0" w:tplc="0F301A4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1A846E1F"/>
    <w:multiLevelType w:val="hybridMultilevel"/>
    <w:tmpl w:val="669611C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350" w:hanging="360"/>
      </w:pPr>
      <w:rPr>
        <w:rFonts w:ascii="Arial" w:eastAsia="MS Mincho" w:hAnsi="Arial" w:cs="Arial"/>
      </w:rPr>
    </w:lvl>
    <w:lvl w:ilvl="2" w:tplc="4009000F">
      <w:start w:val="1"/>
      <w:numFmt w:val="decimal"/>
      <w:lvlText w:val="%3."/>
      <w:lvlJc w:val="left"/>
      <w:pPr>
        <w:ind w:left="900" w:hanging="360"/>
      </w:pPr>
    </w:lvl>
    <w:lvl w:ilvl="3" w:tplc="FFFFFFFF">
      <w:start w:val="1"/>
      <w:numFmt w:val="lowerLetter"/>
      <w:lvlText w:val="%4."/>
      <w:lvlJc w:val="left"/>
      <w:pPr>
        <w:ind w:left="2790" w:hanging="360"/>
      </w:pPr>
      <w:rPr>
        <w:rFonts w:hint="default"/>
        <w:color w:val="000000" w:themeColor="text1"/>
      </w:rPr>
    </w:lvl>
    <w:lvl w:ilvl="4" w:tplc="FFFFFFFF">
      <w:start w:val="1"/>
      <w:numFmt w:val="decimal"/>
      <w:lvlText w:val="%5."/>
      <w:lvlJc w:val="left"/>
      <w:pPr>
        <w:ind w:left="3510" w:hanging="360"/>
      </w:pPr>
      <w:rPr>
        <w:rFonts w:hint="default"/>
        <w:b w:val="0"/>
      </w:rPr>
    </w:lvl>
    <w:lvl w:ilvl="5" w:tplc="FFFFFFFF">
      <w:start w:val="1"/>
      <w:numFmt w:val="decimal"/>
      <w:lvlText w:val="%6)"/>
      <w:lvlJc w:val="left"/>
      <w:pPr>
        <w:ind w:left="4230" w:hanging="360"/>
      </w:pPr>
      <w:rPr>
        <w:rFonts w:hint="default"/>
      </w:rPr>
    </w:lvl>
    <w:lvl w:ilvl="6" w:tplc="FFFFFFFF">
      <w:start w:val="1"/>
      <w:numFmt w:val="lowerLetter"/>
      <w:lvlText w:val="%7)"/>
      <w:lvlJc w:val="left"/>
      <w:pPr>
        <w:ind w:left="4950" w:hanging="360"/>
      </w:pPr>
      <w:rPr>
        <w:rFonts w:hint="default"/>
      </w:rPr>
    </w:lvl>
    <w:lvl w:ilvl="7" w:tplc="FFFFFFFF">
      <w:start w:val="20"/>
      <w:numFmt w:val="decimal"/>
      <w:lvlText w:val="%8"/>
      <w:lvlJc w:val="left"/>
      <w:pPr>
        <w:ind w:left="5670" w:hanging="360"/>
      </w:pPr>
      <w:rPr>
        <w:rFonts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1CDB2EEC"/>
    <w:multiLevelType w:val="hybridMultilevel"/>
    <w:tmpl w:val="A48AB23C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1D4C2513"/>
    <w:multiLevelType w:val="hybridMultilevel"/>
    <w:tmpl w:val="93EC2B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DB56311"/>
    <w:multiLevelType w:val="hybridMultilevel"/>
    <w:tmpl w:val="A552D312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1EB408F4"/>
    <w:multiLevelType w:val="hybridMultilevel"/>
    <w:tmpl w:val="EABCD58A"/>
    <w:lvl w:ilvl="0" w:tplc="4E14E8F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1F332EF3"/>
    <w:multiLevelType w:val="hybridMultilevel"/>
    <w:tmpl w:val="B1DCB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1F6E76C9"/>
    <w:multiLevelType w:val="hybridMultilevel"/>
    <w:tmpl w:val="7E20F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F9C6B93"/>
    <w:multiLevelType w:val="hybridMultilevel"/>
    <w:tmpl w:val="0DF82678"/>
    <w:lvl w:ilvl="0" w:tplc="38BA7FFE">
      <w:start w:val="1"/>
      <w:numFmt w:val="decimal"/>
      <w:lvlText w:val="%1."/>
      <w:lvlJc w:val="left"/>
      <w:pPr>
        <w:ind w:left="163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 w15:restartNumberingAfterBreak="0">
    <w:nsid w:val="223C0538"/>
    <w:multiLevelType w:val="hybridMultilevel"/>
    <w:tmpl w:val="A552D312"/>
    <w:lvl w:ilvl="0" w:tplc="4009000F">
      <w:start w:val="1"/>
      <w:numFmt w:val="decimal"/>
      <w:lvlText w:val="%1.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2BD54FE9"/>
    <w:multiLevelType w:val="hybridMultilevel"/>
    <w:tmpl w:val="A2F04ADC"/>
    <w:lvl w:ilvl="0" w:tplc="FFFFFFFF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0" w15:restartNumberingAfterBreak="0">
    <w:nsid w:val="35C5017C"/>
    <w:multiLevelType w:val="hybridMultilevel"/>
    <w:tmpl w:val="51E2BFB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3D1A5FC0"/>
    <w:multiLevelType w:val="multilevel"/>
    <w:tmpl w:val="1B04A9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9C56FA"/>
    <w:multiLevelType w:val="hybridMultilevel"/>
    <w:tmpl w:val="AC14EB4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40E975A4"/>
    <w:multiLevelType w:val="hybridMultilevel"/>
    <w:tmpl w:val="EB9EB6A2"/>
    <w:lvl w:ilvl="0" w:tplc="833883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871A21"/>
    <w:multiLevelType w:val="hybridMultilevel"/>
    <w:tmpl w:val="EC9480E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9881E13"/>
    <w:multiLevelType w:val="hybridMultilevel"/>
    <w:tmpl w:val="C4D4AA9A"/>
    <w:lvl w:ilvl="0" w:tplc="F78675E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 w15:restartNumberingAfterBreak="0">
    <w:nsid w:val="4A420F04"/>
    <w:multiLevelType w:val="hybridMultilevel"/>
    <w:tmpl w:val="A552D312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511B2ED1"/>
    <w:multiLevelType w:val="hybridMultilevel"/>
    <w:tmpl w:val="6E566E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1AE42CF"/>
    <w:multiLevelType w:val="hybridMultilevel"/>
    <w:tmpl w:val="89E48EEC"/>
    <w:lvl w:ilvl="0" w:tplc="4009000F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2880" w:hanging="360"/>
      </w:p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42E2B75"/>
    <w:multiLevelType w:val="hybridMultilevel"/>
    <w:tmpl w:val="E3EA045C"/>
    <w:name w:val="WW8Num72"/>
    <w:lvl w:ilvl="0" w:tplc="AA9E2208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546D0F73"/>
    <w:multiLevelType w:val="hybridMultilevel"/>
    <w:tmpl w:val="F7DE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8C1398">
      <w:start w:val="1"/>
      <w:numFmt w:val="decimal"/>
      <w:lvlText w:val="%2)"/>
      <w:lvlJc w:val="left"/>
      <w:pPr>
        <w:ind w:left="1350" w:hanging="360"/>
      </w:pPr>
      <w:rPr>
        <w:rFonts w:ascii="Arial" w:eastAsia="MS Mincho" w:hAnsi="Arial" w:cs="Arial"/>
      </w:rPr>
    </w:lvl>
    <w:lvl w:ilvl="2" w:tplc="833883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3" w:tplc="04090019">
      <w:start w:val="1"/>
      <w:numFmt w:val="lowerLetter"/>
      <w:lvlText w:val="%4."/>
      <w:lvlJc w:val="left"/>
      <w:pPr>
        <w:ind w:left="2790" w:hanging="360"/>
      </w:pPr>
      <w:rPr>
        <w:rFonts w:hint="default"/>
        <w:color w:val="000000" w:themeColor="text1"/>
      </w:rPr>
    </w:lvl>
    <w:lvl w:ilvl="4" w:tplc="AF30612C">
      <w:start w:val="1"/>
      <w:numFmt w:val="decimal"/>
      <w:lvlText w:val="%5."/>
      <w:lvlJc w:val="left"/>
      <w:pPr>
        <w:ind w:left="3510" w:hanging="360"/>
      </w:pPr>
      <w:rPr>
        <w:rFonts w:hint="default"/>
        <w:b w:val="0"/>
      </w:rPr>
    </w:lvl>
    <w:lvl w:ilvl="5" w:tplc="8376D4CE">
      <w:start w:val="1"/>
      <w:numFmt w:val="decimal"/>
      <w:lvlText w:val="%6)"/>
      <w:lvlJc w:val="left"/>
      <w:pPr>
        <w:ind w:left="4230" w:hanging="360"/>
      </w:pPr>
      <w:rPr>
        <w:rFonts w:hint="default"/>
      </w:rPr>
    </w:lvl>
    <w:lvl w:ilvl="6" w:tplc="87428448">
      <w:start w:val="1"/>
      <w:numFmt w:val="lowerLetter"/>
      <w:lvlText w:val="%7)"/>
      <w:lvlJc w:val="left"/>
      <w:pPr>
        <w:ind w:left="4950" w:hanging="360"/>
      </w:pPr>
      <w:rPr>
        <w:rFonts w:hint="default"/>
      </w:rPr>
    </w:lvl>
    <w:lvl w:ilvl="7" w:tplc="07E2B3DE">
      <w:start w:val="20"/>
      <w:numFmt w:val="decimal"/>
      <w:lvlText w:val="%8"/>
      <w:lvlJc w:val="left"/>
      <w:pPr>
        <w:ind w:left="5670" w:hanging="360"/>
      </w:pPr>
      <w:rPr>
        <w:rFonts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1" w15:restartNumberingAfterBreak="0">
    <w:nsid w:val="584A6A13"/>
    <w:multiLevelType w:val="multilevel"/>
    <w:tmpl w:val="A52AA9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06"/>
        </w:tabs>
        <w:ind w:left="1021" w:hanging="39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620"/>
        </w:tabs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5BAD5399"/>
    <w:multiLevelType w:val="hybridMultilevel"/>
    <w:tmpl w:val="A552D312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3" w15:restartNumberingAfterBreak="0">
    <w:nsid w:val="5C1E306D"/>
    <w:multiLevelType w:val="multilevel"/>
    <w:tmpl w:val="1FC0884C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 w15:restartNumberingAfterBreak="0">
    <w:nsid w:val="648460D1"/>
    <w:multiLevelType w:val="hybridMultilevel"/>
    <w:tmpl w:val="EB00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F51095"/>
    <w:multiLevelType w:val="hybridMultilevel"/>
    <w:tmpl w:val="D5721392"/>
    <w:lvl w:ilvl="0" w:tplc="3078F81A">
      <w:start w:val="1"/>
      <w:numFmt w:val="decimal"/>
      <w:lvlText w:val="%1."/>
      <w:lvlJc w:val="left"/>
      <w:pPr>
        <w:ind w:left="171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6" w15:restartNumberingAfterBreak="0">
    <w:nsid w:val="686E001B"/>
    <w:multiLevelType w:val="multilevel"/>
    <w:tmpl w:val="8DF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03192B"/>
    <w:multiLevelType w:val="hybridMultilevel"/>
    <w:tmpl w:val="087CF4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C865BE"/>
    <w:multiLevelType w:val="hybridMultilevel"/>
    <w:tmpl w:val="A2F04ADC"/>
    <w:lvl w:ilvl="0" w:tplc="FFFFFFFF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9" w15:restartNumberingAfterBreak="0">
    <w:nsid w:val="7FE12B5F"/>
    <w:multiLevelType w:val="hybridMultilevel"/>
    <w:tmpl w:val="74A2F3F0"/>
    <w:lvl w:ilvl="0" w:tplc="FFFFFFFF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5860226">
    <w:abstractNumId w:val="0"/>
  </w:num>
  <w:num w:numId="2" w16cid:durableId="968625645">
    <w:abstractNumId w:val="2"/>
  </w:num>
  <w:num w:numId="3" w16cid:durableId="73480677">
    <w:abstractNumId w:val="3"/>
  </w:num>
  <w:num w:numId="4" w16cid:durableId="911433442">
    <w:abstractNumId w:val="4"/>
  </w:num>
  <w:num w:numId="5" w16cid:durableId="72318174">
    <w:abstractNumId w:val="5"/>
  </w:num>
  <w:num w:numId="6" w16cid:durableId="692419490">
    <w:abstractNumId w:val="6"/>
  </w:num>
  <w:num w:numId="7" w16cid:durableId="411973879">
    <w:abstractNumId w:val="7"/>
  </w:num>
  <w:num w:numId="8" w16cid:durableId="1939211613">
    <w:abstractNumId w:val="8"/>
  </w:num>
  <w:num w:numId="9" w16cid:durableId="1870602938">
    <w:abstractNumId w:val="9"/>
  </w:num>
  <w:num w:numId="10" w16cid:durableId="335042313">
    <w:abstractNumId w:val="10"/>
  </w:num>
  <w:num w:numId="11" w16cid:durableId="1903785721">
    <w:abstractNumId w:val="11"/>
  </w:num>
  <w:num w:numId="12" w16cid:durableId="1203395742">
    <w:abstractNumId w:val="12"/>
  </w:num>
  <w:num w:numId="13" w16cid:durableId="1347445215">
    <w:abstractNumId w:val="40"/>
  </w:num>
  <w:num w:numId="14" w16cid:durableId="923757042">
    <w:abstractNumId w:val="43"/>
  </w:num>
  <w:num w:numId="15" w16cid:durableId="662243927">
    <w:abstractNumId w:val="32"/>
  </w:num>
  <w:num w:numId="16" w16cid:durableId="386224350">
    <w:abstractNumId w:val="41"/>
  </w:num>
  <w:num w:numId="17" w16cid:durableId="188493732">
    <w:abstractNumId w:val="30"/>
  </w:num>
  <w:num w:numId="18" w16cid:durableId="1118991946">
    <w:abstractNumId w:val="0"/>
    <w:lvlOverride w:ilvl="0">
      <w:startOverride w:val="5"/>
    </w:lvlOverride>
    <w:lvlOverride w:ilvl="1">
      <w:startOverride w:val="1"/>
    </w:lvlOverride>
  </w:num>
  <w:num w:numId="19" w16cid:durableId="914321876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</w:num>
  <w:num w:numId="20" w16cid:durableId="2032106325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21" w16cid:durableId="1275812">
    <w:abstractNumId w:val="19"/>
  </w:num>
  <w:num w:numId="22" w16cid:durableId="566035117">
    <w:abstractNumId w:val="24"/>
  </w:num>
  <w:num w:numId="23" w16cid:durableId="946617879">
    <w:abstractNumId w:val="48"/>
  </w:num>
  <w:num w:numId="24" w16cid:durableId="1932085539">
    <w:abstractNumId w:val="18"/>
  </w:num>
  <w:num w:numId="25" w16cid:durableId="1769158847">
    <w:abstractNumId w:val="33"/>
  </w:num>
  <w:num w:numId="26" w16cid:durableId="829635323">
    <w:abstractNumId w:val="22"/>
  </w:num>
  <w:num w:numId="27" w16cid:durableId="976490985">
    <w:abstractNumId w:val="37"/>
  </w:num>
  <w:num w:numId="28" w16cid:durableId="1270435058">
    <w:abstractNumId w:val="31"/>
  </w:num>
  <w:num w:numId="29" w16cid:durableId="212547129">
    <w:abstractNumId w:val="26"/>
  </w:num>
  <w:num w:numId="30" w16cid:durableId="178744155">
    <w:abstractNumId w:val="34"/>
  </w:num>
  <w:num w:numId="31" w16cid:durableId="1122766207">
    <w:abstractNumId w:val="35"/>
  </w:num>
  <w:num w:numId="32" w16cid:durableId="579484073">
    <w:abstractNumId w:val="49"/>
  </w:num>
  <w:num w:numId="33" w16cid:durableId="386881095">
    <w:abstractNumId w:val="28"/>
  </w:num>
  <w:num w:numId="34" w16cid:durableId="2054495626">
    <w:abstractNumId w:val="45"/>
  </w:num>
  <w:num w:numId="35" w16cid:durableId="1389722632">
    <w:abstractNumId w:val="27"/>
  </w:num>
  <w:num w:numId="36" w16cid:durableId="1402367657">
    <w:abstractNumId w:val="38"/>
  </w:num>
  <w:num w:numId="37" w16cid:durableId="1979455759">
    <w:abstractNumId w:val="25"/>
  </w:num>
  <w:num w:numId="38" w16cid:durableId="1173960570">
    <w:abstractNumId w:val="47"/>
  </w:num>
  <w:num w:numId="39" w16cid:durableId="1798987864">
    <w:abstractNumId w:val="44"/>
  </w:num>
  <w:num w:numId="40" w16cid:durableId="1393042456">
    <w:abstractNumId w:val="29"/>
  </w:num>
  <w:num w:numId="41" w16cid:durableId="2069378986">
    <w:abstractNumId w:val="20"/>
  </w:num>
  <w:num w:numId="42" w16cid:durableId="1448618694">
    <w:abstractNumId w:val="42"/>
  </w:num>
  <w:num w:numId="43" w16cid:durableId="849369187">
    <w:abstractNumId w:val="21"/>
  </w:num>
  <w:num w:numId="44" w16cid:durableId="1069227880">
    <w:abstractNumId w:val="23"/>
  </w:num>
  <w:num w:numId="45" w16cid:durableId="776561976">
    <w:abstractNumId w:val="17"/>
  </w:num>
  <w:num w:numId="46" w16cid:durableId="1148547366">
    <w:abstractNumId w:val="36"/>
  </w:num>
  <w:num w:numId="47" w16cid:durableId="1326469040">
    <w:abstractNumId w:val="4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8F"/>
    <w:rsid w:val="00000236"/>
    <w:rsid w:val="00000288"/>
    <w:rsid w:val="0000044F"/>
    <w:rsid w:val="000005C5"/>
    <w:rsid w:val="0000060B"/>
    <w:rsid w:val="000009B1"/>
    <w:rsid w:val="00000B1B"/>
    <w:rsid w:val="00000B21"/>
    <w:rsid w:val="00001090"/>
    <w:rsid w:val="00001489"/>
    <w:rsid w:val="000018EB"/>
    <w:rsid w:val="000018FC"/>
    <w:rsid w:val="0000199C"/>
    <w:rsid w:val="00001B1E"/>
    <w:rsid w:val="00001D9F"/>
    <w:rsid w:val="00001E12"/>
    <w:rsid w:val="00002054"/>
    <w:rsid w:val="0000214C"/>
    <w:rsid w:val="000024D4"/>
    <w:rsid w:val="00002591"/>
    <w:rsid w:val="00002683"/>
    <w:rsid w:val="00002A05"/>
    <w:rsid w:val="00002C0D"/>
    <w:rsid w:val="00002C6F"/>
    <w:rsid w:val="00002D12"/>
    <w:rsid w:val="00003000"/>
    <w:rsid w:val="00003618"/>
    <w:rsid w:val="000039AD"/>
    <w:rsid w:val="00003A00"/>
    <w:rsid w:val="00003B54"/>
    <w:rsid w:val="000040F4"/>
    <w:rsid w:val="0000423F"/>
    <w:rsid w:val="0000439B"/>
    <w:rsid w:val="00004488"/>
    <w:rsid w:val="00004793"/>
    <w:rsid w:val="0000493E"/>
    <w:rsid w:val="00005920"/>
    <w:rsid w:val="00005A48"/>
    <w:rsid w:val="00005D5F"/>
    <w:rsid w:val="00005E2B"/>
    <w:rsid w:val="00005F2B"/>
    <w:rsid w:val="00006561"/>
    <w:rsid w:val="00006661"/>
    <w:rsid w:val="00006823"/>
    <w:rsid w:val="0000683E"/>
    <w:rsid w:val="00006889"/>
    <w:rsid w:val="000069B4"/>
    <w:rsid w:val="00006A14"/>
    <w:rsid w:val="00006CA4"/>
    <w:rsid w:val="00006D24"/>
    <w:rsid w:val="00006EC4"/>
    <w:rsid w:val="00006EDD"/>
    <w:rsid w:val="00006FCA"/>
    <w:rsid w:val="000070EB"/>
    <w:rsid w:val="00007369"/>
    <w:rsid w:val="000075C2"/>
    <w:rsid w:val="000075F0"/>
    <w:rsid w:val="000077AD"/>
    <w:rsid w:val="00007844"/>
    <w:rsid w:val="00007855"/>
    <w:rsid w:val="00007941"/>
    <w:rsid w:val="00007B04"/>
    <w:rsid w:val="00007B14"/>
    <w:rsid w:val="00010270"/>
    <w:rsid w:val="00010603"/>
    <w:rsid w:val="000110FC"/>
    <w:rsid w:val="0001135C"/>
    <w:rsid w:val="00011417"/>
    <w:rsid w:val="00011482"/>
    <w:rsid w:val="000117D9"/>
    <w:rsid w:val="000118F0"/>
    <w:rsid w:val="00011A66"/>
    <w:rsid w:val="00011AAF"/>
    <w:rsid w:val="00011C0C"/>
    <w:rsid w:val="00011C25"/>
    <w:rsid w:val="00011C6F"/>
    <w:rsid w:val="00011DF0"/>
    <w:rsid w:val="00012012"/>
    <w:rsid w:val="00012200"/>
    <w:rsid w:val="00012273"/>
    <w:rsid w:val="00012980"/>
    <w:rsid w:val="000131D3"/>
    <w:rsid w:val="0001356A"/>
    <w:rsid w:val="0001375F"/>
    <w:rsid w:val="00013F84"/>
    <w:rsid w:val="000141C7"/>
    <w:rsid w:val="000141D2"/>
    <w:rsid w:val="000144B0"/>
    <w:rsid w:val="000148F8"/>
    <w:rsid w:val="00014A10"/>
    <w:rsid w:val="00014C8E"/>
    <w:rsid w:val="00015345"/>
    <w:rsid w:val="0001592E"/>
    <w:rsid w:val="00015B1D"/>
    <w:rsid w:val="00015D9E"/>
    <w:rsid w:val="00015FDA"/>
    <w:rsid w:val="000163A0"/>
    <w:rsid w:val="000168E0"/>
    <w:rsid w:val="000169A4"/>
    <w:rsid w:val="00016CCE"/>
    <w:rsid w:val="00016CED"/>
    <w:rsid w:val="00016D4E"/>
    <w:rsid w:val="00016D8C"/>
    <w:rsid w:val="00016DF1"/>
    <w:rsid w:val="00016ED0"/>
    <w:rsid w:val="00016FB8"/>
    <w:rsid w:val="0001759F"/>
    <w:rsid w:val="00017969"/>
    <w:rsid w:val="00017A15"/>
    <w:rsid w:val="00017AB4"/>
    <w:rsid w:val="00017D6E"/>
    <w:rsid w:val="00017F15"/>
    <w:rsid w:val="0002022C"/>
    <w:rsid w:val="0002027B"/>
    <w:rsid w:val="00020464"/>
    <w:rsid w:val="000208CE"/>
    <w:rsid w:val="00020907"/>
    <w:rsid w:val="00020BB8"/>
    <w:rsid w:val="00021798"/>
    <w:rsid w:val="00021901"/>
    <w:rsid w:val="00021E7A"/>
    <w:rsid w:val="00021FA8"/>
    <w:rsid w:val="00022465"/>
    <w:rsid w:val="00022647"/>
    <w:rsid w:val="00022A54"/>
    <w:rsid w:val="00022BBF"/>
    <w:rsid w:val="000230D8"/>
    <w:rsid w:val="0002348E"/>
    <w:rsid w:val="000239F3"/>
    <w:rsid w:val="00023C3A"/>
    <w:rsid w:val="00023C6F"/>
    <w:rsid w:val="000241C3"/>
    <w:rsid w:val="00024265"/>
    <w:rsid w:val="000245EE"/>
    <w:rsid w:val="00024C3E"/>
    <w:rsid w:val="00024DD5"/>
    <w:rsid w:val="00024E3C"/>
    <w:rsid w:val="00024ECE"/>
    <w:rsid w:val="00025127"/>
    <w:rsid w:val="00025238"/>
    <w:rsid w:val="0002535D"/>
    <w:rsid w:val="00025457"/>
    <w:rsid w:val="0002547A"/>
    <w:rsid w:val="00025678"/>
    <w:rsid w:val="0002592A"/>
    <w:rsid w:val="00025A3D"/>
    <w:rsid w:val="00025BAC"/>
    <w:rsid w:val="00025D41"/>
    <w:rsid w:val="0002639B"/>
    <w:rsid w:val="000263C3"/>
    <w:rsid w:val="00026562"/>
    <w:rsid w:val="000265AB"/>
    <w:rsid w:val="00026604"/>
    <w:rsid w:val="00026A77"/>
    <w:rsid w:val="00026F8F"/>
    <w:rsid w:val="00026F99"/>
    <w:rsid w:val="000270C7"/>
    <w:rsid w:val="0002710C"/>
    <w:rsid w:val="000272FA"/>
    <w:rsid w:val="0002733A"/>
    <w:rsid w:val="0002748B"/>
    <w:rsid w:val="0002751C"/>
    <w:rsid w:val="00027726"/>
    <w:rsid w:val="00027AC0"/>
    <w:rsid w:val="00027AF9"/>
    <w:rsid w:val="00027EEB"/>
    <w:rsid w:val="00027F10"/>
    <w:rsid w:val="000301D4"/>
    <w:rsid w:val="0003026B"/>
    <w:rsid w:val="00030AB4"/>
    <w:rsid w:val="00030D51"/>
    <w:rsid w:val="00030D85"/>
    <w:rsid w:val="00030DA4"/>
    <w:rsid w:val="0003115E"/>
    <w:rsid w:val="0003144F"/>
    <w:rsid w:val="0003148E"/>
    <w:rsid w:val="00031A73"/>
    <w:rsid w:val="00031C0F"/>
    <w:rsid w:val="00031D95"/>
    <w:rsid w:val="000321EC"/>
    <w:rsid w:val="0003255B"/>
    <w:rsid w:val="00032A90"/>
    <w:rsid w:val="00032AC2"/>
    <w:rsid w:val="00032CF6"/>
    <w:rsid w:val="000330B3"/>
    <w:rsid w:val="000336C9"/>
    <w:rsid w:val="00033709"/>
    <w:rsid w:val="00033BAF"/>
    <w:rsid w:val="00033F68"/>
    <w:rsid w:val="00033FC1"/>
    <w:rsid w:val="0003408D"/>
    <w:rsid w:val="00034704"/>
    <w:rsid w:val="00034E43"/>
    <w:rsid w:val="00034EAF"/>
    <w:rsid w:val="00035388"/>
    <w:rsid w:val="000357D2"/>
    <w:rsid w:val="00035D86"/>
    <w:rsid w:val="0003630E"/>
    <w:rsid w:val="00036A60"/>
    <w:rsid w:val="00036A97"/>
    <w:rsid w:val="000372ED"/>
    <w:rsid w:val="00037422"/>
    <w:rsid w:val="00037563"/>
    <w:rsid w:val="000376C0"/>
    <w:rsid w:val="0003779E"/>
    <w:rsid w:val="00040199"/>
    <w:rsid w:val="00040A5A"/>
    <w:rsid w:val="00040F9C"/>
    <w:rsid w:val="00041677"/>
    <w:rsid w:val="000418D2"/>
    <w:rsid w:val="00041912"/>
    <w:rsid w:val="000419E3"/>
    <w:rsid w:val="00041D03"/>
    <w:rsid w:val="00041D71"/>
    <w:rsid w:val="000421D5"/>
    <w:rsid w:val="0004229A"/>
    <w:rsid w:val="000424FE"/>
    <w:rsid w:val="00042940"/>
    <w:rsid w:val="0004296D"/>
    <w:rsid w:val="00042B99"/>
    <w:rsid w:val="00042BEB"/>
    <w:rsid w:val="00042C71"/>
    <w:rsid w:val="00042C9A"/>
    <w:rsid w:val="00042D14"/>
    <w:rsid w:val="00043377"/>
    <w:rsid w:val="00043632"/>
    <w:rsid w:val="00043824"/>
    <w:rsid w:val="00043C38"/>
    <w:rsid w:val="00043C6B"/>
    <w:rsid w:val="00043D16"/>
    <w:rsid w:val="0004406E"/>
    <w:rsid w:val="000440A5"/>
    <w:rsid w:val="000441C9"/>
    <w:rsid w:val="00044254"/>
    <w:rsid w:val="0004426C"/>
    <w:rsid w:val="000444A6"/>
    <w:rsid w:val="00044784"/>
    <w:rsid w:val="000449B4"/>
    <w:rsid w:val="00044A42"/>
    <w:rsid w:val="00044DDF"/>
    <w:rsid w:val="00044F93"/>
    <w:rsid w:val="00044FDD"/>
    <w:rsid w:val="00045022"/>
    <w:rsid w:val="000451F3"/>
    <w:rsid w:val="0004554A"/>
    <w:rsid w:val="00045D19"/>
    <w:rsid w:val="00045DC2"/>
    <w:rsid w:val="000460CE"/>
    <w:rsid w:val="00046139"/>
    <w:rsid w:val="000467F0"/>
    <w:rsid w:val="000469DA"/>
    <w:rsid w:val="00046CBE"/>
    <w:rsid w:val="00046D3D"/>
    <w:rsid w:val="00046ED7"/>
    <w:rsid w:val="00046F57"/>
    <w:rsid w:val="000473B1"/>
    <w:rsid w:val="000473EC"/>
    <w:rsid w:val="00047538"/>
    <w:rsid w:val="00047DAC"/>
    <w:rsid w:val="00047E5F"/>
    <w:rsid w:val="000506DC"/>
    <w:rsid w:val="00050719"/>
    <w:rsid w:val="0005073B"/>
    <w:rsid w:val="0005081F"/>
    <w:rsid w:val="000509DD"/>
    <w:rsid w:val="00050C70"/>
    <w:rsid w:val="00050D5D"/>
    <w:rsid w:val="0005107F"/>
    <w:rsid w:val="000511D5"/>
    <w:rsid w:val="000512A3"/>
    <w:rsid w:val="0005132E"/>
    <w:rsid w:val="000516D3"/>
    <w:rsid w:val="00051737"/>
    <w:rsid w:val="0005197F"/>
    <w:rsid w:val="00051B69"/>
    <w:rsid w:val="00051DB8"/>
    <w:rsid w:val="00052150"/>
    <w:rsid w:val="000521DA"/>
    <w:rsid w:val="0005230A"/>
    <w:rsid w:val="0005241D"/>
    <w:rsid w:val="000526EE"/>
    <w:rsid w:val="00052CDA"/>
    <w:rsid w:val="00052CE5"/>
    <w:rsid w:val="0005366A"/>
    <w:rsid w:val="00053AE4"/>
    <w:rsid w:val="00053F8F"/>
    <w:rsid w:val="0005435B"/>
    <w:rsid w:val="00054515"/>
    <w:rsid w:val="00054955"/>
    <w:rsid w:val="00055005"/>
    <w:rsid w:val="00055630"/>
    <w:rsid w:val="0005569E"/>
    <w:rsid w:val="00055869"/>
    <w:rsid w:val="000558C8"/>
    <w:rsid w:val="00055A96"/>
    <w:rsid w:val="000560FF"/>
    <w:rsid w:val="000561F0"/>
    <w:rsid w:val="00056298"/>
    <w:rsid w:val="0005635F"/>
    <w:rsid w:val="000564B2"/>
    <w:rsid w:val="00056885"/>
    <w:rsid w:val="000568C0"/>
    <w:rsid w:val="00056D8B"/>
    <w:rsid w:val="00057095"/>
    <w:rsid w:val="00057108"/>
    <w:rsid w:val="000571E9"/>
    <w:rsid w:val="00057339"/>
    <w:rsid w:val="00057983"/>
    <w:rsid w:val="00057B67"/>
    <w:rsid w:val="00057BB6"/>
    <w:rsid w:val="00057EB5"/>
    <w:rsid w:val="0006063E"/>
    <w:rsid w:val="000608AE"/>
    <w:rsid w:val="00060922"/>
    <w:rsid w:val="00060D1D"/>
    <w:rsid w:val="000612F9"/>
    <w:rsid w:val="000615B1"/>
    <w:rsid w:val="0006165B"/>
    <w:rsid w:val="000616C8"/>
    <w:rsid w:val="00061F17"/>
    <w:rsid w:val="00061F86"/>
    <w:rsid w:val="0006202E"/>
    <w:rsid w:val="000621AB"/>
    <w:rsid w:val="000622B9"/>
    <w:rsid w:val="00062768"/>
    <w:rsid w:val="000627C8"/>
    <w:rsid w:val="00062919"/>
    <w:rsid w:val="00062EE3"/>
    <w:rsid w:val="000633F6"/>
    <w:rsid w:val="000637D6"/>
    <w:rsid w:val="00063C48"/>
    <w:rsid w:val="00064326"/>
    <w:rsid w:val="00064409"/>
    <w:rsid w:val="00064932"/>
    <w:rsid w:val="00064A0A"/>
    <w:rsid w:val="00064B03"/>
    <w:rsid w:val="00064B32"/>
    <w:rsid w:val="00064D71"/>
    <w:rsid w:val="00064E70"/>
    <w:rsid w:val="0006531E"/>
    <w:rsid w:val="0006543E"/>
    <w:rsid w:val="00065A66"/>
    <w:rsid w:val="00065EE7"/>
    <w:rsid w:val="00065F75"/>
    <w:rsid w:val="000663B8"/>
    <w:rsid w:val="00066857"/>
    <w:rsid w:val="0006688C"/>
    <w:rsid w:val="000668AF"/>
    <w:rsid w:val="00066922"/>
    <w:rsid w:val="00066DF4"/>
    <w:rsid w:val="00066EEB"/>
    <w:rsid w:val="00067333"/>
    <w:rsid w:val="000676C7"/>
    <w:rsid w:val="000678E1"/>
    <w:rsid w:val="00067E32"/>
    <w:rsid w:val="00067F5B"/>
    <w:rsid w:val="00070252"/>
    <w:rsid w:val="00070AEF"/>
    <w:rsid w:val="00070ED8"/>
    <w:rsid w:val="00071212"/>
    <w:rsid w:val="0007133C"/>
    <w:rsid w:val="0007159E"/>
    <w:rsid w:val="000715B2"/>
    <w:rsid w:val="000718FC"/>
    <w:rsid w:val="000719A0"/>
    <w:rsid w:val="00071CFC"/>
    <w:rsid w:val="00071D0B"/>
    <w:rsid w:val="00071E57"/>
    <w:rsid w:val="00071ED8"/>
    <w:rsid w:val="00071F27"/>
    <w:rsid w:val="00071F8F"/>
    <w:rsid w:val="000722BF"/>
    <w:rsid w:val="00072ABB"/>
    <w:rsid w:val="00072E38"/>
    <w:rsid w:val="00072EA3"/>
    <w:rsid w:val="000731C8"/>
    <w:rsid w:val="00073428"/>
    <w:rsid w:val="0007381D"/>
    <w:rsid w:val="00073887"/>
    <w:rsid w:val="00073902"/>
    <w:rsid w:val="00073A28"/>
    <w:rsid w:val="00073B83"/>
    <w:rsid w:val="00073F4A"/>
    <w:rsid w:val="00074262"/>
    <w:rsid w:val="00074736"/>
    <w:rsid w:val="00074918"/>
    <w:rsid w:val="00074D4A"/>
    <w:rsid w:val="00074D55"/>
    <w:rsid w:val="000750CA"/>
    <w:rsid w:val="000752C3"/>
    <w:rsid w:val="00075716"/>
    <w:rsid w:val="000757D7"/>
    <w:rsid w:val="00075C34"/>
    <w:rsid w:val="00075E4D"/>
    <w:rsid w:val="00075F7C"/>
    <w:rsid w:val="000760B2"/>
    <w:rsid w:val="0007623D"/>
    <w:rsid w:val="0007643B"/>
    <w:rsid w:val="00076724"/>
    <w:rsid w:val="000767D4"/>
    <w:rsid w:val="000769D6"/>
    <w:rsid w:val="00076A65"/>
    <w:rsid w:val="00076CAB"/>
    <w:rsid w:val="00076D00"/>
    <w:rsid w:val="00076DD5"/>
    <w:rsid w:val="00076FC3"/>
    <w:rsid w:val="00077125"/>
    <w:rsid w:val="0007720F"/>
    <w:rsid w:val="00077768"/>
    <w:rsid w:val="00077769"/>
    <w:rsid w:val="000778A0"/>
    <w:rsid w:val="00077C94"/>
    <w:rsid w:val="00080162"/>
    <w:rsid w:val="000801B7"/>
    <w:rsid w:val="000803F6"/>
    <w:rsid w:val="000804DB"/>
    <w:rsid w:val="00080A0D"/>
    <w:rsid w:val="00080E00"/>
    <w:rsid w:val="0008102C"/>
    <w:rsid w:val="0008111F"/>
    <w:rsid w:val="00081210"/>
    <w:rsid w:val="00081BE0"/>
    <w:rsid w:val="0008202B"/>
    <w:rsid w:val="0008241E"/>
    <w:rsid w:val="000824A9"/>
    <w:rsid w:val="00082581"/>
    <w:rsid w:val="000827A5"/>
    <w:rsid w:val="00082BEC"/>
    <w:rsid w:val="00082C24"/>
    <w:rsid w:val="00082C82"/>
    <w:rsid w:val="00082C8D"/>
    <w:rsid w:val="00082DC7"/>
    <w:rsid w:val="0008325D"/>
    <w:rsid w:val="000835B6"/>
    <w:rsid w:val="00083876"/>
    <w:rsid w:val="00083B72"/>
    <w:rsid w:val="00083C4D"/>
    <w:rsid w:val="00083E4F"/>
    <w:rsid w:val="00083F09"/>
    <w:rsid w:val="0008408F"/>
    <w:rsid w:val="000841B6"/>
    <w:rsid w:val="000844C4"/>
    <w:rsid w:val="00084938"/>
    <w:rsid w:val="00084B16"/>
    <w:rsid w:val="00084D08"/>
    <w:rsid w:val="00084D99"/>
    <w:rsid w:val="00084DCE"/>
    <w:rsid w:val="00084EB2"/>
    <w:rsid w:val="000850B3"/>
    <w:rsid w:val="000851CD"/>
    <w:rsid w:val="0008551F"/>
    <w:rsid w:val="00085628"/>
    <w:rsid w:val="00085692"/>
    <w:rsid w:val="00085A95"/>
    <w:rsid w:val="00085AEB"/>
    <w:rsid w:val="00085F88"/>
    <w:rsid w:val="00086201"/>
    <w:rsid w:val="000862BA"/>
    <w:rsid w:val="000862BE"/>
    <w:rsid w:val="00086952"/>
    <w:rsid w:val="00086BB8"/>
    <w:rsid w:val="00086DA3"/>
    <w:rsid w:val="000871D5"/>
    <w:rsid w:val="000872DB"/>
    <w:rsid w:val="0008734C"/>
    <w:rsid w:val="00087398"/>
    <w:rsid w:val="000873C3"/>
    <w:rsid w:val="000873E7"/>
    <w:rsid w:val="00087408"/>
    <w:rsid w:val="000875B0"/>
    <w:rsid w:val="000876A4"/>
    <w:rsid w:val="00087891"/>
    <w:rsid w:val="00087B05"/>
    <w:rsid w:val="00087C01"/>
    <w:rsid w:val="00087CD8"/>
    <w:rsid w:val="00087DE2"/>
    <w:rsid w:val="00090079"/>
    <w:rsid w:val="000901E7"/>
    <w:rsid w:val="0009023F"/>
    <w:rsid w:val="000902B8"/>
    <w:rsid w:val="00090913"/>
    <w:rsid w:val="00090ACE"/>
    <w:rsid w:val="00090C39"/>
    <w:rsid w:val="00090C4E"/>
    <w:rsid w:val="00090E67"/>
    <w:rsid w:val="00090F53"/>
    <w:rsid w:val="00091037"/>
    <w:rsid w:val="00091043"/>
    <w:rsid w:val="000911FE"/>
    <w:rsid w:val="00091A2F"/>
    <w:rsid w:val="00091E3D"/>
    <w:rsid w:val="00091E63"/>
    <w:rsid w:val="0009212E"/>
    <w:rsid w:val="0009265D"/>
    <w:rsid w:val="000926FF"/>
    <w:rsid w:val="0009270A"/>
    <w:rsid w:val="0009270B"/>
    <w:rsid w:val="0009293F"/>
    <w:rsid w:val="00092E05"/>
    <w:rsid w:val="00092E26"/>
    <w:rsid w:val="00092F03"/>
    <w:rsid w:val="00093BC6"/>
    <w:rsid w:val="00093DD9"/>
    <w:rsid w:val="0009416A"/>
    <w:rsid w:val="00094192"/>
    <w:rsid w:val="0009435D"/>
    <w:rsid w:val="00094441"/>
    <w:rsid w:val="000953ED"/>
    <w:rsid w:val="000954FB"/>
    <w:rsid w:val="000955F5"/>
    <w:rsid w:val="0009592E"/>
    <w:rsid w:val="0009651F"/>
    <w:rsid w:val="0009663D"/>
    <w:rsid w:val="000966D0"/>
    <w:rsid w:val="00096C6A"/>
    <w:rsid w:val="00097102"/>
    <w:rsid w:val="000971D1"/>
    <w:rsid w:val="0009732E"/>
    <w:rsid w:val="000974ED"/>
    <w:rsid w:val="0009756B"/>
    <w:rsid w:val="00097ADD"/>
    <w:rsid w:val="00097CBB"/>
    <w:rsid w:val="00097F6F"/>
    <w:rsid w:val="00097F7E"/>
    <w:rsid w:val="000A01E4"/>
    <w:rsid w:val="000A03D6"/>
    <w:rsid w:val="000A06AC"/>
    <w:rsid w:val="000A09C3"/>
    <w:rsid w:val="000A0AC8"/>
    <w:rsid w:val="000A0AEE"/>
    <w:rsid w:val="000A0C22"/>
    <w:rsid w:val="000A0C55"/>
    <w:rsid w:val="000A0C7F"/>
    <w:rsid w:val="000A0EB0"/>
    <w:rsid w:val="000A111C"/>
    <w:rsid w:val="000A1230"/>
    <w:rsid w:val="000A1B94"/>
    <w:rsid w:val="000A1BF2"/>
    <w:rsid w:val="000A1EBF"/>
    <w:rsid w:val="000A1EF1"/>
    <w:rsid w:val="000A1F16"/>
    <w:rsid w:val="000A20CE"/>
    <w:rsid w:val="000A21EA"/>
    <w:rsid w:val="000A22C7"/>
    <w:rsid w:val="000A2551"/>
    <w:rsid w:val="000A25F2"/>
    <w:rsid w:val="000A2647"/>
    <w:rsid w:val="000A291B"/>
    <w:rsid w:val="000A2AD9"/>
    <w:rsid w:val="000A2D76"/>
    <w:rsid w:val="000A34DC"/>
    <w:rsid w:val="000A36CD"/>
    <w:rsid w:val="000A394B"/>
    <w:rsid w:val="000A3A69"/>
    <w:rsid w:val="000A3BC7"/>
    <w:rsid w:val="000A3CD9"/>
    <w:rsid w:val="000A3DB3"/>
    <w:rsid w:val="000A3EBB"/>
    <w:rsid w:val="000A3FAD"/>
    <w:rsid w:val="000A4257"/>
    <w:rsid w:val="000A46DE"/>
    <w:rsid w:val="000A4A91"/>
    <w:rsid w:val="000A4AA4"/>
    <w:rsid w:val="000A4C3B"/>
    <w:rsid w:val="000A4F65"/>
    <w:rsid w:val="000A539C"/>
    <w:rsid w:val="000A53DD"/>
    <w:rsid w:val="000A53ED"/>
    <w:rsid w:val="000A560B"/>
    <w:rsid w:val="000A57EE"/>
    <w:rsid w:val="000A583E"/>
    <w:rsid w:val="000A5889"/>
    <w:rsid w:val="000A58C2"/>
    <w:rsid w:val="000A5ADD"/>
    <w:rsid w:val="000A5E1A"/>
    <w:rsid w:val="000A5FA0"/>
    <w:rsid w:val="000A6026"/>
    <w:rsid w:val="000A6098"/>
    <w:rsid w:val="000A60D0"/>
    <w:rsid w:val="000A6255"/>
    <w:rsid w:val="000A6282"/>
    <w:rsid w:val="000A680B"/>
    <w:rsid w:val="000A69B7"/>
    <w:rsid w:val="000A6ACF"/>
    <w:rsid w:val="000A6BFB"/>
    <w:rsid w:val="000A7381"/>
    <w:rsid w:val="000A74CF"/>
    <w:rsid w:val="000A750A"/>
    <w:rsid w:val="000A7597"/>
    <w:rsid w:val="000B0C65"/>
    <w:rsid w:val="000B0FBF"/>
    <w:rsid w:val="000B1009"/>
    <w:rsid w:val="000B154E"/>
    <w:rsid w:val="000B15A0"/>
    <w:rsid w:val="000B17EB"/>
    <w:rsid w:val="000B186C"/>
    <w:rsid w:val="000B18EC"/>
    <w:rsid w:val="000B197C"/>
    <w:rsid w:val="000B1F93"/>
    <w:rsid w:val="000B20AC"/>
    <w:rsid w:val="000B27B3"/>
    <w:rsid w:val="000B3B15"/>
    <w:rsid w:val="000B3B7F"/>
    <w:rsid w:val="000B3D58"/>
    <w:rsid w:val="000B3DFC"/>
    <w:rsid w:val="000B4438"/>
    <w:rsid w:val="000B4454"/>
    <w:rsid w:val="000B452F"/>
    <w:rsid w:val="000B45E5"/>
    <w:rsid w:val="000B484A"/>
    <w:rsid w:val="000B4990"/>
    <w:rsid w:val="000B4BBB"/>
    <w:rsid w:val="000B4BCA"/>
    <w:rsid w:val="000B5009"/>
    <w:rsid w:val="000B5B3E"/>
    <w:rsid w:val="000B5F11"/>
    <w:rsid w:val="000B5F41"/>
    <w:rsid w:val="000B5FB0"/>
    <w:rsid w:val="000B62E2"/>
    <w:rsid w:val="000B63E1"/>
    <w:rsid w:val="000B6654"/>
    <w:rsid w:val="000B66A1"/>
    <w:rsid w:val="000B6FCE"/>
    <w:rsid w:val="000B71B1"/>
    <w:rsid w:val="000B732C"/>
    <w:rsid w:val="000B73ED"/>
    <w:rsid w:val="000B74F5"/>
    <w:rsid w:val="000B7660"/>
    <w:rsid w:val="000B7768"/>
    <w:rsid w:val="000B7808"/>
    <w:rsid w:val="000B79D2"/>
    <w:rsid w:val="000B7ADF"/>
    <w:rsid w:val="000B7C7D"/>
    <w:rsid w:val="000B7D83"/>
    <w:rsid w:val="000B7EB9"/>
    <w:rsid w:val="000C0013"/>
    <w:rsid w:val="000C0239"/>
    <w:rsid w:val="000C0388"/>
    <w:rsid w:val="000C0B49"/>
    <w:rsid w:val="000C11C9"/>
    <w:rsid w:val="000C1441"/>
    <w:rsid w:val="000C16D5"/>
    <w:rsid w:val="000C1F38"/>
    <w:rsid w:val="000C218F"/>
    <w:rsid w:val="000C21B5"/>
    <w:rsid w:val="000C2617"/>
    <w:rsid w:val="000C282C"/>
    <w:rsid w:val="000C285C"/>
    <w:rsid w:val="000C2877"/>
    <w:rsid w:val="000C2C05"/>
    <w:rsid w:val="000C2CFC"/>
    <w:rsid w:val="000C2D0D"/>
    <w:rsid w:val="000C3120"/>
    <w:rsid w:val="000C3190"/>
    <w:rsid w:val="000C3444"/>
    <w:rsid w:val="000C35C1"/>
    <w:rsid w:val="000C36C9"/>
    <w:rsid w:val="000C36D5"/>
    <w:rsid w:val="000C38E7"/>
    <w:rsid w:val="000C3A0C"/>
    <w:rsid w:val="000C3BA7"/>
    <w:rsid w:val="000C3C87"/>
    <w:rsid w:val="000C3C98"/>
    <w:rsid w:val="000C3F95"/>
    <w:rsid w:val="000C40E3"/>
    <w:rsid w:val="000C424F"/>
    <w:rsid w:val="000C42B2"/>
    <w:rsid w:val="000C46D1"/>
    <w:rsid w:val="000C4854"/>
    <w:rsid w:val="000C4B9A"/>
    <w:rsid w:val="000C4E59"/>
    <w:rsid w:val="000C5391"/>
    <w:rsid w:val="000C540E"/>
    <w:rsid w:val="000C54E8"/>
    <w:rsid w:val="000C55CA"/>
    <w:rsid w:val="000C5952"/>
    <w:rsid w:val="000C5B3B"/>
    <w:rsid w:val="000C5B7A"/>
    <w:rsid w:val="000C5C2B"/>
    <w:rsid w:val="000C627D"/>
    <w:rsid w:val="000C629C"/>
    <w:rsid w:val="000C634C"/>
    <w:rsid w:val="000C6572"/>
    <w:rsid w:val="000C6929"/>
    <w:rsid w:val="000C6A5C"/>
    <w:rsid w:val="000C6BF8"/>
    <w:rsid w:val="000C6E17"/>
    <w:rsid w:val="000C6E64"/>
    <w:rsid w:val="000C72B9"/>
    <w:rsid w:val="000C78D8"/>
    <w:rsid w:val="000C7C68"/>
    <w:rsid w:val="000C7D50"/>
    <w:rsid w:val="000D0082"/>
    <w:rsid w:val="000D01DE"/>
    <w:rsid w:val="000D0BBF"/>
    <w:rsid w:val="000D0D19"/>
    <w:rsid w:val="000D0D2E"/>
    <w:rsid w:val="000D1197"/>
    <w:rsid w:val="000D19A9"/>
    <w:rsid w:val="000D1B9C"/>
    <w:rsid w:val="000D1BE3"/>
    <w:rsid w:val="000D1C97"/>
    <w:rsid w:val="000D1E38"/>
    <w:rsid w:val="000D1E99"/>
    <w:rsid w:val="000D21EF"/>
    <w:rsid w:val="000D227D"/>
    <w:rsid w:val="000D2365"/>
    <w:rsid w:val="000D28ED"/>
    <w:rsid w:val="000D2B61"/>
    <w:rsid w:val="000D2B9C"/>
    <w:rsid w:val="000D2C70"/>
    <w:rsid w:val="000D3230"/>
    <w:rsid w:val="000D3350"/>
    <w:rsid w:val="000D3413"/>
    <w:rsid w:val="000D35DF"/>
    <w:rsid w:val="000D375E"/>
    <w:rsid w:val="000D39CD"/>
    <w:rsid w:val="000D39F7"/>
    <w:rsid w:val="000D3B25"/>
    <w:rsid w:val="000D3DBB"/>
    <w:rsid w:val="000D3EC0"/>
    <w:rsid w:val="000D4022"/>
    <w:rsid w:val="000D4318"/>
    <w:rsid w:val="000D4525"/>
    <w:rsid w:val="000D46DE"/>
    <w:rsid w:val="000D47F9"/>
    <w:rsid w:val="000D48E1"/>
    <w:rsid w:val="000D49A3"/>
    <w:rsid w:val="000D4F69"/>
    <w:rsid w:val="000D4FB5"/>
    <w:rsid w:val="000D5272"/>
    <w:rsid w:val="000D530E"/>
    <w:rsid w:val="000D55B7"/>
    <w:rsid w:val="000D5659"/>
    <w:rsid w:val="000D5A27"/>
    <w:rsid w:val="000D5CBC"/>
    <w:rsid w:val="000D5D36"/>
    <w:rsid w:val="000D5E23"/>
    <w:rsid w:val="000D5E78"/>
    <w:rsid w:val="000D5F0A"/>
    <w:rsid w:val="000D5FDB"/>
    <w:rsid w:val="000D622B"/>
    <w:rsid w:val="000D632B"/>
    <w:rsid w:val="000D64D7"/>
    <w:rsid w:val="000D66E4"/>
    <w:rsid w:val="000D6CCE"/>
    <w:rsid w:val="000D6D0A"/>
    <w:rsid w:val="000D6E7A"/>
    <w:rsid w:val="000D7290"/>
    <w:rsid w:val="000D72AF"/>
    <w:rsid w:val="000D72B5"/>
    <w:rsid w:val="000D751A"/>
    <w:rsid w:val="000D7762"/>
    <w:rsid w:val="000D78A8"/>
    <w:rsid w:val="000D7908"/>
    <w:rsid w:val="000D7B63"/>
    <w:rsid w:val="000D7C46"/>
    <w:rsid w:val="000D7C52"/>
    <w:rsid w:val="000D7C83"/>
    <w:rsid w:val="000E0118"/>
    <w:rsid w:val="000E04A4"/>
    <w:rsid w:val="000E05FD"/>
    <w:rsid w:val="000E0735"/>
    <w:rsid w:val="000E07B3"/>
    <w:rsid w:val="000E09EE"/>
    <w:rsid w:val="000E0B32"/>
    <w:rsid w:val="000E0DC7"/>
    <w:rsid w:val="000E12A2"/>
    <w:rsid w:val="000E14DF"/>
    <w:rsid w:val="000E15B8"/>
    <w:rsid w:val="000E1602"/>
    <w:rsid w:val="000E16BE"/>
    <w:rsid w:val="000E17E8"/>
    <w:rsid w:val="000E1813"/>
    <w:rsid w:val="000E18C9"/>
    <w:rsid w:val="000E1A3B"/>
    <w:rsid w:val="000E1BC0"/>
    <w:rsid w:val="000E1BD8"/>
    <w:rsid w:val="000E1D26"/>
    <w:rsid w:val="000E1F03"/>
    <w:rsid w:val="000E21DC"/>
    <w:rsid w:val="000E259E"/>
    <w:rsid w:val="000E28D3"/>
    <w:rsid w:val="000E299C"/>
    <w:rsid w:val="000E2EAD"/>
    <w:rsid w:val="000E30ED"/>
    <w:rsid w:val="000E3111"/>
    <w:rsid w:val="000E34AD"/>
    <w:rsid w:val="000E3527"/>
    <w:rsid w:val="000E3710"/>
    <w:rsid w:val="000E3736"/>
    <w:rsid w:val="000E38F9"/>
    <w:rsid w:val="000E3C6E"/>
    <w:rsid w:val="000E4056"/>
    <w:rsid w:val="000E40AB"/>
    <w:rsid w:val="000E4175"/>
    <w:rsid w:val="000E43DF"/>
    <w:rsid w:val="000E453D"/>
    <w:rsid w:val="000E4580"/>
    <w:rsid w:val="000E4CCF"/>
    <w:rsid w:val="000E4FA6"/>
    <w:rsid w:val="000E5957"/>
    <w:rsid w:val="000E5B3A"/>
    <w:rsid w:val="000E5C48"/>
    <w:rsid w:val="000E5CC8"/>
    <w:rsid w:val="000E5D7E"/>
    <w:rsid w:val="000E5D9D"/>
    <w:rsid w:val="000E60D3"/>
    <w:rsid w:val="000E64A1"/>
    <w:rsid w:val="000E64F5"/>
    <w:rsid w:val="000E6500"/>
    <w:rsid w:val="000E6590"/>
    <w:rsid w:val="000E6A8C"/>
    <w:rsid w:val="000E6C44"/>
    <w:rsid w:val="000E6C49"/>
    <w:rsid w:val="000E6C96"/>
    <w:rsid w:val="000E6CAB"/>
    <w:rsid w:val="000E701F"/>
    <w:rsid w:val="000E7093"/>
    <w:rsid w:val="000E71CD"/>
    <w:rsid w:val="000E789A"/>
    <w:rsid w:val="000E7A91"/>
    <w:rsid w:val="000E7C70"/>
    <w:rsid w:val="000E7C7E"/>
    <w:rsid w:val="000E7D1B"/>
    <w:rsid w:val="000E7EAC"/>
    <w:rsid w:val="000F02E1"/>
    <w:rsid w:val="000F07B3"/>
    <w:rsid w:val="000F0853"/>
    <w:rsid w:val="000F09ED"/>
    <w:rsid w:val="000F0B32"/>
    <w:rsid w:val="000F0D37"/>
    <w:rsid w:val="000F10BF"/>
    <w:rsid w:val="000F1270"/>
    <w:rsid w:val="000F13C4"/>
    <w:rsid w:val="000F17BB"/>
    <w:rsid w:val="000F1C5E"/>
    <w:rsid w:val="000F1CC4"/>
    <w:rsid w:val="000F1CF7"/>
    <w:rsid w:val="000F1EE4"/>
    <w:rsid w:val="000F2033"/>
    <w:rsid w:val="000F25D8"/>
    <w:rsid w:val="000F2615"/>
    <w:rsid w:val="000F26F2"/>
    <w:rsid w:val="000F290C"/>
    <w:rsid w:val="000F2B31"/>
    <w:rsid w:val="000F308C"/>
    <w:rsid w:val="000F30DC"/>
    <w:rsid w:val="000F30F9"/>
    <w:rsid w:val="000F3500"/>
    <w:rsid w:val="000F36BA"/>
    <w:rsid w:val="000F3718"/>
    <w:rsid w:val="000F3909"/>
    <w:rsid w:val="000F3A0B"/>
    <w:rsid w:val="000F3E67"/>
    <w:rsid w:val="000F4131"/>
    <w:rsid w:val="000F427D"/>
    <w:rsid w:val="000F4439"/>
    <w:rsid w:val="000F4570"/>
    <w:rsid w:val="000F4976"/>
    <w:rsid w:val="000F49B4"/>
    <w:rsid w:val="000F4FA9"/>
    <w:rsid w:val="000F58FF"/>
    <w:rsid w:val="000F5B66"/>
    <w:rsid w:val="000F5D1E"/>
    <w:rsid w:val="000F6050"/>
    <w:rsid w:val="000F63E6"/>
    <w:rsid w:val="000F6425"/>
    <w:rsid w:val="000F6648"/>
    <w:rsid w:val="000F6656"/>
    <w:rsid w:val="000F6B43"/>
    <w:rsid w:val="000F6C16"/>
    <w:rsid w:val="000F7565"/>
    <w:rsid w:val="000F76C4"/>
    <w:rsid w:val="000F78E1"/>
    <w:rsid w:val="000F7B11"/>
    <w:rsid w:val="000F7C6E"/>
    <w:rsid w:val="000F7CB1"/>
    <w:rsid w:val="000F7CDE"/>
    <w:rsid w:val="000F7E99"/>
    <w:rsid w:val="000F7F35"/>
    <w:rsid w:val="00100992"/>
    <w:rsid w:val="001009A4"/>
    <w:rsid w:val="00100DF2"/>
    <w:rsid w:val="00101921"/>
    <w:rsid w:val="00101B5B"/>
    <w:rsid w:val="00101D2A"/>
    <w:rsid w:val="00101EB9"/>
    <w:rsid w:val="001022C6"/>
    <w:rsid w:val="00102338"/>
    <w:rsid w:val="001023AB"/>
    <w:rsid w:val="00102412"/>
    <w:rsid w:val="001025E1"/>
    <w:rsid w:val="001028ED"/>
    <w:rsid w:val="00102C68"/>
    <w:rsid w:val="00102E87"/>
    <w:rsid w:val="00102E8C"/>
    <w:rsid w:val="00103592"/>
    <w:rsid w:val="0010360E"/>
    <w:rsid w:val="00103737"/>
    <w:rsid w:val="0010378F"/>
    <w:rsid w:val="00103862"/>
    <w:rsid w:val="00103CEB"/>
    <w:rsid w:val="00103CED"/>
    <w:rsid w:val="00103D5B"/>
    <w:rsid w:val="00104A75"/>
    <w:rsid w:val="00104AC0"/>
    <w:rsid w:val="00104B72"/>
    <w:rsid w:val="00104B8F"/>
    <w:rsid w:val="00104BFE"/>
    <w:rsid w:val="00104E48"/>
    <w:rsid w:val="0010505E"/>
    <w:rsid w:val="00105219"/>
    <w:rsid w:val="00105239"/>
    <w:rsid w:val="00105392"/>
    <w:rsid w:val="001053F3"/>
    <w:rsid w:val="00105807"/>
    <w:rsid w:val="001058EC"/>
    <w:rsid w:val="00105AE1"/>
    <w:rsid w:val="00105FD1"/>
    <w:rsid w:val="0010658A"/>
    <w:rsid w:val="00106816"/>
    <w:rsid w:val="00106A5A"/>
    <w:rsid w:val="00106A6D"/>
    <w:rsid w:val="001072BA"/>
    <w:rsid w:val="00107801"/>
    <w:rsid w:val="00107ABD"/>
    <w:rsid w:val="00107FA2"/>
    <w:rsid w:val="001101A4"/>
    <w:rsid w:val="001101C4"/>
    <w:rsid w:val="001104C1"/>
    <w:rsid w:val="001105E6"/>
    <w:rsid w:val="00110916"/>
    <w:rsid w:val="00110933"/>
    <w:rsid w:val="00110985"/>
    <w:rsid w:val="00110FA0"/>
    <w:rsid w:val="001112D6"/>
    <w:rsid w:val="00111349"/>
    <w:rsid w:val="001115E5"/>
    <w:rsid w:val="001119D6"/>
    <w:rsid w:val="00111C34"/>
    <w:rsid w:val="00112383"/>
    <w:rsid w:val="0011238D"/>
    <w:rsid w:val="001128E5"/>
    <w:rsid w:val="00112B45"/>
    <w:rsid w:val="00112B6B"/>
    <w:rsid w:val="00112BB8"/>
    <w:rsid w:val="00112E1D"/>
    <w:rsid w:val="00113276"/>
    <w:rsid w:val="001132BD"/>
    <w:rsid w:val="001133A4"/>
    <w:rsid w:val="00113428"/>
    <w:rsid w:val="0011370A"/>
    <w:rsid w:val="00113F08"/>
    <w:rsid w:val="00114173"/>
    <w:rsid w:val="001142B0"/>
    <w:rsid w:val="00114310"/>
    <w:rsid w:val="00114423"/>
    <w:rsid w:val="0011499A"/>
    <w:rsid w:val="00114A9E"/>
    <w:rsid w:val="00115323"/>
    <w:rsid w:val="0011572C"/>
    <w:rsid w:val="00115B25"/>
    <w:rsid w:val="00115DC0"/>
    <w:rsid w:val="00115F2A"/>
    <w:rsid w:val="0011621A"/>
    <w:rsid w:val="001167D0"/>
    <w:rsid w:val="00116A76"/>
    <w:rsid w:val="00116ACB"/>
    <w:rsid w:val="00116D0A"/>
    <w:rsid w:val="0011717D"/>
    <w:rsid w:val="00117389"/>
    <w:rsid w:val="00117595"/>
    <w:rsid w:val="001175B1"/>
    <w:rsid w:val="001177B1"/>
    <w:rsid w:val="00117A2B"/>
    <w:rsid w:val="00117C20"/>
    <w:rsid w:val="00117EB9"/>
    <w:rsid w:val="001200F4"/>
    <w:rsid w:val="0012010C"/>
    <w:rsid w:val="001204B8"/>
    <w:rsid w:val="001204FC"/>
    <w:rsid w:val="00120C6B"/>
    <w:rsid w:val="001210C8"/>
    <w:rsid w:val="0012166B"/>
    <w:rsid w:val="00121826"/>
    <w:rsid w:val="001218C9"/>
    <w:rsid w:val="00121957"/>
    <w:rsid w:val="00121A25"/>
    <w:rsid w:val="001220ED"/>
    <w:rsid w:val="001221BF"/>
    <w:rsid w:val="00122539"/>
    <w:rsid w:val="001228E3"/>
    <w:rsid w:val="00122BE7"/>
    <w:rsid w:val="00122CE8"/>
    <w:rsid w:val="00122D08"/>
    <w:rsid w:val="001233EA"/>
    <w:rsid w:val="001234DC"/>
    <w:rsid w:val="00123642"/>
    <w:rsid w:val="0012391F"/>
    <w:rsid w:val="00123D44"/>
    <w:rsid w:val="00123E7E"/>
    <w:rsid w:val="00123EF4"/>
    <w:rsid w:val="0012484C"/>
    <w:rsid w:val="00124885"/>
    <w:rsid w:val="00124C31"/>
    <w:rsid w:val="00124CE3"/>
    <w:rsid w:val="00124E1F"/>
    <w:rsid w:val="00124E99"/>
    <w:rsid w:val="001253B7"/>
    <w:rsid w:val="001253EF"/>
    <w:rsid w:val="001254F4"/>
    <w:rsid w:val="001255FD"/>
    <w:rsid w:val="00125840"/>
    <w:rsid w:val="0012590E"/>
    <w:rsid w:val="00125995"/>
    <w:rsid w:val="00125ABD"/>
    <w:rsid w:val="00125D91"/>
    <w:rsid w:val="00125DFC"/>
    <w:rsid w:val="00126167"/>
    <w:rsid w:val="001264D4"/>
    <w:rsid w:val="001266A8"/>
    <w:rsid w:val="00126A83"/>
    <w:rsid w:val="00126D53"/>
    <w:rsid w:val="00126D56"/>
    <w:rsid w:val="00126DC8"/>
    <w:rsid w:val="0012746C"/>
    <w:rsid w:val="00127803"/>
    <w:rsid w:val="00127B22"/>
    <w:rsid w:val="00127F91"/>
    <w:rsid w:val="0013002D"/>
    <w:rsid w:val="0013005C"/>
    <w:rsid w:val="001300EE"/>
    <w:rsid w:val="001302F4"/>
    <w:rsid w:val="0013135C"/>
    <w:rsid w:val="00131402"/>
    <w:rsid w:val="0013148B"/>
    <w:rsid w:val="00131493"/>
    <w:rsid w:val="001319B0"/>
    <w:rsid w:val="00131C6D"/>
    <w:rsid w:val="00131F07"/>
    <w:rsid w:val="00132057"/>
    <w:rsid w:val="001324B3"/>
    <w:rsid w:val="001326C8"/>
    <w:rsid w:val="001328A1"/>
    <w:rsid w:val="00132C39"/>
    <w:rsid w:val="00133062"/>
    <w:rsid w:val="0013348C"/>
    <w:rsid w:val="001349E0"/>
    <w:rsid w:val="00134A17"/>
    <w:rsid w:val="00134D64"/>
    <w:rsid w:val="00134D72"/>
    <w:rsid w:val="00135139"/>
    <w:rsid w:val="0013524E"/>
    <w:rsid w:val="001352E3"/>
    <w:rsid w:val="001354A1"/>
    <w:rsid w:val="001355A0"/>
    <w:rsid w:val="00135816"/>
    <w:rsid w:val="00135854"/>
    <w:rsid w:val="00135BE0"/>
    <w:rsid w:val="00135D30"/>
    <w:rsid w:val="00135E7C"/>
    <w:rsid w:val="0013630C"/>
    <w:rsid w:val="00136420"/>
    <w:rsid w:val="00136508"/>
    <w:rsid w:val="001365DD"/>
    <w:rsid w:val="00136779"/>
    <w:rsid w:val="001367B3"/>
    <w:rsid w:val="00136A21"/>
    <w:rsid w:val="00136E48"/>
    <w:rsid w:val="00136FA2"/>
    <w:rsid w:val="0013745F"/>
    <w:rsid w:val="00137755"/>
    <w:rsid w:val="001377CC"/>
    <w:rsid w:val="0013790D"/>
    <w:rsid w:val="00137AD1"/>
    <w:rsid w:val="00137AF8"/>
    <w:rsid w:val="00137F0E"/>
    <w:rsid w:val="00137FCA"/>
    <w:rsid w:val="0014017A"/>
    <w:rsid w:val="0014049C"/>
    <w:rsid w:val="00140667"/>
    <w:rsid w:val="00140993"/>
    <w:rsid w:val="00140A1E"/>
    <w:rsid w:val="00140BD9"/>
    <w:rsid w:val="00140C52"/>
    <w:rsid w:val="00140C5C"/>
    <w:rsid w:val="00140DE9"/>
    <w:rsid w:val="001414D4"/>
    <w:rsid w:val="001416F3"/>
    <w:rsid w:val="00141D80"/>
    <w:rsid w:val="0014200A"/>
    <w:rsid w:val="00142022"/>
    <w:rsid w:val="001424D1"/>
    <w:rsid w:val="00142580"/>
    <w:rsid w:val="00142A36"/>
    <w:rsid w:val="00142A95"/>
    <w:rsid w:val="00142C86"/>
    <w:rsid w:val="001432AA"/>
    <w:rsid w:val="0014360B"/>
    <w:rsid w:val="0014389C"/>
    <w:rsid w:val="001439F4"/>
    <w:rsid w:val="00143CA1"/>
    <w:rsid w:val="00143ED8"/>
    <w:rsid w:val="001441B1"/>
    <w:rsid w:val="00144244"/>
    <w:rsid w:val="0014425A"/>
    <w:rsid w:val="0014438B"/>
    <w:rsid w:val="00144403"/>
    <w:rsid w:val="001444F5"/>
    <w:rsid w:val="00144829"/>
    <w:rsid w:val="00144BDA"/>
    <w:rsid w:val="00144C14"/>
    <w:rsid w:val="00144F5C"/>
    <w:rsid w:val="00145369"/>
    <w:rsid w:val="00145A73"/>
    <w:rsid w:val="00145AFA"/>
    <w:rsid w:val="00145B63"/>
    <w:rsid w:val="00145E8D"/>
    <w:rsid w:val="001460D9"/>
    <w:rsid w:val="00146711"/>
    <w:rsid w:val="0014679C"/>
    <w:rsid w:val="0014691B"/>
    <w:rsid w:val="00146953"/>
    <w:rsid w:val="00146B8F"/>
    <w:rsid w:val="00147235"/>
    <w:rsid w:val="00147533"/>
    <w:rsid w:val="001475BE"/>
    <w:rsid w:val="0014764C"/>
    <w:rsid w:val="00147660"/>
    <w:rsid w:val="001478D8"/>
    <w:rsid w:val="0014791C"/>
    <w:rsid w:val="001479C8"/>
    <w:rsid w:val="00147BCB"/>
    <w:rsid w:val="00147C58"/>
    <w:rsid w:val="00147EB2"/>
    <w:rsid w:val="0015019C"/>
    <w:rsid w:val="001502B3"/>
    <w:rsid w:val="001502E3"/>
    <w:rsid w:val="00150394"/>
    <w:rsid w:val="00150408"/>
    <w:rsid w:val="001509E2"/>
    <w:rsid w:val="00150C34"/>
    <w:rsid w:val="00150E08"/>
    <w:rsid w:val="00150E99"/>
    <w:rsid w:val="00150FCE"/>
    <w:rsid w:val="00151384"/>
    <w:rsid w:val="00151579"/>
    <w:rsid w:val="001519C0"/>
    <w:rsid w:val="00151BB3"/>
    <w:rsid w:val="00151E6A"/>
    <w:rsid w:val="001520E5"/>
    <w:rsid w:val="00152402"/>
    <w:rsid w:val="00152688"/>
    <w:rsid w:val="0015286A"/>
    <w:rsid w:val="00152A58"/>
    <w:rsid w:val="00152B16"/>
    <w:rsid w:val="00152B79"/>
    <w:rsid w:val="00152C53"/>
    <w:rsid w:val="00152F5A"/>
    <w:rsid w:val="001532B3"/>
    <w:rsid w:val="001532E5"/>
    <w:rsid w:val="0015334E"/>
    <w:rsid w:val="001533A7"/>
    <w:rsid w:val="00153AD4"/>
    <w:rsid w:val="00153BA9"/>
    <w:rsid w:val="00153CE4"/>
    <w:rsid w:val="00153DAF"/>
    <w:rsid w:val="00153E21"/>
    <w:rsid w:val="00154107"/>
    <w:rsid w:val="001542DD"/>
    <w:rsid w:val="001542F4"/>
    <w:rsid w:val="00154603"/>
    <w:rsid w:val="00154C4B"/>
    <w:rsid w:val="00154EBB"/>
    <w:rsid w:val="00154EE6"/>
    <w:rsid w:val="00154FFD"/>
    <w:rsid w:val="00155027"/>
    <w:rsid w:val="0015529D"/>
    <w:rsid w:val="0015532B"/>
    <w:rsid w:val="0015539B"/>
    <w:rsid w:val="0015552E"/>
    <w:rsid w:val="00155A32"/>
    <w:rsid w:val="00155D49"/>
    <w:rsid w:val="00155E98"/>
    <w:rsid w:val="00155FFF"/>
    <w:rsid w:val="001560AA"/>
    <w:rsid w:val="00156165"/>
    <w:rsid w:val="00156477"/>
    <w:rsid w:val="00156FAC"/>
    <w:rsid w:val="00156FC1"/>
    <w:rsid w:val="00157103"/>
    <w:rsid w:val="00157364"/>
    <w:rsid w:val="00157501"/>
    <w:rsid w:val="00157698"/>
    <w:rsid w:val="00157735"/>
    <w:rsid w:val="00157878"/>
    <w:rsid w:val="00157A8B"/>
    <w:rsid w:val="00157E21"/>
    <w:rsid w:val="001601A8"/>
    <w:rsid w:val="0016023F"/>
    <w:rsid w:val="00160268"/>
    <w:rsid w:val="001603EA"/>
    <w:rsid w:val="001604F5"/>
    <w:rsid w:val="001605B7"/>
    <w:rsid w:val="001608B2"/>
    <w:rsid w:val="00160AFA"/>
    <w:rsid w:val="00160D25"/>
    <w:rsid w:val="00160DC4"/>
    <w:rsid w:val="00160E02"/>
    <w:rsid w:val="00160FF7"/>
    <w:rsid w:val="00161262"/>
    <w:rsid w:val="00161340"/>
    <w:rsid w:val="00161446"/>
    <w:rsid w:val="00161869"/>
    <w:rsid w:val="001619A9"/>
    <w:rsid w:val="001622BB"/>
    <w:rsid w:val="001624F0"/>
    <w:rsid w:val="00162547"/>
    <w:rsid w:val="00162767"/>
    <w:rsid w:val="0016279C"/>
    <w:rsid w:val="00162C38"/>
    <w:rsid w:val="00162F7E"/>
    <w:rsid w:val="001637AC"/>
    <w:rsid w:val="00163AA0"/>
    <w:rsid w:val="00163DF2"/>
    <w:rsid w:val="0016450F"/>
    <w:rsid w:val="00164521"/>
    <w:rsid w:val="001646FD"/>
    <w:rsid w:val="0016471E"/>
    <w:rsid w:val="00164C5B"/>
    <w:rsid w:val="00164D27"/>
    <w:rsid w:val="00165228"/>
    <w:rsid w:val="0016534B"/>
    <w:rsid w:val="001655F5"/>
    <w:rsid w:val="00165D8B"/>
    <w:rsid w:val="00166256"/>
    <w:rsid w:val="00166363"/>
    <w:rsid w:val="00166756"/>
    <w:rsid w:val="001668A3"/>
    <w:rsid w:val="00166A7C"/>
    <w:rsid w:val="00166F5F"/>
    <w:rsid w:val="00167007"/>
    <w:rsid w:val="00167102"/>
    <w:rsid w:val="001671BE"/>
    <w:rsid w:val="0016781C"/>
    <w:rsid w:val="0016792D"/>
    <w:rsid w:val="001679B1"/>
    <w:rsid w:val="00167AD2"/>
    <w:rsid w:val="00167D9F"/>
    <w:rsid w:val="00167DB8"/>
    <w:rsid w:val="00167DE8"/>
    <w:rsid w:val="001700E9"/>
    <w:rsid w:val="00170725"/>
    <w:rsid w:val="00170DEC"/>
    <w:rsid w:val="00170E8A"/>
    <w:rsid w:val="00171034"/>
    <w:rsid w:val="00171100"/>
    <w:rsid w:val="00171533"/>
    <w:rsid w:val="001716D1"/>
    <w:rsid w:val="001718BF"/>
    <w:rsid w:val="00171E5B"/>
    <w:rsid w:val="00171FC7"/>
    <w:rsid w:val="001720AB"/>
    <w:rsid w:val="0017232D"/>
    <w:rsid w:val="00172383"/>
    <w:rsid w:val="0017273E"/>
    <w:rsid w:val="00172DE3"/>
    <w:rsid w:val="00172FC2"/>
    <w:rsid w:val="0017389B"/>
    <w:rsid w:val="001738FC"/>
    <w:rsid w:val="001739D8"/>
    <w:rsid w:val="001739E6"/>
    <w:rsid w:val="001742C1"/>
    <w:rsid w:val="001743B6"/>
    <w:rsid w:val="00174402"/>
    <w:rsid w:val="0017454C"/>
    <w:rsid w:val="00174784"/>
    <w:rsid w:val="0017492A"/>
    <w:rsid w:val="00174C1A"/>
    <w:rsid w:val="00174D83"/>
    <w:rsid w:val="00174DB1"/>
    <w:rsid w:val="00174FA2"/>
    <w:rsid w:val="0017511F"/>
    <w:rsid w:val="00175588"/>
    <w:rsid w:val="001755A1"/>
    <w:rsid w:val="00175608"/>
    <w:rsid w:val="0017578D"/>
    <w:rsid w:val="0017581F"/>
    <w:rsid w:val="00175CE3"/>
    <w:rsid w:val="00175DFB"/>
    <w:rsid w:val="00175EAB"/>
    <w:rsid w:val="001763B7"/>
    <w:rsid w:val="00176530"/>
    <w:rsid w:val="001769D9"/>
    <w:rsid w:val="00176AE1"/>
    <w:rsid w:val="00176AE7"/>
    <w:rsid w:val="001771DE"/>
    <w:rsid w:val="0017727C"/>
    <w:rsid w:val="001773A4"/>
    <w:rsid w:val="0017751F"/>
    <w:rsid w:val="0017758F"/>
    <w:rsid w:val="0017783D"/>
    <w:rsid w:val="001779FC"/>
    <w:rsid w:val="00177A5C"/>
    <w:rsid w:val="00177D89"/>
    <w:rsid w:val="00180023"/>
    <w:rsid w:val="00180739"/>
    <w:rsid w:val="00180897"/>
    <w:rsid w:val="00180A73"/>
    <w:rsid w:val="00180BA7"/>
    <w:rsid w:val="00180FC0"/>
    <w:rsid w:val="00181044"/>
    <w:rsid w:val="0018140C"/>
    <w:rsid w:val="00181896"/>
    <w:rsid w:val="0018193A"/>
    <w:rsid w:val="001819A1"/>
    <w:rsid w:val="00182424"/>
    <w:rsid w:val="001824B4"/>
    <w:rsid w:val="00182559"/>
    <w:rsid w:val="00182588"/>
    <w:rsid w:val="0018265E"/>
    <w:rsid w:val="001827F1"/>
    <w:rsid w:val="00182900"/>
    <w:rsid w:val="001829F3"/>
    <w:rsid w:val="00182C9F"/>
    <w:rsid w:val="00182CE4"/>
    <w:rsid w:val="00182D75"/>
    <w:rsid w:val="00182FCC"/>
    <w:rsid w:val="00183304"/>
    <w:rsid w:val="00183490"/>
    <w:rsid w:val="0018394E"/>
    <w:rsid w:val="00183B2C"/>
    <w:rsid w:val="00183E65"/>
    <w:rsid w:val="00183F05"/>
    <w:rsid w:val="00184280"/>
    <w:rsid w:val="0018450F"/>
    <w:rsid w:val="001847B5"/>
    <w:rsid w:val="00184957"/>
    <w:rsid w:val="00184A2D"/>
    <w:rsid w:val="00184B48"/>
    <w:rsid w:val="00185104"/>
    <w:rsid w:val="001852B0"/>
    <w:rsid w:val="0018543D"/>
    <w:rsid w:val="00185644"/>
    <w:rsid w:val="001857DC"/>
    <w:rsid w:val="0018599A"/>
    <w:rsid w:val="00186179"/>
    <w:rsid w:val="001862C8"/>
    <w:rsid w:val="0018631A"/>
    <w:rsid w:val="00186793"/>
    <w:rsid w:val="0018683B"/>
    <w:rsid w:val="0018693F"/>
    <w:rsid w:val="00186AA0"/>
    <w:rsid w:val="00186ABB"/>
    <w:rsid w:val="00186B95"/>
    <w:rsid w:val="00186CAB"/>
    <w:rsid w:val="00186DD6"/>
    <w:rsid w:val="001871CC"/>
    <w:rsid w:val="001876E3"/>
    <w:rsid w:val="00187877"/>
    <w:rsid w:val="00187A98"/>
    <w:rsid w:val="00187A9F"/>
    <w:rsid w:val="00187AF8"/>
    <w:rsid w:val="00187CFC"/>
    <w:rsid w:val="00187DB3"/>
    <w:rsid w:val="0019012E"/>
    <w:rsid w:val="001901AF"/>
    <w:rsid w:val="001902F7"/>
    <w:rsid w:val="0019036B"/>
    <w:rsid w:val="00190603"/>
    <w:rsid w:val="00190718"/>
    <w:rsid w:val="00190726"/>
    <w:rsid w:val="001908CF"/>
    <w:rsid w:val="00190A18"/>
    <w:rsid w:val="00190C08"/>
    <w:rsid w:val="00190C40"/>
    <w:rsid w:val="00191129"/>
    <w:rsid w:val="0019118B"/>
    <w:rsid w:val="001915F7"/>
    <w:rsid w:val="001917F1"/>
    <w:rsid w:val="001918D8"/>
    <w:rsid w:val="00191F7F"/>
    <w:rsid w:val="00191FAD"/>
    <w:rsid w:val="00192678"/>
    <w:rsid w:val="0019297A"/>
    <w:rsid w:val="00192DD8"/>
    <w:rsid w:val="00192F31"/>
    <w:rsid w:val="001935E0"/>
    <w:rsid w:val="00193736"/>
    <w:rsid w:val="00193AD4"/>
    <w:rsid w:val="00193B09"/>
    <w:rsid w:val="00193B61"/>
    <w:rsid w:val="00193E8E"/>
    <w:rsid w:val="0019419A"/>
    <w:rsid w:val="001941E3"/>
    <w:rsid w:val="00194412"/>
    <w:rsid w:val="00194730"/>
    <w:rsid w:val="001949BA"/>
    <w:rsid w:val="00194A32"/>
    <w:rsid w:val="00194BCE"/>
    <w:rsid w:val="00194E8B"/>
    <w:rsid w:val="00194F23"/>
    <w:rsid w:val="00195177"/>
    <w:rsid w:val="001953BC"/>
    <w:rsid w:val="00195DED"/>
    <w:rsid w:val="00195F19"/>
    <w:rsid w:val="00196421"/>
    <w:rsid w:val="0019660C"/>
    <w:rsid w:val="00196744"/>
    <w:rsid w:val="00196856"/>
    <w:rsid w:val="00196A31"/>
    <w:rsid w:val="00196A4A"/>
    <w:rsid w:val="00196B0D"/>
    <w:rsid w:val="00196F1C"/>
    <w:rsid w:val="0019728F"/>
    <w:rsid w:val="001972F9"/>
    <w:rsid w:val="00197475"/>
    <w:rsid w:val="00197487"/>
    <w:rsid w:val="001976F9"/>
    <w:rsid w:val="00197918"/>
    <w:rsid w:val="0019792A"/>
    <w:rsid w:val="00197936"/>
    <w:rsid w:val="00197D87"/>
    <w:rsid w:val="001A02C3"/>
    <w:rsid w:val="001A071D"/>
    <w:rsid w:val="001A08AA"/>
    <w:rsid w:val="001A0A90"/>
    <w:rsid w:val="001A0E6F"/>
    <w:rsid w:val="001A0E83"/>
    <w:rsid w:val="001A0F38"/>
    <w:rsid w:val="001A133C"/>
    <w:rsid w:val="001A1521"/>
    <w:rsid w:val="001A154D"/>
    <w:rsid w:val="001A17DD"/>
    <w:rsid w:val="001A190C"/>
    <w:rsid w:val="001A1AA2"/>
    <w:rsid w:val="001A1B69"/>
    <w:rsid w:val="001A1DB8"/>
    <w:rsid w:val="001A1EF9"/>
    <w:rsid w:val="001A2278"/>
    <w:rsid w:val="001A2388"/>
    <w:rsid w:val="001A23C6"/>
    <w:rsid w:val="001A25AF"/>
    <w:rsid w:val="001A25E2"/>
    <w:rsid w:val="001A28AC"/>
    <w:rsid w:val="001A2A12"/>
    <w:rsid w:val="001A2A56"/>
    <w:rsid w:val="001A2E05"/>
    <w:rsid w:val="001A33CD"/>
    <w:rsid w:val="001A37AE"/>
    <w:rsid w:val="001A388C"/>
    <w:rsid w:val="001A3A84"/>
    <w:rsid w:val="001A3AE2"/>
    <w:rsid w:val="001A411A"/>
    <w:rsid w:val="001A422E"/>
    <w:rsid w:val="001A4356"/>
    <w:rsid w:val="001A46AB"/>
    <w:rsid w:val="001A475F"/>
    <w:rsid w:val="001A48EF"/>
    <w:rsid w:val="001A4A26"/>
    <w:rsid w:val="001A4B2B"/>
    <w:rsid w:val="001A4B4F"/>
    <w:rsid w:val="001A5238"/>
    <w:rsid w:val="001A54D8"/>
    <w:rsid w:val="001A5609"/>
    <w:rsid w:val="001A5C02"/>
    <w:rsid w:val="001A5E79"/>
    <w:rsid w:val="001A5E9C"/>
    <w:rsid w:val="001A6010"/>
    <w:rsid w:val="001A637E"/>
    <w:rsid w:val="001A6669"/>
    <w:rsid w:val="001A679A"/>
    <w:rsid w:val="001A6F89"/>
    <w:rsid w:val="001A715C"/>
    <w:rsid w:val="001A75EE"/>
    <w:rsid w:val="001A7790"/>
    <w:rsid w:val="001A7804"/>
    <w:rsid w:val="001A7837"/>
    <w:rsid w:val="001A7FE6"/>
    <w:rsid w:val="001B051E"/>
    <w:rsid w:val="001B05F2"/>
    <w:rsid w:val="001B06CC"/>
    <w:rsid w:val="001B0FDC"/>
    <w:rsid w:val="001B1016"/>
    <w:rsid w:val="001B13A1"/>
    <w:rsid w:val="001B149D"/>
    <w:rsid w:val="001B1A79"/>
    <w:rsid w:val="001B1BA5"/>
    <w:rsid w:val="001B1F12"/>
    <w:rsid w:val="001B200F"/>
    <w:rsid w:val="001B214B"/>
    <w:rsid w:val="001B238D"/>
    <w:rsid w:val="001B24C6"/>
    <w:rsid w:val="001B261C"/>
    <w:rsid w:val="001B2645"/>
    <w:rsid w:val="001B2816"/>
    <w:rsid w:val="001B2897"/>
    <w:rsid w:val="001B28D6"/>
    <w:rsid w:val="001B31AA"/>
    <w:rsid w:val="001B3679"/>
    <w:rsid w:val="001B4270"/>
    <w:rsid w:val="001B4607"/>
    <w:rsid w:val="001B4913"/>
    <w:rsid w:val="001B51BB"/>
    <w:rsid w:val="001B5388"/>
    <w:rsid w:val="001B53F5"/>
    <w:rsid w:val="001B5420"/>
    <w:rsid w:val="001B5984"/>
    <w:rsid w:val="001B5AF8"/>
    <w:rsid w:val="001B5EF9"/>
    <w:rsid w:val="001B6293"/>
    <w:rsid w:val="001B65F0"/>
    <w:rsid w:val="001B6863"/>
    <w:rsid w:val="001B68CC"/>
    <w:rsid w:val="001B71AD"/>
    <w:rsid w:val="001B72D5"/>
    <w:rsid w:val="001B7393"/>
    <w:rsid w:val="001B7414"/>
    <w:rsid w:val="001B774A"/>
    <w:rsid w:val="001B7C63"/>
    <w:rsid w:val="001B7CB6"/>
    <w:rsid w:val="001B7D36"/>
    <w:rsid w:val="001B7E5C"/>
    <w:rsid w:val="001C0327"/>
    <w:rsid w:val="001C03A0"/>
    <w:rsid w:val="001C0779"/>
    <w:rsid w:val="001C0792"/>
    <w:rsid w:val="001C0C46"/>
    <w:rsid w:val="001C0D1A"/>
    <w:rsid w:val="001C0EE3"/>
    <w:rsid w:val="001C101D"/>
    <w:rsid w:val="001C10A5"/>
    <w:rsid w:val="001C10C5"/>
    <w:rsid w:val="001C1590"/>
    <w:rsid w:val="001C163E"/>
    <w:rsid w:val="001C18D1"/>
    <w:rsid w:val="001C2789"/>
    <w:rsid w:val="001C2794"/>
    <w:rsid w:val="001C28A0"/>
    <w:rsid w:val="001C28A5"/>
    <w:rsid w:val="001C295E"/>
    <w:rsid w:val="001C2E76"/>
    <w:rsid w:val="001C31A1"/>
    <w:rsid w:val="001C3415"/>
    <w:rsid w:val="001C349B"/>
    <w:rsid w:val="001C3509"/>
    <w:rsid w:val="001C37A4"/>
    <w:rsid w:val="001C3855"/>
    <w:rsid w:val="001C3D29"/>
    <w:rsid w:val="001C3E48"/>
    <w:rsid w:val="001C3E7D"/>
    <w:rsid w:val="001C3F97"/>
    <w:rsid w:val="001C4407"/>
    <w:rsid w:val="001C4621"/>
    <w:rsid w:val="001C4707"/>
    <w:rsid w:val="001C4766"/>
    <w:rsid w:val="001C481B"/>
    <w:rsid w:val="001C4DC3"/>
    <w:rsid w:val="001C4EED"/>
    <w:rsid w:val="001C4F33"/>
    <w:rsid w:val="001C4F4A"/>
    <w:rsid w:val="001C500A"/>
    <w:rsid w:val="001C5018"/>
    <w:rsid w:val="001C5403"/>
    <w:rsid w:val="001C5550"/>
    <w:rsid w:val="001C5B34"/>
    <w:rsid w:val="001C5C06"/>
    <w:rsid w:val="001C604E"/>
    <w:rsid w:val="001C6437"/>
    <w:rsid w:val="001C69A3"/>
    <w:rsid w:val="001C6BEB"/>
    <w:rsid w:val="001C703A"/>
    <w:rsid w:val="001C727F"/>
    <w:rsid w:val="001C79E0"/>
    <w:rsid w:val="001C7CDA"/>
    <w:rsid w:val="001C7D0B"/>
    <w:rsid w:val="001C7FAF"/>
    <w:rsid w:val="001D0281"/>
    <w:rsid w:val="001D02A3"/>
    <w:rsid w:val="001D0432"/>
    <w:rsid w:val="001D0600"/>
    <w:rsid w:val="001D076D"/>
    <w:rsid w:val="001D09D6"/>
    <w:rsid w:val="001D0A21"/>
    <w:rsid w:val="001D0CF4"/>
    <w:rsid w:val="001D0DAA"/>
    <w:rsid w:val="001D112E"/>
    <w:rsid w:val="001D123F"/>
    <w:rsid w:val="001D137C"/>
    <w:rsid w:val="001D17C0"/>
    <w:rsid w:val="001D1858"/>
    <w:rsid w:val="001D1D8A"/>
    <w:rsid w:val="001D20E3"/>
    <w:rsid w:val="001D2104"/>
    <w:rsid w:val="001D2162"/>
    <w:rsid w:val="001D256E"/>
    <w:rsid w:val="001D29CA"/>
    <w:rsid w:val="001D2C8F"/>
    <w:rsid w:val="001D2CBE"/>
    <w:rsid w:val="001D2FC1"/>
    <w:rsid w:val="001D2FED"/>
    <w:rsid w:val="001D3582"/>
    <w:rsid w:val="001D36E7"/>
    <w:rsid w:val="001D3BE0"/>
    <w:rsid w:val="001D3DAD"/>
    <w:rsid w:val="001D3EB0"/>
    <w:rsid w:val="001D3FF5"/>
    <w:rsid w:val="001D41AF"/>
    <w:rsid w:val="001D49DE"/>
    <w:rsid w:val="001D4B06"/>
    <w:rsid w:val="001D4E37"/>
    <w:rsid w:val="001D50AF"/>
    <w:rsid w:val="001D5297"/>
    <w:rsid w:val="001D5322"/>
    <w:rsid w:val="001D5718"/>
    <w:rsid w:val="001D584C"/>
    <w:rsid w:val="001D5C41"/>
    <w:rsid w:val="001D5EB5"/>
    <w:rsid w:val="001D63C9"/>
    <w:rsid w:val="001D651D"/>
    <w:rsid w:val="001D663A"/>
    <w:rsid w:val="001D687F"/>
    <w:rsid w:val="001D6AAC"/>
    <w:rsid w:val="001D6AEE"/>
    <w:rsid w:val="001D6E46"/>
    <w:rsid w:val="001D6FA7"/>
    <w:rsid w:val="001D7358"/>
    <w:rsid w:val="001D7700"/>
    <w:rsid w:val="001D7871"/>
    <w:rsid w:val="001D7B8C"/>
    <w:rsid w:val="001D7CE1"/>
    <w:rsid w:val="001D7DF5"/>
    <w:rsid w:val="001E0184"/>
    <w:rsid w:val="001E0262"/>
    <w:rsid w:val="001E0798"/>
    <w:rsid w:val="001E09CD"/>
    <w:rsid w:val="001E0CB4"/>
    <w:rsid w:val="001E0E17"/>
    <w:rsid w:val="001E114D"/>
    <w:rsid w:val="001E1310"/>
    <w:rsid w:val="001E14D4"/>
    <w:rsid w:val="001E1534"/>
    <w:rsid w:val="001E16F0"/>
    <w:rsid w:val="001E1994"/>
    <w:rsid w:val="001E1A2F"/>
    <w:rsid w:val="001E1A91"/>
    <w:rsid w:val="001E1D58"/>
    <w:rsid w:val="001E1E50"/>
    <w:rsid w:val="001E1E51"/>
    <w:rsid w:val="001E221D"/>
    <w:rsid w:val="001E24CE"/>
    <w:rsid w:val="001E2800"/>
    <w:rsid w:val="001E288A"/>
    <w:rsid w:val="001E2B00"/>
    <w:rsid w:val="001E2B45"/>
    <w:rsid w:val="001E2B53"/>
    <w:rsid w:val="001E2B94"/>
    <w:rsid w:val="001E2C12"/>
    <w:rsid w:val="001E2F80"/>
    <w:rsid w:val="001E30C1"/>
    <w:rsid w:val="001E32CD"/>
    <w:rsid w:val="001E3347"/>
    <w:rsid w:val="001E34B3"/>
    <w:rsid w:val="001E36D3"/>
    <w:rsid w:val="001E373F"/>
    <w:rsid w:val="001E3750"/>
    <w:rsid w:val="001E3781"/>
    <w:rsid w:val="001E38B0"/>
    <w:rsid w:val="001E3AEB"/>
    <w:rsid w:val="001E3F97"/>
    <w:rsid w:val="001E3F9B"/>
    <w:rsid w:val="001E3FB5"/>
    <w:rsid w:val="001E4078"/>
    <w:rsid w:val="001E429E"/>
    <w:rsid w:val="001E4337"/>
    <w:rsid w:val="001E470B"/>
    <w:rsid w:val="001E48F6"/>
    <w:rsid w:val="001E4935"/>
    <w:rsid w:val="001E4A16"/>
    <w:rsid w:val="001E4AD7"/>
    <w:rsid w:val="001E4E07"/>
    <w:rsid w:val="001E5239"/>
    <w:rsid w:val="001E52A4"/>
    <w:rsid w:val="001E5366"/>
    <w:rsid w:val="001E5501"/>
    <w:rsid w:val="001E5956"/>
    <w:rsid w:val="001E5ADF"/>
    <w:rsid w:val="001E5B00"/>
    <w:rsid w:val="001E5DBB"/>
    <w:rsid w:val="001E62C1"/>
    <w:rsid w:val="001E62E6"/>
    <w:rsid w:val="001E6334"/>
    <w:rsid w:val="001E697E"/>
    <w:rsid w:val="001E6B55"/>
    <w:rsid w:val="001E6CA5"/>
    <w:rsid w:val="001E6FB7"/>
    <w:rsid w:val="001E7024"/>
    <w:rsid w:val="001E7230"/>
    <w:rsid w:val="001E783D"/>
    <w:rsid w:val="001E78DE"/>
    <w:rsid w:val="001E799D"/>
    <w:rsid w:val="001E7A4B"/>
    <w:rsid w:val="001E7AB0"/>
    <w:rsid w:val="001E7B1E"/>
    <w:rsid w:val="001E7FCC"/>
    <w:rsid w:val="001E7FE7"/>
    <w:rsid w:val="001F00B4"/>
    <w:rsid w:val="001F0769"/>
    <w:rsid w:val="001F098B"/>
    <w:rsid w:val="001F0CAD"/>
    <w:rsid w:val="001F0D6A"/>
    <w:rsid w:val="001F12AE"/>
    <w:rsid w:val="001F1469"/>
    <w:rsid w:val="001F14DB"/>
    <w:rsid w:val="001F179A"/>
    <w:rsid w:val="001F1A53"/>
    <w:rsid w:val="001F1BC6"/>
    <w:rsid w:val="001F1C4A"/>
    <w:rsid w:val="001F1F6D"/>
    <w:rsid w:val="001F1F9B"/>
    <w:rsid w:val="001F206B"/>
    <w:rsid w:val="001F2614"/>
    <w:rsid w:val="001F2A64"/>
    <w:rsid w:val="001F2B13"/>
    <w:rsid w:val="001F2CBE"/>
    <w:rsid w:val="001F2E3D"/>
    <w:rsid w:val="001F31A0"/>
    <w:rsid w:val="001F32E8"/>
    <w:rsid w:val="001F3360"/>
    <w:rsid w:val="001F3468"/>
    <w:rsid w:val="001F365A"/>
    <w:rsid w:val="001F3728"/>
    <w:rsid w:val="001F374B"/>
    <w:rsid w:val="001F3B63"/>
    <w:rsid w:val="001F4068"/>
    <w:rsid w:val="001F4287"/>
    <w:rsid w:val="001F454E"/>
    <w:rsid w:val="001F4803"/>
    <w:rsid w:val="001F483E"/>
    <w:rsid w:val="001F4CC0"/>
    <w:rsid w:val="001F4F8E"/>
    <w:rsid w:val="001F5090"/>
    <w:rsid w:val="001F524E"/>
    <w:rsid w:val="001F5896"/>
    <w:rsid w:val="001F5911"/>
    <w:rsid w:val="001F59FF"/>
    <w:rsid w:val="001F5CFE"/>
    <w:rsid w:val="001F5E49"/>
    <w:rsid w:val="001F5F11"/>
    <w:rsid w:val="001F60C4"/>
    <w:rsid w:val="001F61C3"/>
    <w:rsid w:val="001F6215"/>
    <w:rsid w:val="001F62AB"/>
    <w:rsid w:val="001F68F6"/>
    <w:rsid w:val="001F6EB3"/>
    <w:rsid w:val="001F717E"/>
    <w:rsid w:val="001F735F"/>
    <w:rsid w:val="001F737E"/>
    <w:rsid w:val="001F761D"/>
    <w:rsid w:val="001F77CB"/>
    <w:rsid w:val="001F79CA"/>
    <w:rsid w:val="001F7C75"/>
    <w:rsid w:val="001F7E32"/>
    <w:rsid w:val="001F7E5C"/>
    <w:rsid w:val="00200A4A"/>
    <w:rsid w:val="00200C94"/>
    <w:rsid w:val="00200E04"/>
    <w:rsid w:val="00201099"/>
    <w:rsid w:val="002013AB"/>
    <w:rsid w:val="002014B4"/>
    <w:rsid w:val="00201948"/>
    <w:rsid w:val="002019AE"/>
    <w:rsid w:val="00201A4E"/>
    <w:rsid w:val="00201BB7"/>
    <w:rsid w:val="00201DA8"/>
    <w:rsid w:val="00201EE9"/>
    <w:rsid w:val="002023B9"/>
    <w:rsid w:val="0020251C"/>
    <w:rsid w:val="0020254D"/>
    <w:rsid w:val="00202B67"/>
    <w:rsid w:val="00202F8A"/>
    <w:rsid w:val="002033F3"/>
    <w:rsid w:val="00203EBF"/>
    <w:rsid w:val="002040E5"/>
    <w:rsid w:val="002046F8"/>
    <w:rsid w:val="00204AD3"/>
    <w:rsid w:val="00204AF5"/>
    <w:rsid w:val="00204C74"/>
    <w:rsid w:val="00204DAA"/>
    <w:rsid w:val="00204DB5"/>
    <w:rsid w:val="00205313"/>
    <w:rsid w:val="00205363"/>
    <w:rsid w:val="0020574F"/>
    <w:rsid w:val="00205874"/>
    <w:rsid w:val="00206022"/>
    <w:rsid w:val="00206736"/>
    <w:rsid w:val="00206939"/>
    <w:rsid w:val="00206BF6"/>
    <w:rsid w:val="00207089"/>
    <w:rsid w:val="002072C1"/>
    <w:rsid w:val="002072D8"/>
    <w:rsid w:val="0020732A"/>
    <w:rsid w:val="002073F1"/>
    <w:rsid w:val="00207484"/>
    <w:rsid w:val="0020761D"/>
    <w:rsid w:val="0020770D"/>
    <w:rsid w:val="002077A0"/>
    <w:rsid w:val="002077E7"/>
    <w:rsid w:val="002078BE"/>
    <w:rsid w:val="002078F4"/>
    <w:rsid w:val="00207B03"/>
    <w:rsid w:val="00207BBC"/>
    <w:rsid w:val="00207BFE"/>
    <w:rsid w:val="00207EE4"/>
    <w:rsid w:val="002100C9"/>
    <w:rsid w:val="002103B5"/>
    <w:rsid w:val="002105CA"/>
    <w:rsid w:val="002106C5"/>
    <w:rsid w:val="002108B5"/>
    <w:rsid w:val="00210AE9"/>
    <w:rsid w:val="00210D40"/>
    <w:rsid w:val="00211381"/>
    <w:rsid w:val="002113F3"/>
    <w:rsid w:val="002114BC"/>
    <w:rsid w:val="0021174B"/>
    <w:rsid w:val="00211CEC"/>
    <w:rsid w:val="00211EBF"/>
    <w:rsid w:val="00212258"/>
    <w:rsid w:val="0021247A"/>
    <w:rsid w:val="00212595"/>
    <w:rsid w:val="00212AFF"/>
    <w:rsid w:val="00212BFE"/>
    <w:rsid w:val="00212C3A"/>
    <w:rsid w:val="00213721"/>
    <w:rsid w:val="002139CA"/>
    <w:rsid w:val="00213A3E"/>
    <w:rsid w:val="00213D06"/>
    <w:rsid w:val="0021416E"/>
    <w:rsid w:val="0021418B"/>
    <w:rsid w:val="002141A9"/>
    <w:rsid w:val="00214347"/>
    <w:rsid w:val="002144BE"/>
    <w:rsid w:val="002145F7"/>
    <w:rsid w:val="00214622"/>
    <w:rsid w:val="002147E0"/>
    <w:rsid w:val="0021482F"/>
    <w:rsid w:val="0021517D"/>
    <w:rsid w:val="00216065"/>
    <w:rsid w:val="00216338"/>
    <w:rsid w:val="002164AA"/>
    <w:rsid w:val="00216965"/>
    <w:rsid w:val="00216B68"/>
    <w:rsid w:val="00216C42"/>
    <w:rsid w:val="00216C97"/>
    <w:rsid w:val="00216E30"/>
    <w:rsid w:val="002175E9"/>
    <w:rsid w:val="00217701"/>
    <w:rsid w:val="002178FB"/>
    <w:rsid w:val="00217AC2"/>
    <w:rsid w:val="00217D8E"/>
    <w:rsid w:val="00217EBD"/>
    <w:rsid w:val="0022017B"/>
    <w:rsid w:val="002201A8"/>
    <w:rsid w:val="0022028C"/>
    <w:rsid w:val="0022028F"/>
    <w:rsid w:val="00220593"/>
    <w:rsid w:val="00220AD3"/>
    <w:rsid w:val="00220F25"/>
    <w:rsid w:val="00220FE5"/>
    <w:rsid w:val="00221102"/>
    <w:rsid w:val="002213FA"/>
    <w:rsid w:val="0022150A"/>
    <w:rsid w:val="0022151B"/>
    <w:rsid w:val="00221560"/>
    <w:rsid w:val="00221869"/>
    <w:rsid w:val="00221A4A"/>
    <w:rsid w:val="00221B9B"/>
    <w:rsid w:val="00222514"/>
    <w:rsid w:val="00222921"/>
    <w:rsid w:val="00223399"/>
    <w:rsid w:val="00223788"/>
    <w:rsid w:val="00223B0F"/>
    <w:rsid w:val="00223D2B"/>
    <w:rsid w:val="00223E09"/>
    <w:rsid w:val="00223EF4"/>
    <w:rsid w:val="00224187"/>
    <w:rsid w:val="002242FC"/>
    <w:rsid w:val="0022436F"/>
    <w:rsid w:val="00224560"/>
    <w:rsid w:val="002247F0"/>
    <w:rsid w:val="002248CB"/>
    <w:rsid w:val="002254BA"/>
    <w:rsid w:val="002257E1"/>
    <w:rsid w:val="00225B2E"/>
    <w:rsid w:val="00225DFF"/>
    <w:rsid w:val="00225E15"/>
    <w:rsid w:val="00225ED8"/>
    <w:rsid w:val="00225FDC"/>
    <w:rsid w:val="00226216"/>
    <w:rsid w:val="002263A7"/>
    <w:rsid w:val="002264E6"/>
    <w:rsid w:val="00226526"/>
    <w:rsid w:val="0022672C"/>
    <w:rsid w:val="002267C4"/>
    <w:rsid w:val="00226AC5"/>
    <w:rsid w:val="00226E45"/>
    <w:rsid w:val="00226FBA"/>
    <w:rsid w:val="00227074"/>
    <w:rsid w:val="00227092"/>
    <w:rsid w:val="00227A5E"/>
    <w:rsid w:val="00227AE3"/>
    <w:rsid w:val="00227BEF"/>
    <w:rsid w:val="00227CCA"/>
    <w:rsid w:val="00227DE4"/>
    <w:rsid w:val="00227E1B"/>
    <w:rsid w:val="00227FB8"/>
    <w:rsid w:val="0023038F"/>
    <w:rsid w:val="002306A7"/>
    <w:rsid w:val="00230729"/>
    <w:rsid w:val="002307A0"/>
    <w:rsid w:val="002309D9"/>
    <w:rsid w:val="00231007"/>
    <w:rsid w:val="0023103F"/>
    <w:rsid w:val="00231305"/>
    <w:rsid w:val="00231B8F"/>
    <w:rsid w:val="00231C2E"/>
    <w:rsid w:val="00231D95"/>
    <w:rsid w:val="00231F41"/>
    <w:rsid w:val="00232379"/>
    <w:rsid w:val="00232405"/>
    <w:rsid w:val="002324F2"/>
    <w:rsid w:val="00232A25"/>
    <w:rsid w:val="00232A5B"/>
    <w:rsid w:val="00232A80"/>
    <w:rsid w:val="00232C2F"/>
    <w:rsid w:val="00232C71"/>
    <w:rsid w:val="00232DF5"/>
    <w:rsid w:val="00233215"/>
    <w:rsid w:val="002335F4"/>
    <w:rsid w:val="00233609"/>
    <w:rsid w:val="0023380B"/>
    <w:rsid w:val="002339AC"/>
    <w:rsid w:val="002339E0"/>
    <w:rsid w:val="00233A49"/>
    <w:rsid w:val="00233B6A"/>
    <w:rsid w:val="00233C6C"/>
    <w:rsid w:val="00233FE9"/>
    <w:rsid w:val="00234059"/>
    <w:rsid w:val="00234127"/>
    <w:rsid w:val="002342CC"/>
    <w:rsid w:val="00234571"/>
    <w:rsid w:val="002348F0"/>
    <w:rsid w:val="002349FC"/>
    <w:rsid w:val="00234C76"/>
    <w:rsid w:val="00234ECA"/>
    <w:rsid w:val="00235008"/>
    <w:rsid w:val="002350FD"/>
    <w:rsid w:val="002355D3"/>
    <w:rsid w:val="002355DE"/>
    <w:rsid w:val="00235A9A"/>
    <w:rsid w:val="00235D1C"/>
    <w:rsid w:val="00235E94"/>
    <w:rsid w:val="00236242"/>
    <w:rsid w:val="00236887"/>
    <w:rsid w:val="0023708D"/>
    <w:rsid w:val="00237202"/>
    <w:rsid w:val="002372E4"/>
    <w:rsid w:val="0023754C"/>
    <w:rsid w:val="0023771D"/>
    <w:rsid w:val="00237760"/>
    <w:rsid w:val="00237B9B"/>
    <w:rsid w:val="00237C95"/>
    <w:rsid w:val="00237EE4"/>
    <w:rsid w:val="00237FE2"/>
    <w:rsid w:val="00237FFA"/>
    <w:rsid w:val="00240126"/>
    <w:rsid w:val="002403BD"/>
    <w:rsid w:val="0024044B"/>
    <w:rsid w:val="00240679"/>
    <w:rsid w:val="00240FDD"/>
    <w:rsid w:val="002414AD"/>
    <w:rsid w:val="0024179A"/>
    <w:rsid w:val="002419EB"/>
    <w:rsid w:val="00241CFF"/>
    <w:rsid w:val="00241E50"/>
    <w:rsid w:val="00241E99"/>
    <w:rsid w:val="00242188"/>
    <w:rsid w:val="0024232D"/>
    <w:rsid w:val="00242350"/>
    <w:rsid w:val="0024244B"/>
    <w:rsid w:val="002427F9"/>
    <w:rsid w:val="00242E8C"/>
    <w:rsid w:val="00243175"/>
    <w:rsid w:val="002433EB"/>
    <w:rsid w:val="00243450"/>
    <w:rsid w:val="002435C4"/>
    <w:rsid w:val="00243C8E"/>
    <w:rsid w:val="00243E7A"/>
    <w:rsid w:val="00243EF7"/>
    <w:rsid w:val="00243FF9"/>
    <w:rsid w:val="002440EC"/>
    <w:rsid w:val="00244123"/>
    <w:rsid w:val="002442AA"/>
    <w:rsid w:val="00244946"/>
    <w:rsid w:val="0024523A"/>
    <w:rsid w:val="002456C8"/>
    <w:rsid w:val="00245D9B"/>
    <w:rsid w:val="00245F79"/>
    <w:rsid w:val="0024602E"/>
    <w:rsid w:val="00246320"/>
    <w:rsid w:val="00246332"/>
    <w:rsid w:val="00246628"/>
    <w:rsid w:val="00246685"/>
    <w:rsid w:val="0024678D"/>
    <w:rsid w:val="00246E09"/>
    <w:rsid w:val="002471A2"/>
    <w:rsid w:val="002471E6"/>
    <w:rsid w:val="002472EB"/>
    <w:rsid w:val="002472F6"/>
    <w:rsid w:val="00247887"/>
    <w:rsid w:val="00247898"/>
    <w:rsid w:val="002478C7"/>
    <w:rsid w:val="00247D6E"/>
    <w:rsid w:val="00247DF3"/>
    <w:rsid w:val="00247F1C"/>
    <w:rsid w:val="002502BB"/>
    <w:rsid w:val="00250417"/>
    <w:rsid w:val="00250641"/>
    <w:rsid w:val="00250688"/>
    <w:rsid w:val="002508B0"/>
    <w:rsid w:val="002509BE"/>
    <w:rsid w:val="00250C3D"/>
    <w:rsid w:val="00250EBA"/>
    <w:rsid w:val="0025150A"/>
    <w:rsid w:val="00251550"/>
    <w:rsid w:val="0025177D"/>
    <w:rsid w:val="00251BA3"/>
    <w:rsid w:val="00252392"/>
    <w:rsid w:val="00252521"/>
    <w:rsid w:val="002527E3"/>
    <w:rsid w:val="00252832"/>
    <w:rsid w:val="00252C98"/>
    <w:rsid w:val="00252EC6"/>
    <w:rsid w:val="002530C6"/>
    <w:rsid w:val="00253109"/>
    <w:rsid w:val="002531F6"/>
    <w:rsid w:val="00253338"/>
    <w:rsid w:val="002536C6"/>
    <w:rsid w:val="00253723"/>
    <w:rsid w:val="002537DB"/>
    <w:rsid w:val="00253B74"/>
    <w:rsid w:val="00254049"/>
    <w:rsid w:val="00254907"/>
    <w:rsid w:val="0025511D"/>
    <w:rsid w:val="002559D6"/>
    <w:rsid w:val="002559E3"/>
    <w:rsid w:val="002559F7"/>
    <w:rsid w:val="00255B38"/>
    <w:rsid w:val="00255C8B"/>
    <w:rsid w:val="00255CED"/>
    <w:rsid w:val="00255DF7"/>
    <w:rsid w:val="00255E43"/>
    <w:rsid w:val="00255E60"/>
    <w:rsid w:val="00255EB3"/>
    <w:rsid w:val="00255EEC"/>
    <w:rsid w:val="00256382"/>
    <w:rsid w:val="00256420"/>
    <w:rsid w:val="00256716"/>
    <w:rsid w:val="002567D6"/>
    <w:rsid w:val="002569D0"/>
    <w:rsid w:val="00256B3A"/>
    <w:rsid w:val="00256B88"/>
    <w:rsid w:val="00256C92"/>
    <w:rsid w:val="00256E88"/>
    <w:rsid w:val="00256F19"/>
    <w:rsid w:val="00256F75"/>
    <w:rsid w:val="00256FBE"/>
    <w:rsid w:val="00257060"/>
    <w:rsid w:val="00257414"/>
    <w:rsid w:val="0025781C"/>
    <w:rsid w:val="00257DF3"/>
    <w:rsid w:val="00257ECB"/>
    <w:rsid w:val="00257FA1"/>
    <w:rsid w:val="0026021E"/>
    <w:rsid w:val="00260232"/>
    <w:rsid w:val="0026035D"/>
    <w:rsid w:val="002604FB"/>
    <w:rsid w:val="0026066F"/>
    <w:rsid w:val="002608D5"/>
    <w:rsid w:val="00260994"/>
    <w:rsid w:val="00260BEA"/>
    <w:rsid w:val="00260E86"/>
    <w:rsid w:val="00260EBC"/>
    <w:rsid w:val="00260F3D"/>
    <w:rsid w:val="00261017"/>
    <w:rsid w:val="0026200F"/>
    <w:rsid w:val="00262549"/>
    <w:rsid w:val="00262610"/>
    <w:rsid w:val="00262E7B"/>
    <w:rsid w:val="00262F57"/>
    <w:rsid w:val="002632E0"/>
    <w:rsid w:val="002633EB"/>
    <w:rsid w:val="00263527"/>
    <w:rsid w:val="00263566"/>
    <w:rsid w:val="002637E2"/>
    <w:rsid w:val="00263836"/>
    <w:rsid w:val="00263B09"/>
    <w:rsid w:val="00263C81"/>
    <w:rsid w:val="00263DAA"/>
    <w:rsid w:val="00264317"/>
    <w:rsid w:val="002643C2"/>
    <w:rsid w:val="0026457E"/>
    <w:rsid w:val="00264755"/>
    <w:rsid w:val="00264916"/>
    <w:rsid w:val="0026498B"/>
    <w:rsid w:val="00264F9D"/>
    <w:rsid w:val="00264FBC"/>
    <w:rsid w:val="00264FFE"/>
    <w:rsid w:val="002654F6"/>
    <w:rsid w:val="00265A74"/>
    <w:rsid w:val="00265C7C"/>
    <w:rsid w:val="00265CCE"/>
    <w:rsid w:val="00265D8D"/>
    <w:rsid w:val="00265F6A"/>
    <w:rsid w:val="0026612B"/>
    <w:rsid w:val="00266466"/>
    <w:rsid w:val="00266CC8"/>
    <w:rsid w:val="0026711F"/>
    <w:rsid w:val="00267B3B"/>
    <w:rsid w:val="00267BCB"/>
    <w:rsid w:val="00267CF7"/>
    <w:rsid w:val="00270689"/>
    <w:rsid w:val="002707FF"/>
    <w:rsid w:val="002709C2"/>
    <w:rsid w:val="00270A4E"/>
    <w:rsid w:val="00270C1A"/>
    <w:rsid w:val="00270D3B"/>
    <w:rsid w:val="00270E75"/>
    <w:rsid w:val="00271187"/>
    <w:rsid w:val="002714C7"/>
    <w:rsid w:val="00271810"/>
    <w:rsid w:val="00271F20"/>
    <w:rsid w:val="0027203D"/>
    <w:rsid w:val="002720DD"/>
    <w:rsid w:val="002727CB"/>
    <w:rsid w:val="002735A7"/>
    <w:rsid w:val="0027375B"/>
    <w:rsid w:val="00273A97"/>
    <w:rsid w:val="00273BD1"/>
    <w:rsid w:val="0027467D"/>
    <w:rsid w:val="002746CA"/>
    <w:rsid w:val="0027492C"/>
    <w:rsid w:val="00274993"/>
    <w:rsid w:val="00274A17"/>
    <w:rsid w:val="002751C4"/>
    <w:rsid w:val="00275372"/>
    <w:rsid w:val="00275439"/>
    <w:rsid w:val="0027561C"/>
    <w:rsid w:val="00275897"/>
    <w:rsid w:val="00275AD5"/>
    <w:rsid w:val="00276757"/>
    <w:rsid w:val="002768CC"/>
    <w:rsid w:val="002768E1"/>
    <w:rsid w:val="0027699A"/>
    <w:rsid w:val="002769E1"/>
    <w:rsid w:val="00276C1A"/>
    <w:rsid w:val="00276CAA"/>
    <w:rsid w:val="00276D7E"/>
    <w:rsid w:val="0027708F"/>
    <w:rsid w:val="0027789C"/>
    <w:rsid w:val="00277A35"/>
    <w:rsid w:val="00277AEE"/>
    <w:rsid w:val="00277AF2"/>
    <w:rsid w:val="00277CDA"/>
    <w:rsid w:val="00277ED4"/>
    <w:rsid w:val="0028017E"/>
    <w:rsid w:val="00280249"/>
    <w:rsid w:val="00280701"/>
    <w:rsid w:val="0028091B"/>
    <w:rsid w:val="00280D98"/>
    <w:rsid w:val="00280FC7"/>
    <w:rsid w:val="002811F0"/>
    <w:rsid w:val="002812AA"/>
    <w:rsid w:val="002814D4"/>
    <w:rsid w:val="00281642"/>
    <w:rsid w:val="002816E0"/>
    <w:rsid w:val="00281807"/>
    <w:rsid w:val="00281878"/>
    <w:rsid w:val="00281974"/>
    <w:rsid w:val="00281DB4"/>
    <w:rsid w:val="00281E49"/>
    <w:rsid w:val="00281F43"/>
    <w:rsid w:val="00282012"/>
    <w:rsid w:val="002821D0"/>
    <w:rsid w:val="002822A5"/>
    <w:rsid w:val="00282359"/>
    <w:rsid w:val="00282469"/>
    <w:rsid w:val="00282AC4"/>
    <w:rsid w:val="00282DDA"/>
    <w:rsid w:val="00282E7F"/>
    <w:rsid w:val="00283181"/>
    <w:rsid w:val="00283263"/>
    <w:rsid w:val="00283BC6"/>
    <w:rsid w:val="00284055"/>
    <w:rsid w:val="002840C4"/>
    <w:rsid w:val="00284387"/>
    <w:rsid w:val="00284639"/>
    <w:rsid w:val="00284A1A"/>
    <w:rsid w:val="00284CB5"/>
    <w:rsid w:val="00284F64"/>
    <w:rsid w:val="00285012"/>
    <w:rsid w:val="002854A2"/>
    <w:rsid w:val="002857C0"/>
    <w:rsid w:val="00285912"/>
    <w:rsid w:val="00285B9B"/>
    <w:rsid w:val="00285F1A"/>
    <w:rsid w:val="00286362"/>
    <w:rsid w:val="00286456"/>
    <w:rsid w:val="002865A8"/>
    <w:rsid w:val="00286635"/>
    <w:rsid w:val="00286907"/>
    <w:rsid w:val="00286B30"/>
    <w:rsid w:val="00286F8E"/>
    <w:rsid w:val="00287338"/>
    <w:rsid w:val="00287843"/>
    <w:rsid w:val="00287850"/>
    <w:rsid w:val="00287AA9"/>
    <w:rsid w:val="00287BE7"/>
    <w:rsid w:val="00287C61"/>
    <w:rsid w:val="00287EED"/>
    <w:rsid w:val="00287F51"/>
    <w:rsid w:val="00290988"/>
    <w:rsid w:val="00290B12"/>
    <w:rsid w:val="00290DED"/>
    <w:rsid w:val="00290E4F"/>
    <w:rsid w:val="00290F8E"/>
    <w:rsid w:val="00290FD2"/>
    <w:rsid w:val="00291047"/>
    <w:rsid w:val="0029115F"/>
    <w:rsid w:val="00291484"/>
    <w:rsid w:val="00291C1F"/>
    <w:rsid w:val="00291CC7"/>
    <w:rsid w:val="00291E2A"/>
    <w:rsid w:val="00291E71"/>
    <w:rsid w:val="00291EC9"/>
    <w:rsid w:val="002920B4"/>
    <w:rsid w:val="00292107"/>
    <w:rsid w:val="002925AA"/>
    <w:rsid w:val="0029267B"/>
    <w:rsid w:val="0029294F"/>
    <w:rsid w:val="00292CDB"/>
    <w:rsid w:val="00292D1C"/>
    <w:rsid w:val="00293301"/>
    <w:rsid w:val="00293499"/>
    <w:rsid w:val="00293986"/>
    <w:rsid w:val="00293A5B"/>
    <w:rsid w:val="00293D3E"/>
    <w:rsid w:val="00294565"/>
    <w:rsid w:val="00294740"/>
    <w:rsid w:val="00294A81"/>
    <w:rsid w:val="00294F39"/>
    <w:rsid w:val="00294FB2"/>
    <w:rsid w:val="00294FD5"/>
    <w:rsid w:val="00295AED"/>
    <w:rsid w:val="00295C96"/>
    <w:rsid w:val="00296203"/>
    <w:rsid w:val="00296231"/>
    <w:rsid w:val="0029636C"/>
    <w:rsid w:val="00296557"/>
    <w:rsid w:val="00296758"/>
    <w:rsid w:val="00296AA1"/>
    <w:rsid w:val="00296AF2"/>
    <w:rsid w:val="00296C3E"/>
    <w:rsid w:val="00296D2E"/>
    <w:rsid w:val="00296D35"/>
    <w:rsid w:val="00297293"/>
    <w:rsid w:val="00297531"/>
    <w:rsid w:val="002979C9"/>
    <w:rsid w:val="00297F67"/>
    <w:rsid w:val="00297F87"/>
    <w:rsid w:val="002A0089"/>
    <w:rsid w:val="002A05A4"/>
    <w:rsid w:val="002A0A8E"/>
    <w:rsid w:val="002A0D8D"/>
    <w:rsid w:val="002A0E10"/>
    <w:rsid w:val="002A0F24"/>
    <w:rsid w:val="002A1510"/>
    <w:rsid w:val="002A166F"/>
    <w:rsid w:val="002A1758"/>
    <w:rsid w:val="002A195E"/>
    <w:rsid w:val="002A1972"/>
    <w:rsid w:val="002A1CBF"/>
    <w:rsid w:val="002A25FB"/>
    <w:rsid w:val="002A26C4"/>
    <w:rsid w:val="002A29A2"/>
    <w:rsid w:val="002A29BF"/>
    <w:rsid w:val="002A29D0"/>
    <w:rsid w:val="002A2ACF"/>
    <w:rsid w:val="002A2D17"/>
    <w:rsid w:val="002A2DD7"/>
    <w:rsid w:val="002A2E42"/>
    <w:rsid w:val="002A2FB6"/>
    <w:rsid w:val="002A34BA"/>
    <w:rsid w:val="002A351F"/>
    <w:rsid w:val="002A3B64"/>
    <w:rsid w:val="002A3E95"/>
    <w:rsid w:val="002A40F9"/>
    <w:rsid w:val="002A4201"/>
    <w:rsid w:val="002A45D7"/>
    <w:rsid w:val="002A4816"/>
    <w:rsid w:val="002A4991"/>
    <w:rsid w:val="002A4BBE"/>
    <w:rsid w:val="002A4EDF"/>
    <w:rsid w:val="002A52A9"/>
    <w:rsid w:val="002A5677"/>
    <w:rsid w:val="002A592E"/>
    <w:rsid w:val="002A5A21"/>
    <w:rsid w:val="002A5B73"/>
    <w:rsid w:val="002A5ECA"/>
    <w:rsid w:val="002A5FF9"/>
    <w:rsid w:val="002A6098"/>
    <w:rsid w:val="002A62E8"/>
    <w:rsid w:val="002A64B1"/>
    <w:rsid w:val="002A6894"/>
    <w:rsid w:val="002A6E47"/>
    <w:rsid w:val="002A6E76"/>
    <w:rsid w:val="002A6E92"/>
    <w:rsid w:val="002A6EA0"/>
    <w:rsid w:val="002A705F"/>
    <w:rsid w:val="002A717D"/>
    <w:rsid w:val="002A7589"/>
    <w:rsid w:val="002A7998"/>
    <w:rsid w:val="002A7ED4"/>
    <w:rsid w:val="002B01C7"/>
    <w:rsid w:val="002B0244"/>
    <w:rsid w:val="002B08C6"/>
    <w:rsid w:val="002B08FD"/>
    <w:rsid w:val="002B0DAC"/>
    <w:rsid w:val="002B105B"/>
    <w:rsid w:val="002B10B9"/>
    <w:rsid w:val="002B114B"/>
    <w:rsid w:val="002B1188"/>
    <w:rsid w:val="002B1200"/>
    <w:rsid w:val="002B12B3"/>
    <w:rsid w:val="002B136B"/>
    <w:rsid w:val="002B16C3"/>
    <w:rsid w:val="002B1AC4"/>
    <w:rsid w:val="002B1AD8"/>
    <w:rsid w:val="002B1B64"/>
    <w:rsid w:val="002B1BCE"/>
    <w:rsid w:val="002B1CDD"/>
    <w:rsid w:val="002B1EF5"/>
    <w:rsid w:val="002B2BE1"/>
    <w:rsid w:val="002B2C59"/>
    <w:rsid w:val="002B314E"/>
    <w:rsid w:val="002B3676"/>
    <w:rsid w:val="002B3732"/>
    <w:rsid w:val="002B3BDE"/>
    <w:rsid w:val="002B46E5"/>
    <w:rsid w:val="002B4860"/>
    <w:rsid w:val="002B4A02"/>
    <w:rsid w:val="002B4A2D"/>
    <w:rsid w:val="002B4B31"/>
    <w:rsid w:val="002B4C2B"/>
    <w:rsid w:val="002B4DEC"/>
    <w:rsid w:val="002B4E43"/>
    <w:rsid w:val="002B5206"/>
    <w:rsid w:val="002B52FC"/>
    <w:rsid w:val="002B5367"/>
    <w:rsid w:val="002B5906"/>
    <w:rsid w:val="002B5A76"/>
    <w:rsid w:val="002B5E1B"/>
    <w:rsid w:val="002B5E48"/>
    <w:rsid w:val="002B5F5D"/>
    <w:rsid w:val="002B5F70"/>
    <w:rsid w:val="002B602F"/>
    <w:rsid w:val="002B62C9"/>
    <w:rsid w:val="002B62D8"/>
    <w:rsid w:val="002B6791"/>
    <w:rsid w:val="002B6823"/>
    <w:rsid w:val="002B6905"/>
    <w:rsid w:val="002B69C2"/>
    <w:rsid w:val="002B6EA4"/>
    <w:rsid w:val="002B7232"/>
    <w:rsid w:val="002B73B4"/>
    <w:rsid w:val="002B7527"/>
    <w:rsid w:val="002B752E"/>
    <w:rsid w:val="002B75F5"/>
    <w:rsid w:val="002B763B"/>
    <w:rsid w:val="002B7820"/>
    <w:rsid w:val="002B7C90"/>
    <w:rsid w:val="002B7FE2"/>
    <w:rsid w:val="002C0097"/>
    <w:rsid w:val="002C03C9"/>
    <w:rsid w:val="002C03CC"/>
    <w:rsid w:val="002C048D"/>
    <w:rsid w:val="002C0697"/>
    <w:rsid w:val="002C0C72"/>
    <w:rsid w:val="002C0D2F"/>
    <w:rsid w:val="002C117F"/>
    <w:rsid w:val="002C1429"/>
    <w:rsid w:val="002C1635"/>
    <w:rsid w:val="002C1818"/>
    <w:rsid w:val="002C1BB2"/>
    <w:rsid w:val="002C1E64"/>
    <w:rsid w:val="002C2033"/>
    <w:rsid w:val="002C2362"/>
    <w:rsid w:val="002C2393"/>
    <w:rsid w:val="002C2832"/>
    <w:rsid w:val="002C2910"/>
    <w:rsid w:val="002C29DA"/>
    <w:rsid w:val="002C2A2E"/>
    <w:rsid w:val="002C2A7D"/>
    <w:rsid w:val="002C2BD9"/>
    <w:rsid w:val="002C2CAD"/>
    <w:rsid w:val="002C2DAB"/>
    <w:rsid w:val="002C2EC1"/>
    <w:rsid w:val="002C2F83"/>
    <w:rsid w:val="002C320F"/>
    <w:rsid w:val="002C3549"/>
    <w:rsid w:val="002C363E"/>
    <w:rsid w:val="002C38BC"/>
    <w:rsid w:val="002C3B23"/>
    <w:rsid w:val="002C3C98"/>
    <w:rsid w:val="002C428C"/>
    <w:rsid w:val="002C42BE"/>
    <w:rsid w:val="002C4342"/>
    <w:rsid w:val="002C44B1"/>
    <w:rsid w:val="002C454F"/>
    <w:rsid w:val="002C4810"/>
    <w:rsid w:val="002C4D93"/>
    <w:rsid w:val="002C4EE1"/>
    <w:rsid w:val="002C51B3"/>
    <w:rsid w:val="002C5525"/>
    <w:rsid w:val="002C570C"/>
    <w:rsid w:val="002C59AD"/>
    <w:rsid w:val="002C5E14"/>
    <w:rsid w:val="002C5F4E"/>
    <w:rsid w:val="002C6267"/>
    <w:rsid w:val="002C665A"/>
    <w:rsid w:val="002C6A71"/>
    <w:rsid w:val="002C6A9B"/>
    <w:rsid w:val="002C6DEE"/>
    <w:rsid w:val="002C6F41"/>
    <w:rsid w:val="002C776E"/>
    <w:rsid w:val="002C786A"/>
    <w:rsid w:val="002C78C1"/>
    <w:rsid w:val="002C7A95"/>
    <w:rsid w:val="002C7C8D"/>
    <w:rsid w:val="002D055B"/>
    <w:rsid w:val="002D0587"/>
    <w:rsid w:val="002D0603"/>
    <w:rsid w:val="002D07DF"/>
    <w:rsid w:val="002D0990"/>
    <w:rsid w:val="002D0C58"/>
    <w:rsid w:val="002D1069"/>
    <w:rsid w:val="002D138F"/>
    <w:rsid w:val="002D14D1"/>
    <w:rsid w:val="002D1EC3"/>
    <w:rsid w:val="002D2A38"/>
    <w:rsid w:val="002D35DC"/>
    <w:rsid w:val="002D38A4"/>
    <w:rsid w:val="002D3A13"/>
    <w:rsid w:val="002D3B1B"/>
    <w:rsid w:val="002D3EB4"/>
    <w:rsid w:val="002D3EC9"/>
    <w:rsid w:val="002D3EDC"/>
    <w:rsid w:val="002D40FF"/>
    <w:rsid w:val="002D4274"/>
    <w:rsid w:val="002D43C9"/>
    <w:rsid w:val="002D4406"/>
    <w:rsid w:val="002D44BC"/>
    <w:rsid w:val="002D4B5B"/>
    <w:rsid w:val="002D4D56"/>
    <w:rsid w:val="002D4EE4"/>
    <w:rsid w:val="002D520F"/>
    <w:rsid w:val="002D56EA"/>
    <w:rsid w:val="002D59F7"/>
    <w:rsid w:val="002D5D6E"/>
    <w:rsid w:val="002D5DD0"/>
    <w:rsid w:val="002D5DDC"/>
    <w:rsid w:val="002D651C"/>
    <w:rsid w:val="002D6646"/>
    <w:rsid w:val="002D6724"/>
    <w:rsid w:val="002D682C"/>
    <w:rsid w:val="002D6C28"/>
    <w:rsid w:val="002D6D07"/>
    <w:rsid w:val="002D712F"/>
    <w:rsid w:val="002D7180"/>
    <w:rsid w:val="002D71AE"/>
    <w:rsid w:val="002D749D"/>
    <w:rsid w:val="002E0038"/>
    <w:rsid w:val="002E02C4"/>
    <w:rsid w:val="002E0380"/>
    <w:rsid w:val="002E09A3"/>
    <w:rsid w:val="002E0AFA"/>
    <w:rsid w:val="002E0B24"/>
    <w:rsid w:val="002E0C27"/>
    <w:rsid w:val="002E0EDA"/>
    <w:rsid w:val="002E0F41"/>
    <w:rsid w:val="002E1161"/>
    <w:rsid w:val="002E12BD"/>
    <w:rsid w:val="002E12FA"/>
    <w:rsid w:val="002E1398"/>
    <w:rsid w:val="002E1407"/>
    <w:rsid w:val="002E1518"/>
    <w:rsid w:val="002E183B"/>
    <w:rsid w:val="002E19EE"/>
    <w:rsid w:val="002E1B88"/>
    <w:rsid w:val="002E1BC2"/>
    <w:rsid w:val="002E1DCD"/>
    <w:rsid w:val="002E20C3"/>
    <w:rsid w:val="002E2129"/>
    <w:rsid w:val="002E22D5"/>
    <w:rsid w:val="002E2713"/>
    <w:rsid w:val="002E2748"/>
    <w:rsid w:val="002E2964"/>
    <w:rsid w:val="002E2D50"/>
    <w:rsid w:val="002E2FF5"/>
    <w:rsid w:val="002E3097"/>
    <w:rsid w:val="002E327B"/>
    <w:rsid w:val="002E37CC"/>
    <w:rsid w:val="002E380D"/>
    <w:rsid w:val="002E3853"/>
    <w:rsid w:val="002E455A"/>
    <w:rsid w:val="002E466C"/>
    <w:rsid w:val="002E4711"/>
    <w:rsid w:val="002E4F3E"/>
    <w:rsid w:val="002E53E7"/>
    <w:rsid w:val="002E582E"/>
    <w:rsid w:val="002E5923"/>
    <w:rsid w:val="002E592B"/>
    <w:rsid w:val="002E5AB0"/>
    <w:rsid w:val="002E5F51"/>
    <w:rsid w:val="002E612F"/>
    <w:rsid w:val="002E6719"/>
    <w:rsid w:val="002E67A9"/>
    <w:rsid w:val="002E6989"/>
    <w:rsid w:val="002E6A2B"/>
    <w:rsid w:val="002E6C76"/>
    <w:rsid w:val="002E6E8A"/>
    <w:rsid w:val="002E6E93"/>
    <w:rsid w:val="002E72E2"/>
    <w:rsid w:val="002E735B"/>
    <w:rsid w:val="002E756C"/>
    <w:rsid w:val="002E7770"/>
    <w:rsid w:val="002E7928"/>
    <w:rsid w:val="002F0079"/>
    <w:rsid w:val="002F0115"/>
    <w:rsid w:val="002F032C"/>
    <w:rsid w:val="002F064A"/>
    <w:rsid w:val="002F0705"/>
    <w:rsid w:val="002F090D"/>
    <w:rsid w:val="002F0AB4"/>
    <w:rsid w:val="002F0F9D"/>
    <w:rsid w:val="002F11FA"/>
    <w:rsid w:val="002F13D4"/>
    <w:rsid w:val="002F1704"/>
    <w:rsid w:val="002F1AB2"/>
    <w:rsid w:val="002F1DDE"/>
    <w:rsid w:val="002F2322"/>
    <w:rsid w:val="002F2633"/>
    <w:rsid w:val="002F2756"/>
    <w:rsid w:val="002F2865"/>
    <w:rsid w:val="002F2A1E"/>
    <w:rsid w:val="002F2AC6"/>
    <w:rsid w:val="002F2BC5"/>
    <w:rsid w:val="002F2ECF"/>
    <w:rsid w:val="002F3030"/>
    <w:rsid w:val="002F30A2"/>
    <w:rsid w:val="002F3A52"/>
    <w:rsid w:val="002F3AC7"/>
    <w:rsid w:val="002F3B97"/>
    <w:rsid w:val="002F3FDA"/>
    <w:rsid w:val="002F40AE"/>
    <w:rsid w:val="002F4579"/>
    <w:rsid w:val="002F465E"/>
    <w:rsid w:val="002F48A1"/>
    <w:rsid w:val="002F4A24"/>
    <w:rsid w:val="002F4A5C"/>
    <w:rsid w:val="002F4AC8"/>
    <w:rsid w:val="002F4C95"/>
    <w:rsid w:val="002F4DE7"/>
    <w:rsid w:val="002F4E81"/>
    <w:rsid w:val="002F4EC4"/>
    <w:rsid w:val="002F4F2E"/>
    <w:rsid w:val="002F4F56"/>
    <w:rsid w:val="002F5026"/>
    <w:rsid w:val="002F534B"/>
    <w:rsid w:val="002F5852"/>
    <w:rsid w:val="002F58A0"/>
    <w:rsid w:val="002F5C23"/>
    <w:rsid w:val="002F5CF5"/>
    <w:rsid w:val="002F5D1A"/>
    <w:rsid w:val="002F5EE8"/>
    <w:rsid w:val="002F64E6"/>
    <w:rsid w:val="002F66AE"/>
    <w:rsid w:val="002F6893"/>
    <w:rsid w:val="002F691B"/>
    <w:rsid w:val="002F6F29"/>
    <w:rsid w:val="002F709D"/>
    <w:rsid w:val="002F7156"/>
    <w:rsid w:val="002F73A4"/>
    <w:rsid w:val="002F7500"/>
    <w:rsid w:val="002F76CA"/>
    <w:rsid w:val="002F76E5"/>
    <w:rsid w:val="002F780E"/>
    <w:rsid w:val="002F796B"/>
    <w:rsid w:val="002F7A72"/>
    <w:rsid w:val="002F7B00"/>
    <w:rsid w:val="002F7C2B"/>
    <w:rsid w:val="002F7E6E"/>
    <w:rsid w:val="002F7FB9"/>
    <w:rsid w:val="00300253"/>
    <w:rsid w:val="003005E5"/>
    <w:rsid w:val="00300701"/>
    <w:rsid w:val="00300751"/>
    <w:rsid w:val="0030075B"/>
    <w:rsid w:val="00300B5D"/>
    <w:rsid w:val="00300CB9"/>
    <w:rsid w:val="00300D4F"/>
    <w:rsid w:val="003011B7"/>
    <w:rsid w:val="003015A1"/>
    <w:rsid w:val="00301D20"/>
    <w:rsid w:val="00301E16"/>
    <w:rsid w:val="00301EB0"/>
    <w:rsid w:val="00301ED9"/>
    <w:rsid w:val="0030216B"/>
    <w:rsid w:val="0030224F"/>
    <w:rsid w:val="0030250C"/>
    <w:rsid w:val="00302633"/>
    <w:rsid w:val="0030289C"/>
    <w:rsid w:val="00302986"/>
    <w:rsid w:val="0030314B"/>
    <w:rsid w:val="0030333F"/>
    <w:rsid w:val="0030342E"/>
    <w:rsid w:val="00303528"/>
    <w:rsid w:val="003035A6"/>
    <w:rsid w:val="00303744"/>
    <w:rsid w:val="0030376F"/>
    <w:rsid w:val="00303828"/>
    <w:rsid w:val="0030382B"/>
    <w:rsid w:val="00303AB5"/>
    <w:rsid w:val="00303AF0"/>
    <w:rsid w:val="00303AF2"/>
    <w:rsid w:val="00303C23"/>
    <w:rsid w:val="00304060"/>
    <w:rsid w:val="00304324"/>
    <w:rsid w:val="00304575"/>
    <w:rsid w:val="00304740"/>
    <w:rsid w:val="003048A5"/>
    <w:rsid w:val="0030490C"/>
    <w:rsid w:val="00304B86"/>
    <w:rsid w:val="00305154"/>
    <w:rsid w:val="003052D0"/>
    <w:rsid w:val="003052F5"/>
    <w:rsid w:val="003059C7"/>
    <w:rsid w:val="00305B0A"/>
    <w:rsid w:val="00305B5F"/>
    <w:rsid w:val="00305CA1"/>
    <w:rsid w:val="00305CD5"/>
    <w:rsid w:val="00306137"/>
    <w:rsid w:val="00306249"/>
    <w:rsid w:val="00306362"/>
    <w:rsid w:val="00306456"/>
    <w:rsid w:val="00306463"/>
    <w:rsid w:val="003064B1"/>
    <w:rsid w:val="0030652C"/>
    <w:rsid w:val="00306800"/>
    <w:rsid w:val="00306F56"/>
    <w:rsid w:val="00307596"/>
    <w:rsid w:val="003076D4"/>
    <w:rsid w:val="003076E6"/>
    <w:rsid w:val="00307711"/>
    <w:rsid w:val="00307D2C"/>
    <w:rsid w:val="00307FC4"/>
    <w:rsid w:val="0031000E"/>
    <w:rsid w:val="00310490"/>
    <w:rsid w:val="003106BD"/>
    <w:rsid w:val="00310AF8"/>
    <w:rsid w:val="00311037"/>
    <w:rsid w:val="003111DD"/>
    <w:rsid w:val="00311392"/>
    <w:rsid w:val="00311411"/>
    <w:rsid w:val="003115D0"/>
    <w:rsid w:val="00311789"/>
    <w:rsid w:val="00311845"/>
    <w:rsid w:val="00311853"/>
    <w:rsid w:val="003118E7"/>
    <w:rsid w:val="00311E2C"/>
    <w:rsid w:val="00312255"/>
    <w:rsid w:val="003122D7"/>
    <w:rsid w:val="00312822"/>
    <w:rsid w:val="003128C2"/>
    <w:rsid w:val="00312942"/>
    <w:rsid w:val="0031294D"/>
    <w:rsid w:val="003129EF"/>
    <w:rsid w:val="00312B0D"/>
    <w:rsid w:val="00312CD1"/>
    <w:rsid w:val="00312E32"/>
    <w:rsid w:val="00313030"/>
    <w:rsid w:val="00313703"/>
    <w:rsid w:val="00313832"/>
    <w:rsid w:val="00313E90"/>
    <w:rsid w:val="003142BC"/>
    <w:rsid w:val="00314549"/>
    <w:rsid w:val="00314555"/>
    <w:rsid w:val="003145B8"/>
    <w:rsid w:val="0031481B"/>
    <w:rsid w:val="00314A02"/>
    <w:rsid w:val="00314A65"/>
    <w:rsid w:val="00314C3D"/>
    <w:rsid w:val="00314DDE"/>
    <w:rsid w:val="00315959"/>
    <w:rsid w:val="00315C1C"/>
    <w:rsid w:val="00315E42"/>
    <w:rsid w:val="00315F91"/>
    <w:rsid w:val="00316181"/>
    <w:rsid w:val="003164EB"/>
    <w:rsid w:val="00316825"/>
    <w:rsid w:val="003169F1"/>
    <w:rsid w:val="00316DF2"/>
    <w:rsid w:val="00316EED"/>
    <w:rsid w:val="00317442"/>
    <w:rsid w:val="003174D5"/>
    <w:rsid w:val="003178C2"/>
    <w:rsid w:val="003179A7"/>
    <w:rsid w:val="00317E79"/>
    <w:rsid w:val="00317E94"/>
    <w:rsid w:val="00317EC3"/>
    <w:rsid w:val="00317F64"/>
    <w:rsid w:val="00320192"/>
    <w:rsid w:val="0032029A"/>
    <w:rsid w:val="003203AE"/>
    <w:rsid w:val="003203B3"/>
    <w:rsid w:val="003206BA"/>
    <w:rsid w:val="00320B66"/>
    <w:rsid w:val="00320DC4"/>
    <w:rsid w:val="00320F3F"/>
    <w:rsid w:val="003213B7"/>
    <w:rsid w:val="0032149F"/>
    <w:rsid w:val="0032152F"/>
    <w:rsid w:val="003215E0"/>
    <w:rsid w:val="00321842"/>
    <w:rsid w:val="00321873"/>
    <w:rsid w:val="00321F4A"/>
    <w:rsid w:val="003220E7"/>
    <w:rsid w:val="00322636"/>
    <w:rsid w:val="00322698"/>
    <w:rsid w:val="00322766"/>
    <w:rsid w:val="0032277F"/>
    <w:rsid w:val="003227A3"/>
    <w:rsid w:val="003228A3"/>
    <w:rsid w:val="00323293"/>
    <w:rsid w:val="0032350A"/>
    <w:rsid w:val="00323C20"/>
    <w:rsid w:val="00323ECB"/>
    <w:rsid w:val="003244FC"/>
    <w:rsid w:val="003246A4"/>
    <w:rsid w:val="003246DC"/>
    <w:rsid w:val="00324BA8"/>
    <w:rsid w:val="00324BB1"/>
    <w:rsid w:val="00324CDA"/>
    <w:rsid w:val="0032522A"/>
    <w:rsid w:val="003255A1"/>
    <w:rsid w:val="00325B60"/>
    <w:rsid w:val="00325CA0"/>
    <w:rsid w:val="0032602C"/>
    <w:rsid w:val="00326396"/>
    <w:rsid w:val="0032655D"/>
    <w:rsid w:val="003268C1"/>
    <w:rsid w:val="00326937"/>
    <w:rsid w:val="00326A73"/>
    <w:rsid w:val="00326AE5"/>
    <w:rsid w:val="00326B95"/>
    <w:rsid w:val="0032733D"/>
    <w:rsid w:val="003273B4"/>
    <w:rsid w:val="0032780E"/>
    <w:rsid w:val="003278C1"/>
    <w:rsid w:val="00327966"/>
    <w:rsid w:val="00327E76"/>
    <w:rsid w:val="00327F95"/>
    <w:rsid w:val="00330129"/>
    <w:rsid w:val="003304E2"/>
    <w:rsid w:val="003306ED"/>
    <w:rsid w:val="00330948"/>
    <w:rsid w:val="00330C58"/>
    <w:rsid w:val="00330D0B"/>
    <w:rsid w:val="00330FD1"/>
    <w:rsid w:val="003311FD"/>
    <w:rsid w:val="0033157E"/>
    <w:rsid w:val="003316FB"/>
    <w:rsid w:val="00331E08"/>
    <w:rsid w:val="00331E54"/>
    <w:rsid w:val="00331F3D"/>
    <w:rsid w:val="00331F66"/>
    <w:rsid w:val="003320F8"/>
    <w:rsid w:val="003321E9"/>
    <w:rsid w:val="0033234E"/>
    <w:rsid w:val="00332BCF"/>
    <w:rsid w:val="00332CE3"/>
    <w:rsid w:val="00332F41"/>
    <w:rsid w:val="00332FB5"/>
    <w:rsid w:val="00332FDC"/>
    <w:rsid w:val="00333107"/>
    <w:rsid w:val="003335A0"/>
    <w:rsid w:val="00333676"/>
    <w:rsid w:val="003337F5"/>
    <w:rsid w:val="00333AFE"/>
    <w:rsid w:val="00333DF4"/>
    <w:rsid w:val="00333FC4"/>
    <w:rsid w:val="0033427E"/>
    <w:rsid w:val="003342F3"/>
    <w:rsid w:val="00334352"/>
    <w:rsid w:val="00334B44"/>
    <w:rsid w:val="00334C1D"/>
    <w:rsid w:val="00334E4B"/>
    <w:rsid w:val="00334F46"/>
    <w:rsid w:val="00334FF0"/>
    <w:rsid w:val="00335361"/>
    <w:rsid w:val="0033557B"/>
    <w:rsid w:val="003355C0"/>
    <w:rsid w:val="00335667"/>
    <w:rsid w:val="003357C0"/>
    <w:rsid w:val="00335AD8"/>
    <w:rsid w:val="00335B56"/>
    <w:rsid w:val="00335F87"/>
    <w:rsid w:val="00336548"/>
    <w:rsid w:val="00336554"/>
    <w:rsid w:val="00336DD6"/>
    <w:rsid w:val="00336E8A"/>
    <w:rsid w:val="0033752C"/>
    <w:rsid w:val="00337589"/>
    <w:rsid w:val="00337C06"/>
    <w:rsid w:val="00337E90"/>
    <w:rsid w:val="0034000C"/>
    <w:rsid w:val="003401EF"/>
    <w:rsid w:val="003403CA"/>
    <w:rsid w:val="00340440"/>
    <w:rsid w:val="003404B5"/>
    <w:rsid w:val="003407FB"/>
    <w:rsid w:val="003408AE"/>
    <w:rsid w:val="0034095E"/>
    <w:rsid w:val="0034097D"/>
    <w:rsid w:val="003409E8"/>
    <w:rsid w:val="00340AC0"/>
    <w:rsid w:val="00340B79"/>
    <w:rsid w:val="00341105"/>
    <w:rsid w:val="00341883"/>
    <w:rsid w:val="00341A8D"/>
    <w:rsid w:val="00341B40"/>
    <w:rsid w:val="00342131"/>
    <w:rsid w:val="00342432"/>
    <w:rsid w:val="003425CC"/>
    <w:rsid w:val="003425D7"/>
    <w:rsid w:val="0034285B"/>
    <w:rsid w:val="00342867"/>
    <w:rsid w:val="00342A58"/>
    <w:rsid w:val="00342EC2"/>
    <w:rsid w:val="00342FAE"/>
    <w:rsid w:val="0034321A"/>
    <w:rsid w:val="0034351A"/>
    <w:rsid w:val="00343526"/>
    <w:rsid w:val="003435E3"/>
    <w:rsid w:val="0034416E"/>
    <w:rsid w:val="003441D2"/>
    <w:rsid w:val="003443BB"/>
    <w:rsid w:val="003444B9"/>
    <w:rsid w:val="00344BB8"/>
    <w:rsid w:val="00344EE3"/>
    <w:rsid w:val="00344F44"/>
    <w:rsid w:val="0034522C"/>
    <w:rsid w:val="00345321"/>
    <w:rsid w:val="003458D4"/>
    <w:rsid w:val="00345B59"/>
    <w:rsid w:val="00345D41"/>
    <w:rsid w:val="00345EE6"/>
    <w:rsid w:val="00346011"/>
    <w:rsid w:val="00346784"/>
    <w:rsid w:val="00346A91"/>
    <w:rsid w:val="00346FB1"/>
    <w:rsid w:val="00347015"/>
    <w:rsid w:val="00347878"/>
    <w:rsid w:val="00347A70"/>
    <w:rsid w:val="00347D2B"/>
    <w:rsid w:val="00347D94"/>
    <w:rsid w:val="00347DE5"/>
    <w:rsid w:val="00347E39"/>
    <w:rsid w:val="00347F29"/>
    <w:rsid w:val="00347F90"/>
    <w:rsid w:val="0035028A"/>
    <w:rsid w:val="00350322"/>
    <w:rsid w:val="00350FAA"/>
    <w:rsid w:val="003511D3"/>
    <w:rsid w:val="00351339"/>
    <w:rsid w:val="003515DA"/>
    <w:rsid w:val="003519B4"/>
    <w:rsid w:val="00351C51"/>
    <w:rsid w:val="00351DEB"/>
    <w:rsid w:val="00351F7A"/>
    <w:rsid w:val="00352078"/>
    <w:rsid w:val="003520DA"/>
    <w:rsid w:val="00352203"/>
    <w:rsid w:val="00352619"/>
    <w:rsid w:val="00352632"/>
    <w:rsid w:val="0035309F"/>
    <w:rsid w:val="0035329E"/>
    <w:rsid w:val="0035331D"/>
    <w:rsid w:val="0035343F"/>
    <w:rsid w:val="00353493"/>
    <w:rsid w:val="003536C8"/>
    <w:rsid w:val="003536EE"/>
    <w:rsid w:val="00353930"/>
    <w:rsid w:val="003540E6"/>
    <w:rsid w:val="003541BD"/>
    <w:rsid w:val="003541C8"/>
    <w:rsid w:val="00354517"/>
    <w:rsid w:val="0035453D"/>
    <w:rsid w:val="00354A45"/>
    <w:rsid w:val="00354AF2"/>
    <w:rsid w:val="00354C7B"/>
    <w:rsid w:val="00354D87"/>
    <w:rsid w:val="00354E57"/>
    <w:rsid w:val="003558DD"/>
    <w:rsid w:val="00356739"/>
    <w:rsid w:val="00356805"/>
    <w:rsid w:val="00356847"/>
    <w:rsid w:val="00356CC9"/>
    <w:rsid w:val="00357074"/>
    <w:rsid w:val="003571BE"/>
    <w:rsid w:val="00357692"/>
    <w:rsid w:val="00357766"/>
    <w:rsid w:val="00357889"/>
    <w:rsid w:val="003578E0"/>
    <w:rsid w:val="00357912"/>
    <w:rsid w:val="00357B11"/>
    <w:rsid w:val="00360247"/>
    <w:rsid w:val="0036026B"/>
    <w:rsid w:val="003604C6"/>
    <w:rsid w:val="00360842"/>
    <w:rsid w:val="00360D7F"/>
    <w:rsid w:val="0036105A"/>
    <w:rsid w:val="00361151"/>
    <w:rsid w:val="00361399"/>
    <w:rsid w:val="003616D0"/>
    <w:rsid w:val="003618DF"/>
    <w:rsid w:val="00361B2C"/>
    <w:rsid w:val="00361F5E"/>
    <w:rsid w:val="0036206C"/>
    <w:rsid w:val="00362079"/>
    <w:rsid w:val="00362120"/>
    <w:rsid w:val="003621E7"/>
    <w:rsid w:val="003621F6"/>
    <w:rsid w:val="003622E5"/>
    <w:rsid w:val="003624B0"/>
    <w:rsid w:val="0036284C"/>
    <w:rsid w:val="003629B8"/>
    <w:rsid w:val="003629F6"/>
    <w:rsid w:val="00362D88"/>
    <w:rsid w:val="00362E8C"/>
    <w:rsid w:val="0036371A"/>
    <w:rsid w:val="00363AA8"/>
    <w:rsid w:val="003645EC"/>
    <w:rsid w:val="0036494E"/>
    <w:rsid w:val="0036494F"/>
    <w:rsid w:val="00364A52"/>
    <w:rsid w:val="003650DF"/>
    <w:rsid w:val="003652CD"/>
    <w:rsid w:val="003653C0"/>
    <w:rsid w:val="00365420"/>
    <w:rsid w:val="0036550E"/>
    <w:rsid w:val="00365744"/>
    <w:rsid w:val="003657F6"/>
    <w:rsid w:val="00365C4E"/>
    <w:rsid w:val="00366091"/>
    <w:rsid w:val="00366319"/>
    <w:rsid w:val="00366377"/>
    <w:rsid w:val="0036690F"/>
    <w:rsid w:val="00366D70"/>
    <w:rsid w:val="00366E6E"/>
    <w:rsid w:val="003670BF"/>
    <w:rsid w:val="00367194"/>
    <w:rsid w:val="003675A7"/>
    <w:rsid w:val="00367A78"/>
    <w:rsid w:val="00367BEE"/>
    <w:rsid w:val="00367E30"/>
    <w:rsid w:val="00367F58"/>
    <w:rsid w:val="003701B8"/>
    <w:rsid w:val="003707EE"/>
    <w:rsid w:val="00370874"/>
    <w:rsid w:val="00370D25"/>
    <w:rsid w:val="00370FE8"/>
    <w:rsid w:val="003711F7"/>
    <w:rsid w:val="0037122F"/>
    <w:rsid w:val="00371441"/>
    <w:rsid w:val="003714F8"/>
    <w:rsid w:val="00371AC5"/>
    <w:rsid w:val="00371C4E"/>
    <w:rsid w:val="00371CE5"/>
    <w:rsid w:val="00372267"/>
    <w:rsid w:val="003725FA"/>
    <w:rsid w:val="0037275B"/>
    <w:rsid w:val="003727BA"/>
    <w:rsid w:val="003729E9"/>
    <w:rsid w:val="00372D4D"/>
    <w:rsid w:val="00372F8C"/>
    <w:rsid w:val="00372FB8"/>
    <w:rsid w:val="0037308F"/>
    <w:rsid w:val="00373433"/>
    <w:rsid w:val="00373645"/>
    <w:rsid w:val="003737B9"/>
    <w:rsid w:val="00373898"/>
    <w:rsid w:val="00373A4B"/>
    <w:rsid w:val="00373B78"/>
    <w:rsid w:val="00373CB6"/>
    <w:rsid w:val="00374012"/>
    <w:rsid w:val="00374195"/>
    <w:rsid w:val="003742AD"/>
    <w:rsid w:val="003744E6"/>
    <w:rsid w:val="00374707"/>
    <w:rsid w:val="003747F8"/>
    <w:rsid w:val="00374808"/>
    <w:rsid w:val="00374C09"/>
    <w:rsid w:val="00374DF6"/>
    <w:rsid w:val="00374F39"/>
    <w:rsid w:val="00374F7B"/>
    <w:rsid w:val="00374FE5"/>
    <w:rsid w:val="003752FF"/>
    <w:rsid w:val="0037577E"/>
    <w:rsid w:val="00375870"/>
    <w:rsid w:val="00376049"/>
    <w:rsid w:val="00376122"/>
    <w:rsid w:val="003762D8"/>
    <w:rsid w:val="00376877"/>
    <w:rsid w:val="00377088"/>
    <w:rsid w:val="003770B8"/>
    <w:rsid w:val="0037738E"/>
    <w:rsid w:val="0037750E"/>
    <w:rsid w:val="003778EB"/>
    <w:rsid w:val="00380168"/>
    <w:rsid w:val="00380C64"/>
    <w:rsid w:val="00380D46"/>
    <w:rsid w:val="00380DD7"/>
    <w:rsid w:val="0038167C"/>
    <w:rsid w:val="00381870"/>
    <w:rsid w:val="00381AC7"/>
    <w:rsid w:val="00381D3C"/>
    <w:rsid w:val="00381ECF"/>
    <w:rsid w:val="00382089"/>
    <w:rsid w:val="0038220E"/>
    <w:rsid w:val="00382A37"/>
    <w:rsid w:val="003831B0"/>
    <w:rsid w:val="00383220"/>
    <w:rsid w:val="00383611"/>
    <w:rsid w:val="00383685"/>
    <w:rsid w:val="00383D1C"/>
    <w:rsid w:val="00383E1A"/>
    <w:rsid w:val="00383EA1"/>
    <w:rsid w:val="00383F77"/>
    <w:rsid w:val="003844F3"/>
    <w:rsid w:val="0038467F"/>
    <w:rsid w:val="00384C2B"/>
    <w:rsid w:val="00384E98"/>
    <w:rsid w:val="00384FC2"/>
    <w:rsid w:val="00385216"/>
    <w:rsid w:val="00385522"/>
    <w:rsid w:val="003855D5"/>
    <w:rsid w:val="00385810"/>
    <w:rsid w:val="003864B4"/>
    <w:rsid w:val="0038661B"/>
    <w:rsid w:val="00386656"/>
    <w:rsid w:val="003866BC"/>
    <w:rsid w:val="003866FC"/>
    <w:rsid w:val="003867FE"/>
    <w:rsid w:val="00386A6E"/>
    <w:rsid w:val="00386ACF"/>
    <w:rsid w:val="00386BDD"/>
    <w:rsid w:val="00386F4D"/>
    <w:rsid w:val="00386F88"/>
    <w:rsid w:val="00386FFB"/>
    <w:rsid w:val="0038753B"/>
    <w:rsid w:val="003879AB"/>
    <w:rsid w:val="00390376"/>
    <w:rsid w:val="00390394"/>
    <w:rsid w:val="00390767"/>
    <w:rsid w:val="003907CA"/>
    <w:rsid w:val="003909EA"/>
    <w:rsid w:val="00390E15"/>
    <w:rsid w:val="00390ECD"/>
    <w:rsid w:val="00391008"/>
    <w:rsid w:val="00391299"/>
    <w:rsid w:val="003913B0"/>
    <w:rsid w:val="003913EE"/>
    <w:rsid w:val="0039153C"/>
    <w:rsid w:val="00391706"/>
    <w:rsid w:val="00391771"/>
    <w:rsid w:val="0039185B"/>
    <w:rsid w:val="003919A6"/>
    <w:rsid w:val="00391A1E"/>
    <w:rsid w:val="00391A55"/>
    <w:rsid w:val="00391B99"/>
    <w:rsid w:val="00391C9F"/>
    <w:rsid w:val="00391EFA"/>
    <w:rsid w:val="0039271D"/>
    <w:rsid w:val="00392735"/>
    <w:rsid w:val="00392D67"/>
    <w:rsid w:val="003930CE"/>
    <w:rsid w:val="0039316C"/>
    <w:rsid w:val="00393228"/>
    <w:rsid w:val="003939C2"/>
    <w:rsid w:val="00393A1A"/>
    <w:rsid w:val="00393C9D"/>
    <w:rsid w:val="003940F0"/>
    <w:rsid w:val="003945AA"/>
    <w:rsid w:val="0039464A"/>
    <w:rsid w:val="00394683"/>
    <w:rsid w:val="00394AA8"/>
    <w:rsid w:val="00394C89"/>
    <w:rsid w:val="00394EAA"/>
    <w:rsid w:val="00394F68"/>
    <w:rsid w:val="00394FB1"/>
    <w:rsid w:val="003956F3"/>
    <w:rsid w:val="00395712"/>
    <w:rsid w:val="00395870"/>
    <w:rsid w:val="003958C6"/>
    <w:rsid w:val="003958D1"/>
    <w:rsid w:val="0039590D"/>
    <w:rsid w:val="00395C88"/>
    <w:rsid w:val="00396263"/>
    <w:rsid w:val="00396563"/>
    <w:rsid w:val="0039666F"/>
    <w:rsid w:val="00396814"/>
    <w:rsid w:val="00396B8B"/>
    <w:rsid w:val="00396F23"/>
    <w:rsid w:val="003970B0"/>
    <w:rsid w:val="003974F2"/>
    <w:rsid w:val="00397678"/>
    <w:rsid w:val="003978F6"/>
    <w:rsid w:val="003979F6"/>
    <w:rsid w:val="003A0371"/>
    <w:rsid w:val="003A07D4"/>
    <w:rsid w:val="003A097D"/>
    <w:rsid w:val="003A0983"/>
    <w:rsid w:val="003A0BEC"/>
    <w:rsid w:val="003A0F8D"/>
    <w:rsid w:val="003A1141"/>
    <w:rsid w:val="003A11D2"/>
    <w:rsid w:val="003A17BD"/>
    <w:rsid w:val="003A19C6"/>
    <w:rsid w:val="003A1AC4"/>
    <w:rsid w:val="003A1BA5"/>
    <w:rsid w:val="003A1F5D"/>
    <w:rsid w:val="003A2348"/>
    <w:rsid w:val="003A2716"/>
    <w:rsid w:val="003A29D1"/>
    <w:rsid w:val="003A2F95"/>
    <w:rsid w:val="003A3029"/>
    <w:rsid w:val="003A31DA"/>
    <w:rsid w:val="003A32CF"/>
    <w:rsid w:val="003A33D8"/>
    <w:rsid w:val="003A35D8"/>
    <w:rsid w:val="003A3760"/>
    <w:rsid w:val="003A3D5D"/>
    <w:rsid w:val="003A3EDC"/>
    <w:rsid w:val="003A4015"/>
    <w:rsid w:val="003A4114"/>
    <w:rsid w:val="003A42A9"/>
    <w:rsid w:val="003A4487"/>
    <w:rsid w:val="003A4592"/>
    <w:rsid w:val="003A461E"/>
    <w:rsid w:val="003A4B6A"/>
    <w:rsid w:val="003A4D33"/>
    <w:rsid w:val="003A4D8E"/>
    <w:rsid w:val="003A4EC4"/>
    <w:rsid w:val="003A4EED"/>
    <w:rsid w:val="003A5329"/>
    <w:rsid w:val="003A5333"/>
    <w:rsid w:val="003A55ED"/>
    <w:rsid w:val="003A57C1"/>
    <w:rsid w:val="003A5A44"/>
    <w:rsid w:val="003A61F0"/>
    <w:rsid w:val="003A62AB"/>
    <w:rsid w:val="003A6B87"/>
    <w:rsid w:val="003A6CC1"/>
    <w:rsid w:val="003A7763"/>
    <w:rsid w:val="003A779D"/>
    <w:rsid w:val="003A77B1"/>
    <w:rsid w:val="003A79DA"/>
    <w:rsid w:val="003A79DC"/>
    <w:rsid w:val="003B02B8"/>
    <w:rsid w:val="003B0320"/>
    <w:rsid w:val="003B035C"/>
    <w:rsid w:val="003B0386"/>
    <w:rsid w:val="003B0747"/>
    <w:rsid w:val="003B080C"/>
    <w:rsid w:val="003B0817"/>
    <w:rsid w:val="003B0908"/>
    <w:rsid w:val="003B0A29"/>
    <w:rsid w:val="003B0FF9"/>
    <w:rsid w:val="003B135E"/>
    <w:rsid w:val="003B1897"/>
    <w:rsid w:val="003B18AF"/>
    <w:rsid w:val="003B244E"/>
    <w:rsid w:val="003B246B"/>
    <w:rsid w:val="003B2612"/>
    <w:rsid w:val="003B285A"/>
    <w:rsid w:val="003B2876"/>
    <w:rsid w:val="003B2A8F"/>
    <w:rsid w:val="003B3062"/>
    <w:rsid w:val="003B3164"/>
    <w:rsid w:val="003B36D8"/>
    <w:rsid w:val="003B3B55"/>
    <w:rsid w:val="003B3B77"/>
    <w:rsid w:val="003B4173"/>
    <w:rsid w:val="003B42BE"/>
    <w:rsid w:val="003B47F5"/>
    <w:rsid w:val="003B491B"/>
    <w:rsid w:val="003B4AD4"/>
    <w:rsid w:val="003B5145"/>
    <w:rsid w:val="003B5470"/>
    <w:rsid w:val="003B56C8"/>
    <w:rsid w:val="003B5ACC"/>
    <w:rsid w:val="003B6228"/>
    <w:rsid w:val="003B6802"/>
    <w:rsid w:val="003B68EE"/>
    <w:rsid w:val="003B6F36"/>
    <w:rsid w:val="003B6F85"/>
    <w:rsid w:val="003B71D8"/>
    <w:rsid w:val="003B7853"/>
    <w:rsid w:val="003B7A64"/>
    <w:rsid w:val="003C003A"/>
    <w:rsid w:val="003C040A"/>
    <w:rsid w:val="003C04E4"/>
    <w:rsid w:val="003C065C"/>
    <w:rsid w:val="003C07F3"/>
    <w:rsid w:val="003C15FE"/>
    <w:rsid w:val="003C1804"/>
    <w:rsid w:val="003C1920"/>
    <w:rsid w:val="003C1B83"/>
    <w:rsid w:val="003C20A1"/>
    <w:rsid w:val="003C21AE"/>
    <w:rsid w:val="003C2FBD"/>
    <w:rsid w:val="003C3154"/>
    <w:rsid w:val="003C34A3"/>
    <w:rsid w:val="003C3633"/>
    <w:rsid w:val="003C3716"/>
    <w:rsid w:val="003C3870"/>
    <w:rsid w:val="003C3944"/>
    <w:rsid w:val="003C3961"/>
    <w:rsid w:val="003C3A59"/>
    <w:rsid w:val="003C3AF6"/>
    <w:rsid w:val="003C3B3C"/>
    <w:rsid w:val="003C3DF0"/>
    <w:rsid w:val="003C3F33"/>
    <w:rsid w:val="003C4087"/>
    <w:rsid w:val="003C447D"/>
    <w:rsid w:val="003C462C"/>
    <w:rsid w:val="003C4AA4"/>
    <w:rsid w:val="003C4AA6"/>
    <w:rsid w:val="003C4BD5"/>
    <w:rsid w:val="003C4C05"/>
    <w:rsid w:val="003C4FDA"/>
    <w:rsid w:val="003C50ED"/>
    <w:rsid w:val="003C530E"/>
    <w:rsid w:val="003C5323"/>
    <w:rsid w:val="003C53D9"/>
    <w:rsid w:val="003C542B"/>
    <w:rsid w:val="003C5D81"/>
    <w:rsid w:val="003C5F74"/>
    <w:rsid w:val="003C629E"/>
    <w:rsid w:val="003C6338"/>
    <w:rsid w:val="003C6351"/>
    <w:rsid w:val="003C6536"/>
    <w:rsid w:val="003C6549"/>
    <w:rsid w:val="003C659B"/>
    <w:rsid w:val="003C6AB2"/>
    <w:rsid w:val="003C6BC9"/>
    <w:rsid w:val="003C6CB5"/>
    <w:rsid w:val="003C6E35"/>
    <w:rsid w:val="003C6E56"/>
    <w:rsid w:val="003C7204"/>
    <w:rsid w:val="003C755E"/>
    <w:rsid w:val="003C77A2"/>
    <w:rsid w:val="003C7A18"/>
    <w:rsid w:val="003C7AAA"/>
    <w:rsid w:val="003C7AB1"/>
    <w:rsid w:val="003C7C45"/>
    <w:rsid w:val="003D045B"/>
    <w:rsid w:val="003D0780"/>
    <w:rsid w:val="003D09A9"/>
    <w:rsid w:val="003D09B8"/>
    <w:rsid w:val="003D0D7A"/>
    <w:rsid w:val="003D1183"/>
    <w:rsid w:val="003D1560"/>
    <w:rsid w:val="003D1789"/>
    <w:rsid w:val="003D181C"/>
    <w:rsid w:val="003D1C4C"/>
    <w:rsid w:val="003D1F53"/>
    <w:rsid w:val="003D1FAB"/>
    <w:rsid w:val="003D242A"/>
    <w:rsid w:val="003D2AD0"/>
    <w:rsid w:val="003D2BA9"/>
    <w:rsid w:val="003D2C64"/>
    <w:rsid w:val="003D2F00"/>
    <w:rsid w:val="003D2F5F"/>
    <w:rsid w:val="003D3288"/>
    <w:rsid w:val="003D381E"/>
    <w:rsid w:val="003D390E"/>
    <w:rsid w:val="003D3BA3"/>
    <w:rsid w:val="003D3C5A"/>
    <w:rsid w:val="003D3E29"/>
    <w:rsid w:val="003D4104"/>
    <w:rsid w:val="003D4526"/>
    <w:rsid w:val="003D4545"/>
    <w:rsid w:val="003D4549"/>
    <w:rsid w:val="003D476A"/>
    <w:rsid w:val="003D4800"/>
    <w:rsid w:val="003D4985"/>
    <w:rsid w:val="003D498B"/>
    <w:rsid w:val="003D4C5B"/>
    <w:rsid w:val="003D4E68"/>
    <w:rsid w:val="003D5545"/>
    <w:rsid w:val="003D56DB"/>
    <w:rsid w:val="003D57FD"/>
    <w:rsid w:val="003D57FF"/>
    <w:rsid w:val="003D610E"/>
    <w:rsid w:val="003D63DA"/>
    <w:rsid w:val="003D63EA"/>
    <w:rsid w:val="003D6614"/>
    <w:rsid w:val="003D66A6"/>
    <w:rsid w:val="003D66D2"/>
    <w:rsid w:val="003D68F2"/>
    <w:rsid w:val="003D6A69"/>
    <w:rsid w:val="003D6C03"/>
    <w:rsid w:val="003D6CFB"/>
    <w:rsid w:val="003D6E9A"/>
    <w:rsid w:val="003D6F69"/>
    <w:rsid w:val="003D72D6"/>
    <w:rsid w:val="003D7490"/>
    <w:rsid w:val="003D7650"/>
    <w:rsid w:val="003D783A"/>
    <w:rsid w:val="003D7B7F"/>
    <w:rsid w:val="003D7CFF"/>
    <w:rsid w:val="003D7E30"/>
    <w:rsid w:val="003D7F38"/>
    <w:rsid w:val="003E0176"/>
    <w:rsid w:val="003E0194"/>
    <w:rsid w:val="003E029A"/>
    <w:rsid w:val="003E0401"/>
    <w:rsid w:val="003E04F0"/>
    <w:rsid w:val="003E090B"/>
    <w:rsid w:val="003E0B49"/>
    <w:rsid w:val="003E0CBB"/>
    <w:rsid w:val="003E0D49"/>
    <w:rsid w:val="003E113F"/>
    <w:rsid w:val="003E1368"/>
    <w:rsid w:val="003E14C8"/>
    <w:rsid w:val="003E16E5"/>
    <w:rsid w:val="003E1728"/>
    <w:rsid w:val="003E17AD"/>
    <w:rsid w:val="003E182A"/>
    <w:rsid w:val="003E1837"/>
    <w:rsid w:val="003E1C36"/>
    <w:rsid w:val="003E262D"/>
    <w:rsid w:val="003E2778"/>
    <w:rsid w:val="003E28A5"/>
    <w:rsid w:val="003E2905"/>
    <w:rsid w:val="003E2ABC"/>
    <w:rsid w:val="003E2B2C"/>
    <w:rsid w:val="003E2CB0"/>
    <w:rsid w:val="003E2D51"/>
    <w:rsid w:val="003E303B"/>
    <w:rsid w:val="003E30D8"/>
    <w:rsid w:val="003E3159"/>
    <w:rsid w:val="003E323D"/>
    <w:rsid w:val="003E33BC"/>
    <w:rsid w:val="003E34D3"/>
    <w:rsid w:val="003E35F0"/>
    <w:rsid w:val="003E387C"/>
    <w:rsid w:val="003E39CB"/>
    <w:rsid w:val="003E3A43"/>
    <w:rsid w:val="003E3B25"/>
    <w:rsid w:val="003E3BE8"/>
    <w:rsid w:val="003E4705"/>
    <w:rsid w:val="003E4BB2"/>
    <w:rsid w:val="003E4C00"/>
    <w:rsid w:val="003E537A"/>
    <w:rsid w:val="003E5530"/>
    <w:rsid w:val="003E588B"/>
    <w:rsid w:val="003E5B1F"/>
    <w:rsid w:val="003E5BF8"/>
    <w:rsid w:val="003E5E12"/>
    <w:rsid w:val="003E6634"/>
    <w:rsid w:val="003E6709"/>
    <w:rsid w:val="003E6738"/>
    <w:rsid w:val="003E67A2"/>
    <w:rsid w:val="003E6AFD"/>
    <w:rsid w:val="003E6B0D"/>
    <w:rsid w:val="003E6DEB"/>
    <w:rsid w:val="003E7087"/>
    <w:rsid w:val="003E70F1"/>
    <w:rsid w:val="003E7104"/>
    <w:rsid w:val="003E7287"/>
    <w:rsid w:val="003E7373"/>
    <w:rsid w:val="003E73A0"/>
    <w:rsid w:val="003E78A8"/>
    <w:rsid w:val="003E7935"/>
    <w:rsid w:val="003E7940"/>
    <w:rsid w:val="003E7EDE"/>
    <w:rsid w:val="003E7FC2"/>
    <w:rsid w:val="003F0252"/>
    <w:rsid w:val="003F04C7"/>
    <w:rsid w:val="003F068B"/>
    <w:rsid w:val="003F0B24"/>
    <w:rsid w:val="003F0C3D"/>
    <w:rsid w:val="003F0CEC"/>
    <w:rsid w:val="003F10A0"/>
    <w:rsid w:val="003F10E3"/>
    <w:rsid w:val="003F12D6"/>
    <w:rsid w:val="003F1B09"/>
    <w:rsid w:val="003F1F39"/>
    <w:rsid w:val="003F20CA"/>
    <w:rsid w:val="003F2290"/>
    <w:rsid w:val="003F2787"/>
    <w:rsid w:val="003F2A2D"/>
    <w:rsid w:val="003F2A89"/>
    <w:rsid w:val="003F2C7E"/>
    <w:rsid w:val="003F2D50"/>
    <w:rsid w:val="003F300A"/>
    <w:rsid w:val="003F302E"/>
    <w:rsid w:val="003F30CB"/>
    <w:rsid w:val="003F3622"/>
    <w:rsid w:val="003F3A6D"/>
    <w:rsid w:val="003F3ABD"/>
    <w:rsid w:val="003F3AFA"/>
    <w:rsid w:val="003F3B0F"/>
    <w:rsid w:val="003F3BB9"/>
    <w:rsid w:val="003F3DF2"/>
    <w:rsid w:val="003F3F6C"/>
    <w:rsid w:val="003F4094"/>
    <w:rsid w:val="003F446F"/>
    <w:rsid w:val="003F4495"/>
    <w:rsid w:val="003F4496"/>
    <w:rsid w:val="003F46C4"/>
    <w:rsid w:val="003F4A0B"/>
    <w:rsid w:val="003F504D"/>
    <w:rsid w:val="003F57A9"/>
    <w:rsid w:val="003F5DBD"/>
    <w:rsid w:val="003F5DD2"/>
    <w:rsid w:val="003F5F50"/>
    <w:rsid w:val="003F607A"/>
    <w:rsid w:val="003F60FA"/>
    <w:rsid w:val="003F6630"/>
    <w:rsid w:val="003F69B2"/>
    <w:rsid w:val="003F6A63"/>
    <w:rsid w:val="003F6DC1"/>
    <w:rsid w:val="003F7221"/>
    <w:rsid w:val="003F73B1"/>
    <w:rsid w:val="003F73E6"/>
    <w:rsid w:val="003F747E"/>
    <w:rsid w:val="003F758A"/>
    <w:rsid w:val="003F7703"/>
    <w:rsid w:val="003F7711"/>
    <w:rsid w:val="003F7C1B"/>
    <w:rsid w:val="004004D2"/>
    <w:rsid w:val="00401327"/>
    <w:rsid w:val="004015DA"/>
    <w:rsid w:val="0040168E"/>
    <w:rsid w:val="00401D4A"/>
    <w:rsid w:val="00401E68"/>
    <w:rsid w:val="0040219F"/>
    <w:rsid w:val="004023CF"/>
    <w:rsid w:val="00402410"/>
    <w:rsid w:val="00402440"/>
    <w:rsid w:val="0040250F"/>
    <w:rsid w:val="0040270A"/>
    <w:rsid w:val="00402744"/>
    <w:rsid w:val="00402E4D"/>
    <w:rsid w:val="00403118"/>
    <w:rsid w:val="0040366E"/>
    <w:rsid w:val="004039BE"/>
    <w:rsid w:val="00404440"/>
    <w:rsid w:val="00404586"/>
    <w:rsid w:val="004047B8"/>
    <w:rsid w:val="00404C60"/>
    <w:rsid w:val="00404CC8"/>
    <w:rsid w:val="00404CFB"/>
    <w:rsid w:val="00404D88"/>
    <w:rsid w:val="00405245"/>
    <w:rsid w:val="004052AB"/>
    <w:rsid w:val="004053C3"/>
    <w:rsid w:val="00405548"/>
    <w:rsid w:val="0040557E"/>
    <w:rsid w:val="00405924"/>
    <w:rsid w:val="0040595B"/>
    <w:rsid w:val="00405EA7"/>
    <w:rsid w:val="00406445"/>
    <w:rsid w:val="004064DA"/>
    <w:rsid w:val="0040672D"/>
    <w:rsid w:val="00406A8F"/>
    <w:rsid w:val="00406C66"/>
    <w:rsid w:val="00406F78"/>
    <w:rsid w:val="00406FF1"/>
    <w:rsid w:val="004071AA"/>
    <w:rsid w:val="004071C8"/>
    <w:rsid w:val="004072C3"/>
    <w:rsid w:val="004073AB"/>
    <w:rsid w:val="00407792"/>
    <w:rsid w:val="00407D59"/>
    <w:rsid w:val="00407E66"/>
    <w:rsid w:val="004101B9"/>
    <w:rsid w:val="004101D0"/>
    <w:rsid w:val="00410288"/>
    <w:rsid w:val="00410315"/>
    <w:rsid w:val="004103A6"/>
    <w:rsid w:val="004104AA"/>
    <w:rsid w:val="00410CE8"/>
    <w:rsid w:val="00410CFD"/>
    <w:rsid w:val="004111ED"/>
    <w:rsid w:val="00411315"/>
    <w:rsid w:val="0041138C"/>
    <w:rsid w:val="00411A81"/>
    <w:rsid w:val="00411B96"/>
    <w:rsid w:val="00411D99"/>
    <w:rsid w:val="00411E49"/>
    <w:rsid w:val="0041204D"/>
    <w:rsid w:val="004121DD"/>
    <w:rsid w:val="0041223E"/>
    <w:rsid w:val="00412448"/>
    <w:rsid w:val="00412451"/>
    <w:rsid w:val="00412729"/>
    <w:rsid w:val="0041293D"/>
    <w:rsid w:val="00412A9C"/>
    <w:rsid w:val="00412DFA"/>
    <w:rsid w:val="00412E90"/>
    <w:rsid w:val="00412F4E"/>
    <w:rsid w:val="00413039"/>
    <w:rsid w:val="004136B5"/>
    <w:rsid w:val="0041370A"/>
    <w:rsid w:val="0041382A"/>
    <w:rsid w:val="004138FD"/>
    <w:rsid w:val="004139C7"/>
    <w:rsid w:val="00413A08"/>
    <w:rsid w:val="00413E71"/>
    <w:rsid w:val="0041414B"/>
    <w:rsid w:val="0041464D"/>
    <w:rsid w:val="004146DE"/>
    <w:rsid w:val="00414914"/>
    <w:rsid w:val="00414B4F"/>
    <w:rsid w:val="004150D9"/>
    <w:rsid w:val="00415157"/>
    <w:rsid w:val="0041515F"/>
    <w:rsid w:val="00415437"/>
    <w:rsid w:val="00415503"/>
    <w:rsid w:val="0041557E"/>
    <w:rsid w:val="0041560E"/>
    <w:rsid w:val="0041565D"/>
    <w:rsid w:val="004157B4"/>
    <w:rsid w:val="00415911"/>
    <w:rsid w:val="00415ADC"/>
    <w:rsid w:val="00415BBD"/>
    <w:rsid w:val="00415C27"/>
    <w:rsid w:val="00415EC7"/>
    <w:rsid w:val="00415FC7"/>
    <w:rsid w:val="00416733"/>
    <w:rsid w:val="0041690E"/>
    <w:rsid w:val="004169F2"/>
    <w:rsid w:val="00416B67"/>
    <w:rsid w:val="0041771A"/>
    <w:rsid w:val="00417898"/>
    <w:rsid w:val="00417D8B"/>
    <w:rsid w:val="004200D7"/>
    <w:rsid w:val="00420603"/>
    <w:rsid w:val="00420B75"/>
    <w:rsid w:val="00420FDA"/>
    <w:rsid w:val="004210C4"/>
    <w:rsid w:val="004211D0"/>
    <w:rsid w:val="0042142D"/>
    <w:rsid w:val="004214A7"/>
    <w:rsid w:val="004214EE"/>
    <w:rsid w:val="004215B7"/>
    <w:rsid w:val="00421738"/>
    <w:rsid w:val="00421A38"/>
    <w:rsid w:val="00421A76"/>
    <w:rsid w:val="00421A79"/>
    <w:rsid w:val="00421A91"/>
    <w:rsid w:val="004222BC"/>
    <w:rsid w:val="00422555"/>
    <w:rsid w:val="004225BB"/>
    <w:rsid w:val="00422AF1"/>
    <w:rsid w:val="00422D6F"/>
    <w:rsid w:val="00422EC1"/>
    <w:rsid w:val="0042331B"/>
    <w:rsid w:val="004235D2"/>
    <w:rsid w:val="004237F6"/>
    <w:rsid w:val="0042390A"/>
    <w:rsid w:val="00423E12"/>
    <w:rsid w:val="00423E9E"/>
    <w:rsid w:val="00424293"/>
    <w:rsid w:val="004242D1"/>
    <w:rsid w:val="004242D8"/>
    <w:rsid w:val="00424415"/>
    <w:rsid w:val="00424435"/>
    <w:rsid w:val="004249D0"/>
    <w:rsid w:val="00424DB9"/>
    <w:rsid w:val="00425061"/>
    <w:rsid w:val="00425168"/>
    <w:rsid w:val="004253C0"/>
    <w:rsid w:val="004258AA"/>
    <w:rsid w:val="00425A77"/>
    <w:rsid w:val="00425D2B"/>
    <w:rsid w:val="00425EE5"/>
    <w:rsid w:val="00426050"/>
    <w:rsid w:val="00426317"/>
    <w:rsid w:val="0042639A"/>
    <w:rsid w:val="00426729"/>
    <w:rsid w:val="0042696B"/>
    <w:rsid w:val="00426A2D"/>
    <w:rsid w:val="00426A79"/>
    <w:rsid w:val="00426B63"/>
    <w:rsid w:val="00426E62"/>
    <w:rsid w:val="00426EAE"/>
    <w:rsid w:val="00427009"/>
    <w:rsid w:val="00427246"/>
    <w:rsid w:val="004272B6"/>
    <w:rsid w:val="0042731A"/>
    <w:rsid w:val="004274B2"/>
    <w:rsid w:val="00427711"/>
    <w:rsid w:val="00427AB9"/>
    <w:rsid w:val="00427D84"/>
    <w:rsid w:val="004300EB"/>
    <w:rsid w:val="0043010F"/>
    <w:rsid w:val="00430748"/>
    <w:rsid w:val="00430865"/>
    <w:rsid w:val="00430A9C"/>
    <w:rsid w:val="00430D43"/>
    <w:rsid w:val="00431AEB"/>
    <w:rsid w:val="00431AFB"/>
    <w:rsid w:val="00431CF6"/>
    <w:rsid w:val="00431D69"/>
    <w:rsid w:val="00431E6B"/>
    <w:rsid w:val="00431E6C"/>
    <w:rsid w:val="00431E6D"/>
    <w:rsid w:val="00431ED5"/>
    <w:rsid w:val="00431F07"/>
    <w:rsid w:val="00431F39"/>
    <w:rsid w:val="00432059"/>
    <w:rsid w:val="00432337"/>
    <w:rsid w:val="00432E2E"/>
    <w:rsid w:val="00432E52"/>
    <w:rsid w:val="004333C1"/>
    <w:rsid w:val="00433519"/>
    <w:rsid w:val="0043358E"/>
    <w:rsid w:val="004335B4"/>
    <w:rsid w:val="00433896"/>
    <w:rsid w:val="00433AF2"/>
    <w:rsid w:val="00433F36"/>
    <w:rsid w:val="0043408B"/>
    <w:rsid w:val="004341F4"/>
    <w:rsid w:val="004347BB"/>
    <w:rsid w:val="004349D6"/>
    <w:rsid w:val="00434B12"/>
    <w:rsid w:val="00434B1D"/>
    <w:rsid w:val="00434B6F"/>
    <w:rsid w:val="00434D35"/>
    <w:rsid w:val="00434EE2"/>
    <w:rsid w:val="00434F90"/>
    <w:rsid w:val="004351FB"/>
    <w:rsid w:val="004355A5"/>
    <w:rsid w:val="00435608"/>
    <w:rsid w:val="0043580E"/>
    <w:rsid w:val="00435B81"/>
    <w:rsid w:val="00435FE5"/>
    <w:rsid w:val="00436041"/>
    <w:rsid w:val="00436076"/>
    <w:rsid w:val="00436269"/>
    <w:rsid w:val="00436396"/>
    <w:rsid w:val="004363FD"/>
    <w:rsid w:val="00436504"/>
    <w:rsid w:val="004365E4"/>
    <w:rsid w:val="004371A5"/>
    <w:rsid w:val="00437654"/>
    <w:rsid w:val="004377D9"/>
    <w:rsid w:val="004377ED"/>
    <w:rsid w:val="00437B8B"/>
    <w:rsid w:val="00437B96"/>
    <w:rsid w:val="00437E71"/>
    <w:rsid w:val="0044009B"/>
    <w:rsid w:val="004400EA"/>
    <w:rsid w:val="00440556"/>
    <w:rsid w:val="0044062B"/>
    <w:rsid w:val="004406D6"/>
    <w:rsid w:val="004407CD"/>
    <w:rsid w:val="00440980"/>
    <w:rsid w:val="004409E7"/>
    <w:rsid w:val="00440C10"/>
    <w:rsid w:val="00440F41"/>
    <w:rsid w:val="004412DC"/>
    <w:rsid w:val="00441511"/>
    <w:rsid w:val="004417AA"/>
    <w:rsid w:val="00441951"/>
    <w:rsid w:val="004419F5"/>
    <w:rsid w:val="00441B5A"/>
    <w:rsid w:val="00441D56"/>
    <w:rsid w:val="00441E02"/>
    <w:rsid w:val="00441F63"/>
    <w:rsid w:val="004421E4"/>
    <w:rsid w:val="004429B3"/>
    <w:rsid w:val="00442FAE"/>
    <w:rsid w:val="00443406"/>
    <w:rsid w:val="004434EB"/>
    <w:rsid w:val="00443879"/>
    <w:rsid w:val="004438FF"/>
    <w:rsid w:val="0044396A"/>
    <w:rsid w:val="004439A9"/>
    <w:rsid w:val="00443E82"/>
    <w:rsid w:val="00443ECD"/>
    <w:rsid w:val="00443FA9"/>
    <w:rsid w:val="004447CA"/>
    <w:rsid w:val="00444DF7"/>
    <w:rsid w:val="004451EC"/>
    <w:rsid w:val="00445235"/>
    <w:rsid w:val="004452E7"/>
    <w:rsid w:val="004455FC"/>
    <w:rsid w:val="004459AD"/>
    <w:rsid w:val="00445AB1"/>
    <w:rsid w:val="00445ADF"/>
    <w:rsid w:val="00445C0F"/>
    <w:rsid w:val="00445D34"/>
    <w:rsid w:val="00445D78"/>
    <w:rsid w:val="00445FB7"/>
    <w:rsid w:val="00446128"/>
    <w:rsid w:val="004468AB"/>
    <w:rsid w:val="00446C87"/>
    <w:rsid w:val="00446C8F"/>
    <w:rsid w:val="00446D01"/>
    <w:rsid w:val="00446D0F"/>
    <w:rsid w:val="00446D50"/>
    <w:rsid w:val="00446F18"/>
    <w:rsid w:val="004473B8"/>
    <w:rsid w:val="004473C7"/>
    <w:rsid w:val="004474A7"/>
    <w:rsid w:val="004475F5"/>
    <w:rsid w:val="004476F2"/>
    <w:rsid w:val="0044784B"/>
    <w:rsid w:val="00447B36"/>
    <w:rsid w:val="00447EE1"/>
    <w:rsid w:val="00450B9F"/>
    <w:rsid w:val="00450E20"/>
    <w:rsid w:val="004512EE"/>
    <w:rsid w:val="0045132A"/>
    <w:rsid w:val="004515E3"/>
    <w:rsid w:val="00451C31"/>
    <w:rsid w:val="004522B8"/>
    <w:rsid w:val="004523B7"/>
    <w:rsid w:val="00452414"/>
    <w:rsid w:val="00452453"/>
    <w:rsid w:val="00452483"/>
    <w:rsid w:val="0045273E"/>
    <w:rsid w:val="004527D3"/>
    <w:rsid w:val="00453C39"/>
    <w:rsid w:val="00453DD9"/>
    <w:rsid w:val="004540CC"/>
    <w:rsid w:val="004542CF"/>
    <w:rsid w:val="004542FB"/>
    <w:rsid w:val="004543A9"/>
    <w:rsid w:val="00454518"/>
    <w:rsid w:val="00454DFB"/>
    <w:rsid w:val="00454EAF"/>
    <w:rsid w:val="004550B0"/>
    <w:rsid w:val="0045518A"/>
    <w:rsid w:val="004554F8"/>
    <w:rsid w:val="0045555F"/>
    <w:rsid w:val="0045556A"/>
    <w:rsid w:val="004556A4"/>
    <w:rsid w:val="0045583B"/>
    <w:rsid w:val="004558B0"/>
    <w:rsid w:val="00455B35"/>
    <w:rsid w:val="00455BCF"/>
    <w:rsid w:val="00455D8E"/>
    <w:rsid w:val="00455E82"/>
    <w:rsid w:val="00455EA3"/>
    <w:rsid w:val="00456006"/>
    <w:rsid w:val="00456426"/>
    <w:rsid w:val="00456655"/>
    <w:rsid w:val="004567B0"/>
    <w:rsid w:val="00456848"/>
    <w:rsid w:val="0045688D"/>
    <w:rsid w:val="0045689E"/>
    <w:rsid w:val="00456ADA"/>
    <w:rsid w:val="00456B54"/>
    <w:rsid w:val="00456C6A"/>
    <w:rsid w:val="00457006"/>
    <w:rsid w:val="0045715C"/>
    <w:rsid w:val="00457615"/>
    <w:rsid w:val="00457626"/>
    <w:rsid w:val="004578F8"/>
    <w:rsid w:val="00457C65"/>
    <w:rsid w:val="00457F24"/>
    <w:rsid w:val="0046011E"/>
    <w:rsid w:val="00460AB1"/>
    <w:rsid w:val="00460DDA"/>
    <w:rsid w:val="00461043"/>
    <w:rsid w:val="00461367"/>
    <w:rsid w:val="004613D4"/>
    <w:rsid w:val="0046143C"/>
    <w:rsid w:val="004614CE"/>
    <w:rsid w:val="00461576"/>
    <w:rsid w:val="00461928"/>
    <w:rsid w:val="00461D6F"/>
    <w:rsid w:val="00461E4A"/>
    <w:rsid w:val="00461FB5"/>
    <w:rsid w:val="0046258D"/>
    <w:rsid w:val="00462D49"/>
    <w:rsid w:val="00462E51"/>
    <w:rsid w:val="00463302"/>
    <w:rsid w:val="00463476"/>
    <w:rsid w:val="00463B6B"/>
    <w:rsid w:val="0046404C"/>
    <w:rsid w:val="00464190"/>
    <w:rsid w:val="0046420E"/>
    <w:rsid w:val="00464376"/>
    <w:rsid w:val="004644C8"/>
    <w:rsid w:val="004645BE"/>
    <w:rsid w:val="0046473E"/>
    <w:rsid w:val="004647F5"/>
    <w:rsid w:val="004648A3"/>
    <w:rsid w:val="00464C89"/>
    <w:rsid w:val="00465017"/>
    <w:rsid w:val="00465074"/>
    <w:rsid w:val="00465229"/>
    <w:rsid w:val="0046553C"/>
    <w:rsid w:val="004659B0"/>
    <w:rsid w:val="00465CE5"/>
    <w:rsid w:val="00465D99"/>
    <w:rsid w:val="00465E34"/>
    <w:rsid w:val="00465E60"/>
    <w:rsid w:val="00466150"/>
    <w:rsid w:val="00466523"/>
    <w:rsid w:val="004665D8"/>
    <w:rsid w:val="004667D9"/>
    <w:rsid w:val="004667F9"/>
    <w:rsid w:val="0046698E"/>
    <w:rsid w:val="00466E84"/>
    <w:rsid w:val="00466F23"/>
    <w:rsid w:val="00466F53"/>
    <w:rsid w:val="00467187"/>
    <w:rsid w:val="00467248"/>
    <w:rsid w:val="00467608"/>
    <w:rsid w:val="00467939"/>
    <w:rsid w:val="00467C08"/>
    <w:rsid w:val="00467C80"/>
    <w:rsid w:val="004700F4"/>
    <w:rsid w:val="004701D6"/>
    <w:rsid w:val="00470468"/>
    <w:rsid w:val="00470623"/>
    <w:rsid w:val="00470ABC"/>
    <w:rsid w:val="00470AE1"/>
    <w:rsid w:val="00470C4B"/>
    <w:rsid w:val="00470FAC"/>
    <w:rsid w:val="004710D9"/>
    <w:rsid w:val="0047162B"/>
    <w:rsid w:val="0047169C"/>
    <w:rsid w:val="00471A88"/>
    <w:rsid w:val="00471EDF"/>
    <w:rsid w:val="00472216"/>
    <w:rsid w:val="00472627"/>
    <w:rsid w:val="00472C96"/>
    <w:rsid w:val="00472D1A"/>
    <w:rsid w:val="004730EF"/>
    <w:rsid w:val="004732E9"/>
    <w:rsid w:val="0047362E"/>
    <w:rsid w:val="00473838"/>
    <w:rsid w:val="00473E49"/>
    <w:rsid w:val="0047433A"/>
    <w:rsid w:val="0047466D"/>
    <w:rsid w:val="004746C5"/>
    <w:rsid w:val="00474D55"/>
    <w:rsid w:val="004753EC"/>
    <w:rsid w:val="004755B7"/>
    <w:rsid w:val="0047564E"/>
    <w:rsid w:val="00475975"/>
    <w:rsid w:val="00475B5C"/>
    <w:rsid w:val="00475C4D"/>
    <w:rsid w:val="0047655B"/>
    <w:rsid w:val="0047682E"/>
    <w:rsid w:val="00476930"/>
    <w:rsid w:val="00476BD0"/>
    <w:rsid w:val="00476F7E"/>
    <w:rsid w:val="004773CD"/>
    <w:rsid w:val="004776AE"/>
    <w:rsid w:val="00477ABA"/>
    <w:rsid w:val="00477AEB"/>
    <w:rsid w:val="00477BB7"/>
    <w:rsid w:val="00477C76"/>
    <w:rsid w:val="00477D38"/>
    <w:rsid w:val="00477D9C"/>
    <w:rsid w:val="00477E60"/>
    <w:rsid w:val="00477ECB"/>
    <w:rsid w:val="00480885"/>
    <w:rsid w:val="00480979"/>
    <w:rsid w:val="00480B44"/>
    <w:rsid w:val="00481218"/>
    <w:rsid w:val="0048177A"/>
    <w:rsid w:val="00481A51"/>
    <w:rsid w:val="00481B6A"/>
    <w:rsid w:val="00482321"/>
    <w:rsid w:val="0048276B"/>
    <w:rsid w:val="00482789"/>
    <w:rsid w:val="004828CD"/>
    <w:rsid w:val="004829E5"/>
    <w:rsid w:val="00482AD0"/>
    <w:rsid w:val="0048315C"/>
    <w:rsid w:val="00483356"/>
    <w:rsid w:val="0048351C"/>
    <w:rsid w:val="00483779"/>
    <w:rsid w:val="00483A1B"/>
    <w:rsid w:val="00483C0A"/>
    <w:rsid w:val="00483C0D"/>
    <w:rsid w:val="00483CD2"/>
    <w:rsid w:val="00483D5C"/>
    <w:rsid w:val="00483EEF"/>
    <w:rsid w:val="00483F8C"/>
    <w:rsid w:val="00484079"/>
    <w:rsid w:val="0048440B"/>
    <w:rsid w:val="004844DC"/>
    <w:rsid w:val="0048451A"/>
    <w:rsid w:val="004845C8"/>
    <w:rsid w:val="004846A1"/>
    <w:rsid w:val="00484710"/>
    <w:rsid w:val="004849B5"/>
    <w:rsid w:val="00484A2C"/>
    <w:rsid w:val="00484B4A"/>
    <w:rsid w:val="00485054"/>
    <w:rsid w:val="00485157"/>
    <w:rsid w:val="0048576C"/>
    <w:rsid w:val="00485860"/>
    <w:rsid w:val="004858AD"/>
    <w:rsid w:val="00485C2C"/>
    <w:rsid w:val="0048627D"/>
    <w:rsid w:val="004863C6"/>
    <w:rsid w:val="004863ED"/>
    <w:rsid w:val="004867EC"/>
    <w:rsid w:val="00487731"/>
    <w:rsid w:val="00487D53"/>
    <w:rsid w:val="0049017A"/>
    <w:rsid w:val="00490504"/>
    <w:rsid w:val="004906AA"/>
    <w:rsid w:val="004909B9"/>
    <w:rsid w:val="004909EB"/>
    <w:rsid w:val="00490D4C"/>
    <w:rsid w:val="0049125C"/>
    <w:rsid w:val="00491297"/>
    <w:rsid w:val="004912E2"/>
    <w:rsid w:val="00491455"/>
    <w:rsid w:val="00491688"/>
    <w:rsid w:val="004917CC"/>
    <w:rsid w:val="004924EE"/>
    <w:rsid w:val="00492904"/>
    <w:rsid w:val="00492929"/>
    <w:rsid w:val="004929D1"/>
    <w:rsid w:val="00493246"/>
    <w:rsid w:val="004932B8"/>
    <w:rsid w:val="00493395"/>
    <w:rsid w:val="004933E2"/>
    <w:rsid w:val="004936EC"/>
    <w:rsid w:val="00493726"/>
    <w:rsid w:val="004944A1"/>
    <w:rsid w:val="00494D8C"/>
    <w:rsid w:val="00494E8B"/>
    <w:rsid w:val="00495133"/>
    <w:rsid w:val="00495656"/>
    <w:rsid w:val="00495695"/>
    <w:rsid w:val="004956C7"/>
    <w:rsid w:val="004956F4"/>
    <w:rsid w:val="00495825"/>
    <w:rsid w:val="004958FC"/>
    <w:rsid w:val="00495E30"/>
    <w:rsid w:val="00495E56"/>
    <w:rsid w:val="00495FE5"/>
    <w:rsid w:val="00496177"/>
    <w:rsid w:val="0049657F"/>
    <w:rsid w:val="004965E8"/>
    <w:rsid w:val="0049688B"/>
    <w:rsid w:val="00496AD1"/>
    <w:rsid w:val="00496D40"/>
    <w:rsid w:val="00497011"/>
    <w:rsid w:val="004970B7"/>
    <w:rsid w:val="004972EF"/>
    <w:rsid w:val="00497472"/>
    <w:rsid w:val="004974F5"/>
    <w:rsid w:val="00497842"/>
    <w:rsid w:val="0049793F"/>
    <w:rsid w:val="00497941"/>
    <w:rsid w:val="00497B7E"/>
    <w:rsid w:val="004A058D"/>
    <w:rsid w:val="004A0B33"/>
    <w:rsid w:val="004A0D82"/>
    <w:rsid w:val="004A1082"/>
    <w:rsid w:val="004A1514"/>
    <w:rsid w:val="004A18FE"/>
    <w:rsid w:val="004A1D11"/>
    <w:rsid w:val="004A1E44"/>
    <w:rsid w:val="004A2288"/>
    <w:rsid w:val="004A2642"/>
    <w:rsid w:val="004A2804"/>
    <w:rsid w:val="004A30C3"/>
    <w:rsid w:val="004A3120"/>
    <w:rsid w:val="004A33E9"/>
    <w:rsid w:val="004A3425"/>
    <w:rsid w:val="004A3779"/>
    <w:rsid w:val="004A37E1"/>
    <w:rsid w:val="004A3C8E"/>
    <w:rsid w:val="004A445D"/>
    <w:rsid w:val="004A4763"/>
    <w:rsid w:val="004A4823"/>
    <w:rsid w:val="004A4D39"/>
    <w:rsid w:val="004A50C0"/>
    <w:rsid w:val="004A50E4"/>
    <w:rsid w:val="004A5404"/>
    <w:rsid w:val="004A55D7"/>
    <w:rsid w:val="004A59DC"/>
    <w:rsid w:val="004A5C51"/>
    <w:rsid w:val="004A5E00"/>
    <w:rsid w:val="004A5E4A"/>
    <w:rsid w:val="004A60DF"/>
    <w:rsid w:val="004A61CC"/>
    <w:rsid w:val="004A6247"/>
    <w:rsid w:val="004A63CC"/>
    <w:rsid w:val="004A6877"/>
    <w:rsid w:val="004A6B12"/>
    <w:rsid w:val="004A6C89"/>
    <w:rsid w:val="004A6D3F"/>
    <w:rsid w:val="004A77F0"/>
    <w:rsid w:val="004A7859"/>
    <w:rsid w:val="004A797E"/>
    <w:rsid w:val="004A7AEF"/>
    <w:rsid w:val="004A7B61"/>
    <w:rsid w:val="004A7CAF"/>
    <w:rsid w:val="004A7F57"/>
    <w:rsid w:val="004B019F"/>
    <w:rsid w:val="004B02ED"/>
    <w:rsid w:val="004B08A2"/>
    <w:rsid w:val="004B0B58"/>
    <w:rsid w:val="004B0E16"/>
    <w:rsid w:val="004B0FB2"/>
    <w:rsid w:val="004B1041"/>
    <w:rsid w:val="004B1209"/>
    <w:rsid w:val="004B15EC"/>
    <w:rsid w:val="004B1903"/>
    <w:rsid w:val="004B218D"/>
    <w:rsid w:val="004B25DE"/>
    <w:rsid w:val="004B2B2D"/>
    <w:rsid w:val="004B2B4D"/>
    <w:rsid w:val="004B2E12"/>
    <w:rsid w:val="004B32AC"/>
    <w:rsid w:val="004B34CF"/>
    <w:rsid w:val="004B351B"/>
    <w:rsid w:val="004B37E9"/>
    <w:rsid w:val="004B3B7F"/>
    <w:rsid w:val="004B3DC8"/>
    <w:rsid w:val="004B3E85"/>
    <w:rsid w:val="004B4019"/>
    <w:rsid w:val="004B43E8"/>
    <w:rsid w:val="004B4760"/>
    <w:rsid w:val="004B4B2B"/>
    <w:rsid w:val="004B4C28"/>
    <w:rsid w:val="004B5026"/>
    <w:rsid w:val="004B5153"/>
    <w:rsid w:val="004B51AB"/>
    <w:rsid w:val="004B53D8"/>
    <w:rsid w:val="004B542D"/>
    <w:rsid w:val="004B56E1"/>
    <w:rsid w:val="004B5C14"/>
    <w:rsid w:val="004B5C34"/>
    <w:rsid w:val="004B611D"/>
    <w:rsid w:val="004B64CE"/>
    <w:rsid w:val="004B67B5"/>
    <w:rsid w:val="004B6827"/>
    <w:rsid w:val="004B6DE8"/>
    <w:rsid w:val="004B6EFB"/>
    <w:rsid w:val="004B70ED"/>
    <w:rsid w:val="004B72BC"/>
    <w:rsid w:val="004B74BE"/>
    <w:rsid w:val="004B7F8E"/>
    <w:rsid w:val="004C01F2"/>
    <w:rsid w:val="004C05D6"/>
    <w:rsid w:val="004C0732"/>
    <w:rsid w:val="004C0BE3"/>
    <w:rsid w:val="004C0C7B"/>
    <w:rsid w:val="004C1198"/>
    <w:rsid w:val="004C14CB"/>
    <w:rsid w:val="004C2019"/>
    <w:rsid w:val="004C21CB"/>
    <w:rsid w:val="004C23AB"/>
    <w:rsid w:val="004C244A"/>
    <w:rsid w:val="004C2698"/>
    <w:rsid w:val="004C3299"/>
    <w:rsid w:val="004C345C"/>
    <w:rsid w:val="004C37C4"/>
    <w:rsid w:val="004C38FF"/>
    <w:rsid w:val="004C3968"/>
    <w:rsid w:val="004C3B2B"/>
    <w:rsid w:val="004C3B65"/>
    <w:rsid w:val="004C3F71"/>
    <w:rsid w:val="004C4957"/>
    <w:rsid w:val="004C49FD"/>
    <w:rsid w:val="004C4B24"/>
    <w:rsid w:val="004C4B7F"/>
    <w:rsid w:val="004C50E8"/>
    <w:rsid w:val="004C5101"/>
    <w:rsid w:val="004C5103"/>
    <w:rsid w:val="004C5507"/>
    <w:rsid w:val="004C551F"/>
    <w:rsid w:val="004C5569"/>
    <w:rsid w:val="004C5689"/>
    <w:rsid w:val="004C577A"/>
    <w:rsid w:val="004C57E4"/>
    <w:rsid w:val="004C5828"/>
    <w:rsid w:val="004C5A30"/>
    <w:rsid w:val="004C5D91"/>
    <w:rsid w:val="004C5EC6"/>
    <w:rsid w:val="004C5ED3"/>
    <w:rsid w:val="004C5FE1"/>
    <w:rsid w:val="004C61CF"/>
    <w:rsid w:val="004C62BC"/>
    <w:rsid w:val="004C6546"/>
    <w:rsid w:val="004C6CD0"/>
    <w:rsid w:val="004C6D51"/>
    <w:rsid w:val="004C6F97"/>
    <w:rsid w:val="004C706D"/>
    <w:rsid w:val="004C70B9"/>
    <w:rsid w:val="004C7111"/>
    <w:rsid w:val="004C71E1"/>
    <w:rsid w:val="004C7988"/>
    <w:rsid w:val="004C7A67"/>
    <w:rsid w:val="004C7AB5"/>
    <w:rsid w:val="004C7B07"/>
    <w:rsid w:val="004C7C5F"/>
    <w:rsid w:val="004C7E71"/>
    <w:rsid w:val="004C7EDD"/>
    <w:rsid w:val="004D0034"/>
    <w:rsid w:val="004D00ED"/>
    <w:rsid w:val="004D0471"/>
    <w:rsid w:val="004D0475"/>
    <w:rsid w:val="004D0B98"/>
    <w:rsid w:val="004D0C72"/>
    <w:rsid w:val="004D0CF5"/>
    <w:rsid w:val="004D0EB2"/>
    <w:rsid w:val="004D12E0"/>
    <w:rsid w:val="004D1DD3"/>
    <w:rsid w:val="004D21EB"/>
    <w:rsid w:val="004D226F"/>
    <w:rsid w:val="004D2504"/>
    <w:rsid w:val="004D2507"/>
    <w:rsid w:val="004D27A8"/>
    <w:rsid w:val="004D28CF"/>
    <w:rsid w:val="004D29BD"/>
    <w:rsid w:val="004D2BA6"/>
    <w:rsid w:val="004D2C1E"/>
    <w:rsid w:val="004D2C60"/>
    <w:rsid w:val="004D2E1B"/>
    <w:rsid w:val="004D2F91"/>
    <w:rsid w:val="004D3008"/>
    <w:rsid w:val="004D33C1"/>
    <w:rsid w:val="004D35FD"/>
    <w:rsid w:val="004D36FA"/>
    <w:rsid w:val="004D3863"/>
    <w:rsid w:val="004D3CE1"/>
    <w:rsid w:val="004D3D65"/>
    <w:rsid w:val="004D4654"/>
    <w:rsid w:val="004D4659"/>
    <w:rsid w:val="004D4996"/>
    <w:rsid w:val="004D49B6"/>
    <w:rsid w:val="004D4AB9"/>
    <w:rsid w:val="004D4B62"/>
    <w:rsid w:val="004D50ED"/>
    <w:rsid w:val="004D5D99"/>
    <w:rsid w:val="004D5DFC"/>
    <w:rsid w:val="004D6151"/>
    <w:rsid w:val="004D64F1"/>
    <w:rsid w:val="004D6984"/>
    <w:rsid w:val="004D6F9E"/>
    <w:rsid w:val="004D71FB"/>
    <w:rsid w:val="004D751B"/>
    <w:rsid w:val="004D7542"/>
    <w:rsid w:val="004D7D29"/>
    <w:rsid w:val="004D7D37"/>
    <w:rsid w:val="004D7D79"/>
    <w:rsid w:val="004D7F73"/>
    <w:rsid w:val="004E0171"/>
    <w:rsid w:val="004E01E8"/>
    <w:rsid w:val="004E047F"/>
    <w:rsid w:val="004E06F5"/>
    <w:rsid w:val="004E0820"/>
    <w:rsid w:val="004E0860"/>
    <w:rsid w:val="004E10CA"/>
    <w:rsid w:val="004E1261"/>
    <w:rsid w:val="004E1333"/>
    <w:rsid w:val="004E17EA"/>
    <w:rsid w:val="004E195F"/>
    <w:rsid w:val="004E1D41"/>
    <w:rsid w:val="004E1EA2"/>
    <w:rsid w:val="004E2554"/>
    <w:rsid w:val="004E2642"/>
    <w:rsid w:val="004E2697"/>
    <w:rsid w:val="004E2850"/>
    <w:rsid w:val="004E2F12"/>
    <w:rsid w:val="004E3413"/>
    <w:rsid w:val="004E3565"/>
    <w:rsid w:val="004E3968"/>
    <w:rsid w:val="004E3E47"/>
    <w:rsid w:val="004E3FA1"/>
    <w:rsid w:val="004E4003"/>
    <w:rsid w:val="004E4125"/>
    <w:rsid w:val="004E4158"/>
    <w:rsid w:val="004E4241"/>
    <w:rsid w:val="004E42F0"/>
    <w:rsid w:val="004E42FE"/>
    <w:rsid w:val="004E4C26"/>
    <w:rsid w:val="004E4F02"/>
    <w:rsid w:val="004E51DF"/>
    <w:rsid w:val="004E52EA"/>
    <w:rsid w:val="004E5B72"/>
    <w:rsid w:val="004E63CC"/>
    <w:rsid w:val="004E6472"/>
    <w:rsid w:val="004E6781"/>
    <w:rsid w:val="004E6A07"/>
    <w:rsid w:val="004E6AB7"/>
    <w:rsid w:val="004E6EAF"/>
    <w:rsid w:val="004E7019"/>
    <w:rsid w:val="004E7307"/>
    <w:rsid w:val="004E731A"/>
    <w:rsid w:val="004E7429"/>
    <w:rsid w:val="004E765D"/>
    <w:rsid w:val="004E76DD"/>
    <w:rsid w:val="004E772F"/>
    <w:rsid w:val="004E776D"/>
    <w:rsid w:val="004E7A9B"/>
    <w:rsid w:val="004E7DB1"/>
    <w:rsid w:val="004F005A"/>
    <w:rsid w:val="004F0199"/>
    <w:rsid w:val="004F039B"/>
    <w:rsid w:val="004F0416"/>
    <w:rsid w:val="004F06D2"/>
    <w:rsid w:val="004F0758"/>
    <w:rsid w:val="004F0999"/>
    <w:rsid w:val="004F09E7"/>
    <w:rsid w:val="004F0A3C"/>
    <w:rsid w:val="004F0AF1"/>
    <w:rsid w:val="004F1236"/>
    <w:rsid w:val="004F1512"/>
    <w:rsid w:val="004F1527"/>
    <w:rsid w:val="004F15BD"/>
    <w:rsid w:val="004F1859"/>
    <w:rsid w:val="004F1D8A"/>
    <w:rsid w:val="004F1DFF"/>
    <w:rsid w:val="004F2678"/>
    <w:rsid w:val="004F2787"/>
    <w:rsid w:val="004F2AEF"/>
    <w:rsid w:val="004F2C60"/>
    <w:rsid w:val="004F2CBC"/>
    <w:rsid w:val="004F2E2F"/>
    <w:rsid w:val="004F2E3D"/>
    <w:rsid w:val="004F2E5E"/>
    <w:rsid w:val="004F318E"/>
    <w:rsid w:val="004F31AB"/>
    <w:rsid w:val="004F3393"/>
    <w:rsid w:val="004F38D1"/>
    <w:rsid w:val="004F396F"/>
    <w:rsid w:val="004F3A40"/>
    <w:rsid w:val="004F3BB9"/>
    <w:rsid w:val="004F3DAA"/>
    <w:rsid w:val="004F3FF1"/>
    <w:rsid w:val="004F41E6"/>
    <w:rsid w:val="004F437B"/>
    <w:rsid w:val="004F4445"/>
    <w:rsid w:val="004F4696"/>
    <w:rsid w:val="004F47D3"/>
    <w:rsid w:val="004F4E53"/>
    <w:rsid w:val="004F4E8C"/>
    <w:rsid w:val="004F504F"/>
    <w:rsid w:val="004F5612"/>
    <w:rsid w:val="004F589E"/>
    <w:rsid w:val="004F5CA6"/>
    <w:rsid w:val="004F5D0F"/>
    <w:rsid w:val="004F63F7"/>
    <w:rsid w:val="004F64CA"/>
    <w:rsid w:val="004F6611"/>
    <w:rsid w:val="004F6808"/>
    <w:rsid w:val="004F6825"/>
    <w:rsid w:val="004F6904"/>
    <w:rsid w:val="004F6D01"/>
    <w:rsid w:val="004F6E91"/>
    <w:rsid w:val="004F6FDB"/>
    <w:rsid w:val="004F71A8"/>
    <w:rsid w:val="004F72CA"/>
    <w:rsid w:val="004F7472"/>
    <w:rsid w:val="004F753D"/>
    <w:rsid w:val="004F7763"/>
    <w:rsid w:val="004F7D20"/>
    <w:rsid w:val="0050003D"/>
    <w:rsid w:val="005000D1"/>
    <w:rsid w:val="00500112"/>
    <w:rsid w:val="005003BB"/>
    <w:rsid w:val="0050052D"/>
    <w:rsid w:val="0050056E"/>
    <w:rsid w:val="0050080D"/>
    <w:rsid w:val="00500D4E"/>
    <w:rsid w:val="005011B4"/>
    <w:rsid w:val="00501485"/>
    <w:rsid w:val="005015CB"/>
    <w:rsid w:val="0050180C"/>
    <w:rsid w:val="00501F70"/>
    <w:rsid w:val="00502004"/>
    <w:rsid w:val="00502BE5"/>
    <w:rsid w:val="00502C9B"/>
    <w:rsid w:val="00502D28"/>
    <w:rsid w:val="00502E4C"/>
    <w:rsid w:val="0050328C"/>
    <w:rsid w:val="005036B6"/>
    <w:rsid w:val="00503B0C"/>
    <w:rsid w:val="00503E9C"/>
    <w:rsid w:val="0050411E"/>
    <w:rsid w:val="0050415F"/>
    <w:rsid w:val="0050418D"/>
    <w:rsid w:val="005044DF"/>
    <w:rsid w:val="005045C2"/>
    <w:rsid w:val="0050468A"/>
    <w:rsid w:val="00504A4F"/>
    <w:rsid w:val="00504D0A"/>
    <w:rsid w:val="0050528F"/>
    <w:rsid w:val="00505364"/>
    <w:rsid w:val="00505A7E"/>
    <w:rsid w:val="00505B59"/>
    <w:rsid w:val="00505CE9"/>
    <w:rsid w:val="00505D39"/>
    <w:rsid w:val="00505DA5"/>
    <w:rsid w:val="00505E5C"/>
    <w:rsid w:val="00506230"/>
    <w:rsid w:val="0050654D"/>
    <w:rsid w:val="005067C4"/>
    <w:rsid w:val="00506B0D"/>
    <w:rsid w:val="00506DA3"/>
    <w:rsid w:val="00506DA4"/>
    <w:rsid w:val="005072F9"/>
    <w:rsid w:val="005079C4"/>
    <w:rsid w:val="00507FD3"/>
    <w:rsid w:val="0051003C"/>
    <w:rsid w:val="00510548"/>
    <w:rsid w:val="0051059E"/>
    <w:rsid w:val="0051069B"/>
    <w:rsid w:val="005107C5"/>
    <w:rsid w:val="005107DA"/>
    <w:rsid w:val="00510954"/>
    <w:rsid w:val="00510A33"/>
    <w:rsid w:val="00510B19"/>
    <w:rsid w:val="00510CE1"/>
    <w:rsid w:val="0051157C"/>
    <w:rsid w:val="00511A4A"/>
    <w:rsid w:val="00511B46"/>
    <w:rsid w:val="00511E8B"/>
    <w:rsid w:val="00511F4E"/>
    <w:rsid w:val="00511F63"/>
    <w:rsid w:val="00512263"/>
    <w:rsid w:val="00512340"/>
    <w:rsid w:val="0051243D"/>
    <w:rsid w:val="0051252F"/>
    <w:rsid w:val="005125E5"/>
    <w:rsid w:val="0051269B"/>
    <w:rsid w:val="005127D2"/>
    <w:rsid w:val="005127EF"/>
    <w:rsid w:val="00512989"/>
    <w:rsid w:val="00512A68"/>
    <w:rsid w:val="00512FC1"/>
    <w:rsid w:val="00513205"/>
    <w:rsid w:val="005133B9"/>
    <w:rsid w:val="0051343C"/>
    <w:rsid w:val="00513EB5"/>
    <w:rsid w:val="005145BB"/>
    <w:rsid w:val="00514793"/>
    <w:rsid w:val="005149E2"/>
    <w:rsid w:val="00514B5F"/>
    <w:rsid w:val="00514B95"/>
    <w:rsid w:val="00514CCB"/>
    <w:rsid w:val="00514F87"/>
    <w:rsid w:val="00515018"/>
    <w:rsid w:val="00515351"/>
    <w:rsid w:val="00515582"/>
    <w:rsid w:val="005155ED"/>
    <w:rsid w:val="005157AA"/>
    <w:rsid w:val="005158BF"/>
    <w:rsid w:val="00515BFF"/>
    <w:rsid w:val="00515D48"/>
    <w:rsid w:val="00515EC5"/>
    <w:rsid w:val="00515F6A"/>
    <w:rsid w:val="00516054"/>
    <w:rsid w:val="00516141"/>
    <w:rsid w:val="005161BF"/>
    <w:rsid w:val="00516382"/>
    <w:rsid w:val="005164DF"/>
    <w:rsid w:val="00517156"/>
    <w:rsid w:val="00517991"/>
    <w:rsid w:val="00517C19"/>
    <w:rsid w:val="0052016E"/>
    <w:rsid w:val="005202F3"/>
    <w:rsid w:val="00520398"/>
    <w:rsid w:val="00520444"/>
    <w:rsid w:val="005204F2"/>
    <w:rsid w:val="00520801"/>
    <w:rsid w:val="00520ADA"/>
    <w:rsid w:val="00520E90"/>
    <w:rsid w:val="00520F61"/>
    <w:rsid w:val="00521520"/>
    <w:rsid w:val="005218D7"/>
    <w:rsid w:val="0052192F"/>
    <w:rsid w:val="00522145"/>
    <w:rsid w:val="0052227F"/>
    <w:rsid w:val="00522382"/>
    <w:rsid w:val="005223D8"/>
    <w:rsid w:val="005224CB"/>
    <w:rsid w:val="005225F8"/>
    <w:rsid w:val="005226C4"/>
    <w:rsid w:val="00522B06"/>
    <w:rsid w:val="0052306C"/>
    <w:rsid w:val="005232DD"/>
    <w:rsid w:val="00523759"/>
    <w:rsid w:val="0052390F"/>
    <w:rsid w:val="00523D4A"/>
    <w:rsid w:val="00523E70"/>
    <w:rsid w:val="00524078"/>
    <w:rsid w:val="005245C4"/>
    <w:rsid w:val="00524721"/>
    <w:rsid w:val="00524854"/>
    <w:rsid w:val="005254B1"/>
    <w:rsid w:val="00525C5B"/>
    <w:rsid w:val="00525F0F"/>
    <w:rsid w:val="00525FB2"/>
    <w:rsid w:val="00526074"/>
    <w:rsid w:val="0052687A"/>
    <w:rsid w:val="00526D29"/>
    <w:rsid w:val="00526D4C"/>
    <w:rsid w:val="00526E19"/>
    <w:rsid w:val="0052730D"/>
    <w:rsid w:val="005277CF"/>
    <w:rsid w:val="0052781D"/>
    <w:rsid w:val="0052789B"/>
    <w:rsid w:val="00527B0D"/>
    <w:rsid w:val="0053036B"/>
    <w:rsid w:val="00530548"/>
    <w:rsid w:val="00530609"/>
    <w:rsid w:val="005306EC"/>
    <w:rsid w:val="005307FA"/>
    <w:rsid w:val="0053093A"/>
    <w:rsid w:val="00530A37"/>
    <w:rsid w:val="00530CC9"/>
    <w:rsid w:val="00530FA2"/>
    <w:rsid w:val="0053113D"/>
    <w:rsid w:val="0053131A"/>
    <w:rsid w:val="005318A1"/>
    <w:rsid w:val="00531945"/>
    <w:rsid w:val="00531A0F"/>
    <w:rsid w:val="00531D0E"/>
    <w:rsid w:val="00531D7B"/>
    <w:rsid w:val="00531E09"/>
    <w:rsid w:val="00531E99"/>
    <w:rsid w:val="00531F07"/>
    <w:rsid w:val="00531F4F"/>
    <w:rsid w:val="005320B7"/>
    <w:rsid w:val="0053248A"/>
    <w:rsid w:val="00532826"/>
    <w:rsid w:val="0053296D"/>
    <w:rsid w:val="00532CEE"/>
    <w:rsid w:val="00533571"/>
    <w:rsid w:val="0053357D"/>
    <w:rsid w:val="00533770"/>
    <w:rsid w:val="0053416A"/>
    <w:rsid w:val="0053446C"/>
    <w:rsid w:val="005345A5"/>
    <w:rsid w:val="00534826"/>
    <w:rsid w:val="005348AC"/>
    <w:rsid w:val="00534A3D"/>
    <w:rsid w:val="00534BBA"/>
    <w:rsid w:val="00535160"/>
    <w:rsid w:val="005353C1"/>
    <w:rsid w:val="005357E8"/>
    <w:rsid w:val="00535C1E"/>
    <w:rsid w:val="00535E1F"/>
    <w:rsid w:val="00535E91"/>
    <w:rsid w:val="00536318"/>
    <w:rsid w:val="005363BF"/>
    <w:rsid w:val="005364AD"/>
    <w:rsid w:val="00536570"/>
    <w:rsid w:val="005369E0"/>
    <w:rsid w:val="00536C9A"/>
    <w:rsid w:val="00536DA6"/>
    <w:rsid w:val="00537754"/>
    <w:rsid w:val="0053792A"/>
    <w:rsid w:val="0053798F"/>
    <w:rsid w:val="00537E5F"/>
    <w:rsid w:val="00537F68"/>
    <w:rsid w:val="005400D1"/>
    <w:rsid w:val="0054040C"/>
    <w:rsid w:val="00540462"/>
    <w:rsid w:val="00540978"/>
    <w:rsid w:val="005409BE"/>
    <w:rsid w:val="00540B16"/>
    <w:rsid w:val="00540F0A"/>
    <w:rsid w:val="00540F58"/>
    <w:rsid w:val="0054124C"/>
    <w:rsid w:val="00541973"/>
    <w:rsid w:val="00541A7F"/>
    <w:rsid w:val="00541C86"/>
    <w:rsid w:val="00541F3D"/>
    <w:rsid w:val="005423E2"/>
    <w:rsid w:val="00542509"/>
    <w:rsid w:val="0054270C"/>
    <w:rsid w:val="00542AFF"/>
    <w:rsid w:val="00542FC6"/>
    <w:rsid w:val="00543078"/>
    <w:rsid w:val="005436BA"/>
    <w:rsid w:val="00543884"/>
    <w:rsid w:val="00543AF2"/>
    <w:rsid w:val="00543DCC"/>
    <w:rsid w:val="00543EBD"/>
    <w:rsid w:val="00544201"/>
    <w:rsid w:val="00544A81"/>
    <w:rsid w:val="00544E36"/>
    <w:rsid w:val="005452B7"/>
    <w:rsid w:val="00545477"/>
    <w:rsid w:val="005457CB"/>
    <w:rsid w:val="00545A42"/>
    <w:rsid w:val="00545B9A"/>
    <w:rsid w:val="00546164"/>
    <w:rsid w:val="005461F2"/>
    <w:rsid w:val="00546479"/>
    <w:rsid w:val="00546622"/>
    <w:rsid w:val="00546A43"/>
    <w:rsid w:val="00546B2A"/>
    <w:rsid w:val="00546B9B"/>
    <w:rsid w:val="00546BA9"/>
    <w:rsid w:val="00546FAE"/>
    <w:rsid w:val="00547049"/>
    <w:rsid w:val="00547060"/>
    <w:rsid w:val="00547375"/>
    <w:rsid w:val="005477AD"/>
    <w:rsid w:val="0054793A"/>
    <w:rsid w:val="00547B35"/>
    <w:rsid w:val="00547B5D"/>
    <w:rsid w:val="00547EA7"/>
    <w:rsid w:val="00550026"/>
    <w:rsid w:val="005500E9"/>
    <w:rsid w:val="00550218"/>
    <w:rsid w:val="005505BA"/>
    <w:rsid w:val="005506A5"/>
    <w:rsid w:val="00550C69"/>
    <w:rsid w:val="00550E17"/>
    <w:rsid w:val="00550F63"/>
    <w:rsid w:val="00550FF3"/>
    <w:rsid w:val="00551110"/>
    <w:rsid w:val="00551506"/>
    <w:rsid w:val="005516A3"/>
    <w:rsid w:val="00551D27"/>
    <w:rsid w:val="005523EC"/>
    <w:rsid w:val="00552699"/>
    <w:rsid w:val="00552843"/>
    <w:rsid w:val="00552B40"/>
    <w:rsid w:val="00552CE9"/>
    <w:rsid w:val="00552E31"/>
    <w:rsid w:val="00552F9A"/>
    <w:rsid w:val="00553066"/>
    <w:rsid w:val="0055327B"/>
    <w:rsid w:val="0055331C"/>
    <w:rsid w:val="00553916"/>
    <w:rsid w:val="00553AEF"/>
    <w:rsid w:val="00554413"/>
    <w:rsid w:val="00554473"/>
    <w:rsid w:val="00554520"/>
    <w:rsid w:val="005546A5"/>
    <w:rsid w:val="00554736"/>
    <w:rsid w:val="00554868"/>
    <w:rsid w:val="00554960"/>
    <w:rsid w:val="00554E32"/>
    <w:rsid w:val="00555240"/>
    <w:rsid w:val="0055537A"/>
    <w:rsid w:val="00555AD3"/>
    <w:rsid w:val="00555CB2"/>
    <w:rsid w:val="00555CBA"/>
    <w:rsid w:val="005564AC"/>
    <w:rsid w:val="0055689E"/>
    <w:rsid w:val="0055696D"/>
    <w:rsid w:val="00556A01"/>
    <w:rsid w:val="00556A72"/>
    <w:rsid w:val="00556B50"/>
    <w:rsid w:val="00556DC9"/>
    <w:rsid w:val="00556F04"/>
    <w:rsid w:val="005578E7"/>
    <w:rsid w:val="005606DF"/>
    <w:rsid w:val="00560857"/>
    <w:rsid w:val="005609C7"/>
    <w:rsid w:val="00560D45"/>
    <w:rsid w:val="00560DAA"/>
    <w:rsid w:val="0056104C"/>
    <w:rsid w:val="005616D5"/>
    <w:rsid w:val="005618B6"/>
    <w:rsid w:val="00561BB3"/>
    <w:rsid w:val="00561D5C"/>
    <w:rsid w:val="00561D64"/>
    <w:rsid w:val="00562047"/>
    <w:rsid w:val="00562700"/>
    <w:rsid w:val="00562C61"/>
    <w:rsid w:val="00562CC4"/>
    <w:rsid w:val="00563364"/>
    <w:rsid w:val="005635C0"/>
    <w:rsid w:val="005638B0"/>
    <w:rsid w:val="0056396B"/>
    <w:rsid w:val="005639FE"/>
    <w:rsid w:val="00563D9F"/>
    <w:rsid w:val="005640CD"/>
    <w:rsid w:val="005640CF"/>
    <w:rsid w:val="0056431D"/>
    <w:rsid w:val="0056462A"/>
    <w:rsid w:val="00564671"/>
    <w:rsid w:val="0056487B"/>
    <w:rsid w:val="00564F9E"/>
    <w:rsid w:val="00565089"/>
    <w:rsid w:val="005651E2"/>
    <w:rsid w:val="00565248"/>
    <w:rsid w:val="005652BA"/>
    <w:rsid w:val="005656A3"/>
    <w:rsid w:val="005659C3"/>
    <w:rsid w:val="00565E49"/>
    <w:rsid w:val="00565E75"/>
    <w:rsid w:val="00566031"/>
    <w:rsid w:val="0056607F"/>
    <w:rsid w:val="0056623E"/>
    <w:rsid w:val="0056654E"/>
    <w:rsid w:val="00567227"/>
    <w:rsid w:val="00567393"/>
    <w:rsid w:val="0056752A"/>
    <w:rsid w:val="005675A1"/>
    <w:rsid w:val="00567742"/>
    <w:rsid w:val="00567A1D"/>
    <w:rsid w:val="00567DCB"/>
    <w:rsid w:val="00567F4B"/>
    <w:rsid w:val="005702D6"/>
    <w:rsid w:val="005708BE"/>
    <w:rsid w:val="00570B28"/>
    <w:rsid w:val="005714C1"/>
    <w:rsid w:val="00571630"/>
    <w:rsid w:val="0057181E"/>
    <w:rsid w:val="005718ED"/>
    <w:rsid w:val="00571B80"/>
    <w:rsid w:val="00571CF8"/>
    <w:rsid w:val="00571DBE"/>
    <w:rsid w:val="00571DED"/>
    <w:rsid w:val="0057237B"/>
    <w:rsid w:val="005723CA"/>
    <w:rsid w:val="0057272C"/>
    <w:rsid w:val="00572940"/>
    <w:rsid w:val="005733FE"/>
    <w:rsid w:val="0057377F"/>
    <w:rsid w:val="00573DA3"/>
    <w:rsid w:val="00573DE3"/>
    <w:rsid w:val="00574185"/>
    <w:rsid w:val="005741A9"/>
    <w:rsid w:val="00574244"/>
    <w:rsid w:val="00574540"/>
    <w:rsid w:val="005746EC"/>
    <w:rsid w:val="00574F9D"/>
    <w:rsid w:val="00575038"/>
    <w:rsid w:val="0057510A"/>
    <w:rsid w:val="0057531C"/>
    <w:rsid w:val="00575590"/>
    <w:rsid w:val="00575601"/>
    <w:rsid w:val="00575664"/>
    <w:rsid w:val="00575914"/>
    <w:rsid w:val="0057599E"/>
    <w:rsid w:val="00575B99"/>
    <w:rsid w:val="00575C7E"/>
    <w:rsid w:val="00575D2F"/>
    <w:rsid w:val="0057646A"/>
    <w:rsid w:val="005764C0"/>
    <w:rsid w:val="0057654D"/>
    <w:rsid w:val="00576CC1"/>
    <w:rsid w:val="005772C7"/>
    <w:rsid w:val="00577555"/>
    <w:rsid w:val="005775F2"/>
    <w:rsid w:val="00577811"/>
    <w:rsid w:val="005804C1"/>
    <w:rsid w:val="0058056C"/>
    <w:rsid w:val="005807B3"/>
    <w:rsid w:val="0058083E"/>
    <w:rsid w:val="0058086C"/>
    <w:rsid w:val="005811B4"/>
    <w:rsid w:val="00581614"/>
    <w:rsid w:val="00581AB9"/>
    <w:rsid w:val="00581AE1"/>
    <w:rsid w:val="00581DBB"/>
    <w:rsid w:val="00581DCB"/>
    <w:rsid w:val="00581DD7"/>
    <w:rsid w:val="00581E1D"/>
    <w:rsid w:val="00581EE4"/>
    <w:rsid w:val="00581F66"/>
    <w:rsid w:val="0058271C"/>
    <w:rsid w:val="0058295B"/>
    <w:rsid w:val="00582B5C"/>
    <w:rsid w:val="00582C36"/>
    <w:rsid w:val="00582DA2"/>
    <w:rsid w:val="005835CF"/>
    <w:rsid w:val="0058362D"/>
    <w:rsid w:val="0058368D"/>
    <w:rsid w:val="00583A45"/>
    <w:rsid w:val="00583AD6"/>
    <w:rsid w:val="00583D31"/>
    <w:rsid w:val="00583DC9"/>
    <w:rsid w:val="0058439B"/>
    <w:rsid w:val="005845B8"/>
    <w:rsid w:val="005849D8"/>
    <w:rsid w:val="00584CA3"/>
    <w:rsid w:val="00584F56"/>
    <w:rsid w:val="00585022"/>
    <w:rsid w:val="00585468"/>
    <w:rsid w:val="0058548D"/>
    <w:rsid w:val="00585661"/>
    <w:rsid w:val="00585A2F"/>
    <w:rsid w:val="00586777"/>
    <w:rsid w:val="00586A11"/>
    <w:rsid w:val="00586C3C"/>
    <w:rsid w:val="0058721F"/>
    <w:rsid w:val="00587864"/>
    <w:rsid w:val="005878BA"/>
    <w:rsid w:val="00587B0E"/>
    <w:rsid w:val="00587DE1"/>
    <w:rsid w:val="005906B4"/>
    <w:rsid w:val="00590AE8"/>
    <w:rsid w:val="00590BD5"/>
    <w:rsid w:val="00590CAE"/>
    <w:rsid w:val="00590F3C"/>
    <w:rsid w:val="0059118F"/>
    <w:rsid w:val="0059152B"/>
    <w:rsid w:val="00591F26"/>
    <w:rsid w:val="005921DB"/>
    <w:rsid w:val="0059242F"/>
    <w:rsid w:val="005924C9"/>
    <w:rsid w:val="00592ECB"/>
    <w:rsid w:val="00592F26"/>
    <w:rsid w:val="00593714"/>
    <w:rsid w:val="0059374B"/>
    <w:rsid w:val="0059383D"/>
    <w:rsid w:val="00594037"/>
    <w:rsid w:val="00594244"/>
    <w:rsid w:val="00594A1D"/>
    <w:rsid w:val="00594BE2"/>
    <w:rsid w:val="00594F30"/>
    <w:rsid w:val="00594F36"/>
    <w:rsid w:val="0059557D"/>
    <w:rsid w:val="00595681"/>
    <w:rsid w:val="00595CDB"/>
    <w:rsid w:val="00595D91"/>
    <w:rsid w:val="00595E9C"/>
    <w:rsid w:val="00595EA2"/>
    <w:rsid w:val="00595F80"/>
    <w:rsid w:val="005961DC"/>
    <w:rsid w:val="00596350"/>
    <w:rsid w:val="005963CA"/>
    <w:rsid w:val="0059681C"/>
    <w:rsid w:val="00596A9F"/>
    <w:rsid w:val="00596B4F"/>
    <w:rsid w:val="00596E3C"/>
    <w:rsid w:val="00596E4B"/>
    <w:rsid w:val="00596E98"/>
    <w:rsid w:val="005975D1"/>
    <w:rsid w:val="00597977"/>
    <w:rsid w:val="00597A94"/>
    <w:rsid w:val="00597B56"/>
    <w:rsid w:val="005A0181"/>
    <w:rsid w:val="005A0352"/>
    <w:rsid w:val="005A0792"/>
    <w:rsid w:val="005A0A56"/>
    <w:rsid w:val="005A0AFA"/>
    <w:rsid w:val="005A0B3A"/>
    <w:rsid w:val="005A0EE9"/>
    <w:rsid w:val="005A106C"/>
    <w:rsid w:val="005A10E8"/>
    <w:rsid w:val="005A1376"/>
    <w:rsid w:val="005A1490"/>
    <w:rsid w:val="005A14E8"/>
    <w:rsid w:val="005A1BB3"/>
    <w:rsid w:val="005A1CC7"/>
    <w:rsid w:val="005A2142"/>
    <w:rsid w:val="005A2289"/>
    <w:rsid w:val="005A22D9"/>
    <w:rsid w:val="005A276E"/>
    <w:rsid w:val="005A2A59"/>
    <w:rsid w:val="005A2CEF"/>
    <w:rsid w:val="005A3037"/>
    <w:rsid w:val="005A329A"/>
    <w:rsid w:val="005A354D"/>
    <w:rsid w:val="005A3741"/>
    <w:rsid w:val="005A3A0C"/>
    <w:rsid w:val="005A3BC6"/>
    <w:rsid w:val="005A3F89"/>
    <w:rsid w:val="005A43C0"/>
    <w:rsid w:val="005A463E"/>
    <w:rsid w:val="005A473D"/>
    <w:rsid w:val="005A4884"/>
    <w:rsid w:val="005A4C94"/>
    <w:rsid w:val="005A4E84"/>
    <w:rsid w:val="005A4ED0"/>
    <w:rsid w:val="005A55AB"/>
    <w:rsid w:val="005A5828"/>
    <w:rsid w:val="005A5948"/>
    <w:rsid w:val="005A6122"/>
    <w:rsid w:val="005A64EB"/>
    <w:rsid w:val="005A668D"/>
    <w:rsid w:val="005A680F"/>
    <w:rsid w:val="005A6C29"/>
    <w:rsid w:val="005A705B"/>
    <w:rsid w:val="005A717A"/>
    <w:rsid w:val="005A750A"/>
    <w:rsid w:val="005A78DD"/>
    <w:rsid w:val="005A79D2"/>
    <w:rsid w:val="005A7FA8"/>
    <w:rsid w:val="005B0189"/>
    <w:rsid w:val="005B0205"/>
    <w:rsid w:val="005B02F7"/>
    <w:rsid w:val="005B0C90"/>
    <w:rsid w:val="005B0D42"/>
    <w:rsid w:val="005B0D8A"/>
    <w:rsid w:val="005B0E20"/>
    <w:rsid w:val="005B0FA9"/>
    <w:rsid w:val="005B1108"/>
    <w:rsid w:val="005B117A"/>
    <w:rsid w:val="005B1361"/>
    <w:rsid w:val="005B1373"/>
    <w:rsid w:val="005B13FE"/>
    <w:rsid w:val="005B164C"/>
    <w:rsid w:val="005B1A0A"/>
    <w:rsid w:val="005B1C64"/>
    <w:rsid w:val="005B2354"/>
    <w:rsid w:val="005B286E"/>
    <w:rsid w:val="005B29C7"/>
    <w:rsid w:val="005B2AAD"/>
    <w:rsid w:val="005B2B48"/>
    <w:rsid w:val="005B316C"/>
    <w:rsid w:val="005B3290"/>
    <w:rsid w:val="005B34D5"/>
    <w:rsid w:val="005B39D4"/>
    <w:rsid w:val="005B3A87"/>
    <w:rsid w:val="005B3C1E"/>
    <w:rsid w:val="005B3FC2"/>
    <w:rsid w:val="005B410F"/>
    <w:rsid w:val="005B4478"/>
    <w:rsid w:val="005B474D"/>
    <w:rsid w:val="005B4A5C"/>
    <w:rsid w:val="005B4CBC"/>
    <w:rsid w:val="005B5095"/>
    <w:rsid w:val="005B5145"/>
    <w:rsid w:val="005B529A"/>
    <w:rsid w:val="005B5573"/>
    <w:rsid w:val="005B55B0"/>
    <w:rsid w:val="005B5DD8"/>
    <w:rsid w:val="005B64A7"/>
    <w:rsid w:val="005B67EA"/>
    <w:rsid w:val="005B6853"/>
    <w:rsid w:val="005B73F5"/>
    <w:rsid w:val="005B743D"/>
    <w:rsid w:val="005B77E9"/>
    <w:rsid w:val="005B7932"/>
    <w:rsid w:val="005B7A84"/>
    <w:rsid w:val="005C03FE"/>
    <w:rsid w:val="005C0496"/>
    <w:rsid w:val="005C04A9"/>
    <w:rsid w:val="005C0A87"/>
    <w:rsid w:val="005C0D64"/>
    <w:rsid w:val="005C0FAF"/>
    <w:rsid w:val="005C18C8"/>
    <w:rsid w:val="005C19F9"/>
    <w:rsid w:val="005C1B14"/>
    <w:rsid w:val="005C1E9B"/>
    <w:rsid w:val="005C1F9F"/>
    <w:rsid w:val="005C265C"/>
    <w:rsid w:val="005C2967"/>
    <w:rsid w:val="005C3270"/>
    <w:rsid w:val="005C327C"/>
    <w:rsid w:val="005C3349"/>
    <w:rsid w:val="005C3733"/>
    <w:rsid w:val="005C37AC"/>
    <w:rsid w:val="005C37D2"/>
    <w:rsid w:val="005C397D"/>
    <w:rsid w:val="005C3D5F"/>
    <w:rsid w:val="005C4212"/>
    <w:rsid w:val="005C4A39"/>
    <w:rsid w:val="005C4AD4"/>
    <w:rsid w:val="005C4C50"/>
    <w:rsid w:val="005C4FF8"/>
    <w:rsid w:val="005C554E"/>
    <w:rsid w:val="005C562C"/>
    <w:rsid w:val="005C5B4C"/>
    <w:rsid w:val="005C6286"/>
    <w:rsid w:val="005C66A3"/>
    <w:rsid w:val="005C6806"/>
    <w:rsid w:val="005C6BF8"/>
    <w:rsid w:val="005C6C20"/>
    <w:rsid w:val="005C6DF8"/>
    <w:rsid w:val="005C6FA4"/>
    <w:rsid w:val="005C7306"/>
    <w:rsid w:val="005C75DD"/>
    <w:rsid w:val="005C7667"/>
    <w:rsid w:val="005C7B8B"/>
    <w:rsid w:val="005C7D1B"/>
    <w:rsid w:val="005C7D96"/>
    <w:rsid w:val="005C7E8C"/>
    <w:rsid w:val="005C7FE7"/>
    <w:rsid w:val="005D00C7"/>
    <w:rsid w:val="005D0192"/>
    <w:rsid w:val="005D02B8"/>
    <w:rsid w:val="005D0405"/>
    <w:rsid w:val="005D0842"/>
    <w:rsid w:val="005D0918"/>
    <w:rsid w:val="005D0E02"/>
    <w:rsid w:val="005D0FED"/>
    <w:rsid w:val="005D10EF"/>
    <w:rsid w:val="005D10F3"/>
    <w:rsid w:val="005D13E4"/>
    <w:rsid w:val="005D1B3F"/>
    <w:rsid w:val="005D1B79"/>
    <w:rsid w:val="005D1CAF"/>
    <w:rsid w:val="005D1D9B"/>
    <w:rsid w:val="005D2280"/>
    <w:rsid w:val="005D22C6"/>
    <w:rsid w:val="005D24BA"/>
    <w:rsid w:val="005D2721"/>
    <w:rsid w:val="005D2964"/>
    <w:rsid w:val="005D2A2D"/>
    <w:rsid w:val="005D320C"/>
    <w:rsid w:val="005D34CC"/>
    <w:rsid w:val="005D34F5"/>
    <w:rsid w:val="005D3678"/>
    <w:rsid w:val="005D393F"/>
    <w:rsid w:val="005D39D2"/>
    <w:rsid w:val="005D4147"/>
    <w:rsid w:val="005D4226"/>
    <w:rsid w:val="005D4458"/>
    <w:rsid w:val="005D4685"/>
    <w:rsid w:val="005D47FF"/>
    <w:rsid w:val="005D492A"/>
    <w:rsid w:val="005D4A76"/>
    <w:rsid w:val="005D52CC"/>
    <w:rsid w:val="005D536F"/>
    <w:rsid w:val="005D5630"/>
    <w:rsid w:val="005D5D88"/>
    <w:rsid w:val="005D5D8B"/>
    <w:rsid w:val="005D658A"/>
    <w:rsid w:val="005D692A"/>
    <w:rsid w:val="005D69DB"/>
    <w:rsid w:val="005D6F4B"/>
    <w:rsid w:val="005D7070"/>
    <w:rsid w:val="005D70E4"/>
    <w:rsid w:val="005D7121"/>
    <w:rsid w:val="005D71D2"/>
    <w:rsid w:val="005D71E8"/>
    <w:rsid w:val="005D729F"/>
    <w:rsid w:val="005D730C"/>
    <w:rsid w:val="005D75E7"/>
    <w:rsid w:val="005D76EB"/>
    <w:rsid w:val="005D770C"/>
    <w:rsid w:val="005D77E5"/>
    <w:rsid w:val="005D794D"/>
    <w:rsid w:val="005D7C88"/>
    <w:rsid w:val="005E0330"/>
    <w:rsid w:val="005E03B8"/>
    <w:rsid w:val="005E05B7"/>
    <w:rsid w:val="005E074E"/>
    <w:rsid w:val="005E0A4F"/>
    <w:rsid w:val="005E0B78"/>
    <w:rsid w:val="005E14C0"/>
    <w:rsid w:val="005E1754"/>
    <w:rsid w:val="005E21F9"/>
    <w:rsid w:val="005E2278"/>
    <w:rsid w:val="005E228D"/>
    <w:rsid w:val="005E2531"/>
    <w:rsid w:val="005E25A4"/>
    <w:rsid w:val="005E2740"/>
    <w:rsid w:val="005E2AC8"/>
    <w:rsid w:val="005E3009"/>
    <w:rsid w:val="005E31ED"/>
    <w:rsid w:val="005E3263"/>
    <w:rsid w:val="005E340D"/>
    <w:rsid w:val="005E40CB"/>
    <w:rsid w:val="005E4113"/>
    <w:rsid w:val="005E4214"/>
    <w:rsid w:val="005E4539"/>
    <w:rsid w:val="005E45CE"/>
    <w:rsid w:val="005E4736"/>
    <w:rsid w:val="005E473F"/>
    <w:rsid w:val="005E48DA"/>
    <w:rsid w:val="005E4F43"/>
    <w:rsid w:val="005E4FE0"/>
    <w:rsid w:val="005E5465"/>
    <w:rsid w:val="005E58A9"/>
    <w:rsid w:val="005E5B62"/>
    <w:rsid w:val="005E5CD5"/>
    <w:rsid w:val="005E5D2C"/>
    <w:rsid w:val="005E5FD9"/>
    <w:rsid w:val="005E62D5"/>
    <w:rsid w:val="005E6663"/>
    <w:rsid w:val="005E66A9"/>
    <w:rsid w:val="005E67BD"/>
    <w:rsid w:val="005E6905"/>
    <w:rsid w:val="005E6942"/>
    <w:rsid w:val="005E69C7"/>
    <w:rsid w:val="005E75B6"/>
    <w:rsid w:val="005E78DD"/>
    <w:rsid w:val="005F078D"/>
    <w:rsid w:val="005F08ED"/>
    <w:rsid w:val="005F10A5"/>
    <w:rsid w:val="005F14FA"/>
    <w:rsid w:val="005F1573"/>
    <w:rsid w:val="005F15DD"/>
    <w:rsid w:val="005F16B5"/>
    <w:rsid w:val="005F1AA1"/>
    <w:rsid w:val="005F1F60"/>
    <w:rsid w:val="005F2031"/>
    <w:rsid w:val="005F22C5"/>
    <w:rsid w:val="005F2309"/>
    <w:rsid w:val="005F24E8"/>
    <w:rsid w:val="005F2750"/>
    <w:rsid w:val="005F2AC4"/>
    <w:rsid w:val="005F2AEC"/>
    <w:rsid w:val="005F2DD4"/>
    <w:rsid w:val="005F2F8A"/>
    <w:rsid w:val="005F2F92"/>
    <w:rsid w:val="005F3228"/>
    <w:rsid w:val="005F3237"/>
    <w:rsid w:val="005F3319"/>
    <w:rsid w:val="005F352A"/>
    <w:rsid w:val="005F3981"/>
    <w:rsid w:val="005F3B54"/>
    <w:rsid w:val="005F3B90"/>
    <w:rsid w:val="005F3D42"/>
    <w:rsid w:val="005F3F33"/>
    <w:rsid w:val="005F426F"/>
    <w:rsid w:val="005F45D8"/>
    <w:rsid w:val="005F4720"/>
    <w:rsid w:val="005F4F5A"/>
    <w:rsid w:val="005F5098"/>
    <w:rsid w:val="005F510A"/>
    <w:rsid w:val="005F51AC"/>
    <w:rsid w:val="005F540D"/>
    <w:rsid w:val="005F557A"/>
    <w:rsid w:val="005F5737"/>
    <w:rsid w:val="005F5C0B"/>
    <w:rsid w:val="005F60A6"/>
    <w:rsid w:val="005F6248"/>
    <w:rsid w:val="005F63C9"/>
    <w:rsid w:val="005F6CC0"/>
    <w:rsid w:val="005F6F08"/>
    <w:rsid w:val="005F750F"/>
    <w:rsid w:val="005F774A"/>
    <w:rsid w:val="005F791F"/>
    <w:rsid w:val="005F7BDB"/>
    <w:rsid w:val="005F7CCA"/>
    <w:rsid w:val="00600612"/>
    <w:rsid w:val="00600695"/>
    <w:rsid w:val="006008D9"/>
    <w:rsid w:val="00600A56"/>
    <w:rsid w:val="00600BF3"/>
    <w:rsid w:val="00600C09"/>
    <w:rsid w:val="00601039"/>
    <w:rsid w:val="006011A1"/>
    <w:rsid w:val="00601346"/>
    <w:rsid w:val="0060144E"/>
    <w:rsid w:val="00601690"/>
    <w:rsid w:val="0060179D"/>
    <w:rsid w:val="00601E13"/>
    <w:rsid w:val="00601EAD"/>
    <w:rsid w:val="006021D5"/>
    <w:rsid w:val="00602A80"/>
    <w:rsid w:val="00602B0B"/>
    <w:rsid w:val="006038B1"/>
    <w:rsid w:val="006038FA"/>
    <w:rsid w:val="00603A74"/>
    <w:rsid w:val="00603C69"/>
    <w:rsid w:val="00603F24"/>
    <w:rsid w:val="0060402F"/>
    <w:rsid w:val="0060406D"/>
    <w:rsid w:val="0060409B"/>
    <w:rsid w:val="0060463A"/>
    <w:rsid w:val="00604B0D"/>
    <w:rsid w:val="00604EC9"/>
    <w:rsid w:val="00605010"/>
    <w:rsid w:val="00605424"/>
    <w:rsid w:val="00605446"/>
    <w:rsid w:val="00605C0B"/>
    <w:rsid w:val="00605C79"/>
    <w:rsid w:val="00605EE4"/>
    <w:rsid w:val="0060602A"/>
    <w:rsid w:val="00606617"/>
    <w:rsid w:val="006066BD"/>
    <w:rsid w:val="0060680D"/>
    <w:rsid w:val="006069B8"/>
    <w:rsid w:val="00606CE0"/>
    <w:rsid w:val="00606DF2"/>
    <w:rsid w:val="00606E01"/>
    <w:rsid w:val="00606E25"/>
    <w:rsid w:val="006070F1"/>
    <w:rsid w:val="0060727D"/>
    <w:rsid w:val="0060733D"/>
    <w:rsid w:val="006073E1"/>
    <w:rsid w:val="00607414"/>
    <w:rsid w:val="0060741E"/>
    <w:rsid w:val="006077B6"/>
    <w:rsid w:val="00607D58"/>
    <w:rsid w:val="00607F56"/>
    <w:rsid w:val="00610034"/>
    <w:rsid w:val="00610602"/>
    <w:rsid w:val="006107D2"/>
    <w:rsid w:val="00610B15"/>
    <w:rsid w:val="00610B94"/>
    <w:rsid w:val="00611020"/>
    <w:rsid w:val="0061107A"/>
    <w:rsid w:val="0061182F"/>
    <w:rsid w:val="00611B00"/>
    <w:rsid w:val="006120A7"/>
    <w:rsid w:val="006121F2"/>
    <w:rsid w:val="0061242A"/>
    <w:rsid w:val="00612450"/>
    <w:rsid w:val="00612593"/>
    <w:rsid w:val="00612687"/>
    <w:rsid w:val="006129ED"/>
    <w:rsid w:val="00612C14"/>
    <w:rsid w:val="00612F62"/>
    <w:rsid w:val="00612F91"/>
    <w:rsid w:val="006135D7"/>
    <w:rsid w:val="006136AB"/>
    <w:rsid w:val="006137BB"/>
    <w:rsid w:val="00613D47"/>
    <w:rsid w:val="00613FF1"/>
    <w:rsid w:val="006141AA"/>
    <w:rsid w:val="00614685"/>
    <w:rsid w:val="00614977"/>
    <w:rsid w:val="00614A36"/>
    <w:rsid w:val="00614A37"/>
    <w:rsid w:val="00614C10"/>
    <w:rsid w:val="00614CE6"/>
    <w:rsid w:val="00614DA0"/>
    <w:rsid w:val="00614DC2"/>
    <w:rsid w:val="00614F44"/>
    <w:rsid w:val="0061523E"/>
    <w:rsid w:val="0061537D"/>
    <w:rsid w:val="00615C74"/>
    <w:rsid w:val="006160BA"/>
    <w:rsid w:val="006162EA"/>
    <w:rsid w:val="00616330"/>
    <w:rsid w:val="006165D4"/>
    <w:rsid w:val="00616718"/>
    <w:rsid w:val="00616730"/>
    <w:rsid w:val="00616779"/>
    <w:rsid w:val="00616A62"/>
    <w:rsid w:val="00616AE9"/>
    <w:rsid w:val="00616B6D"/>
    <w:rsid w:val="00616C3A"/>
    <w:rsid w:val="00616F33"/>
    <w:rsid w:val="00617577"/>
    <w:rsid w:val="0061791A"/>
    <w:rsid w:val="00617F9A"/>
    <w:rsid w:val="00620029"/>
    <w:rsid w:val="006202C0"/>
    <w:rsid w:val="00620530"/>
    <w:rsid w:val="00620A9A"/>
    <w:rsid w:val="00620AC5"/>
    <w:rsid w:val="006210CF"/>
    <w:rsid w:val="00621184"/>
    <w:rsid w:val="0062188C"/>
    <w:rsid w:val="006219D0"/>
    <w:rsid w:val="00621A90"/>
    <w:rsid w:val="00621B49"/>
    <w:rsid w:val="00621DEB"/>
    <w:rsid w:val="00621EFC"/>
    <w:rsid w:val="00622350"/>
    <w:rsid w:val="006229C2"/>
    <w:rsid w:val="006233AE"/>
    <w:rsid w:val="00623418"/>
    <w:rsid w:val="0062367A"/>
    <w:rsid w:val="006237F8"/>
    <w:rsid w:val="00623B2B"/>
    <w:rsid w:val="00623CF6"/>
    <w:rsid w:val="00623F29"/>
    <w:rsid w:val="0062433B"/>
    <w:rsid w:val="006249C1"/>
    <w:rsid w:val="00624A70"/>
    <w:rsid w:val="00624FDF"/>
    <w:rsid w:val="0062505E"/>
    <w:rsid w:val="006250CF"/>
    <w:rsid w:val="00625498"/>
    <w:rsid w:val="00625824"/>
    <w:rsid w:val="0062594A"/>
    <w:rsid w:val="00625BF0"/>
    <w:rsid w:val="006261D1"/>
    <w:rsid w:val="00626333"/>
    <w:rsid w:val="00626476"/>
    <w:rsid w:val="0062652C"/>
    <w:rsid w:val="0062657D"/>
    <w:rsid w:val="00626604"/>
    <w:rsid w:val="00626695"/>
    <w:rsid w:val="00626B4D"/>
    <w:rsid w:val="00626BFA"/>
    <w:rsid w:val="00626CAA"/>
    <w:rsid w:val="00626E9A"/>
    <w:rsid w:val="0062718A"/>
    <w:rsid w:val="006271B3"/>
    <w:rsid w:val="0062724E"/>
    <w:rsid w:val="006278FA"/>
    <w:rsid w:val="00627CAE"/>
    <w:rsid w:val="006302BF"/>
    <w:rsid w:val="0063039C"/>
    <w:rsid w:val="006305EF"/>
    <w:rsid w:val="00630845"/>
    <w:rsid w:val="00630B18"/>
    <w:rsid w:val="00630C85"/>
    <w:rsid w:val="00630D9C"/>
    <w:rsid w:val="00630E35"/>
    <w:rsid w:val="0063124B"/>
    <w:rsid w:val="0063129F"/>
    <w:rsid w:val="00631ADA"/>
    <w:rsid w:val="00631CEC"/>
    <w:rsid w:val="00631E6F"/>
    <w:rsid w:val="006320E9"/>
    <w:rsid w:val="0063216B"/>
    <w:rsid w:val="006321B3"/>
    <w:rsid w:val="006325FB"/>
    <w:rsid w:val="00632714"/>
    <w:rsid w:val="00632A27"/>
    <w:rsid w:val="00632C80"/>
    <w:rsid w:val="00632E0F"/>
    <w:rsid w:val="00632E8F"/>
    <w:rsid w:val="006333F4"/>
    <w:rsid w:val="00633474"/>
    <w:rsid w:val="006335F2"/>
    <w:rsid w:val="0063364B"/>
    <w:rsid w:val="00633A94"/>
    <w:rsid w:val="00633D59"/>
    <w:rsid w:val="00634033"/>
    <w:rsid w:val="00634BE7"/>
    <w:rsid w:val="0063549F"/>
    <w:rsid w:val="0063561A"/>
    <w:rsid w:val="00635B17"/>
    <w:rsid w:val="00635C31"/>
    <w:rsid w:val="00635F38"/>
    <w:rsid w:val="00635F70"/>
    <w:rsid w:val="00636094"/>
    <w:rsid w:val="00636218"/>
    <w:rsid w:val="006363E1"/>
    <w:rsid w:val="0063640A"/>
    <w:rsid w:val="00636553"/>
    <w:rsid w:val="006366D2"/>
    <w:rsid w:val="0063681B"/>
    <w:rsid w:val="006368E2"/>
    <w:rsid w:val="00636A0F"/>
    <w:rsid w:val="00636B2C"/>
    <w:rsid w:val="00636C49"/>
    <w:rsid w:val="00636CD3"/>
    <w:rsid w:val="00636DAB"/>
    <w:rsid w:val="006372F6"/>
    <w:rsid w:val="0063740E"/>
    <w:rsid w:val="006374D6"/>
    <w:rsid w:val="0063783A"/>
    <w:rsid w:val="00637D85"/>
    <w:rsid w:val="006404EA"/>
    <w:rsid w:val="006404EE"/>
    <w:rsid w:val="00640D01"/>
    <w:rsid w:val="00640F16"/>
    <w:rsid w:val="0064103A"/>
    <w:rsid w:val="00641389"/>
    <w:rsid w:val="00641395"/>
    <w:rsid w:val="006414A5"/>
    <w:rsid w:val="0064167B"/>
    <w:rsid w:val="006418DB"/>
    <w:rsid w:val="0064192A"/>
    <w:rsid w:val="00641A0B"/>
    <w:rsid w:val="00641B6E"/>
    <w:rsid w:val="00641EA7"/>
    <w:rsid w:val="006421C4"/>
    <w:rsid w:val="0064220F"/>
    <w:rsid w:val="00642250"/>
    <w:rsid w:val="00642378"/>
    <w:rsid w:val="00642473"/>
    <w:rsid w:val="00642691"/>
    <w:rsid w:val="006427B3"/>
    <w:rsid w:val="006428CC"/>
    <w:rsid w:val="00642AC2"/>
    <w:rsid w:val="00642D00"/>
    <w:rsid w:val="00642F58"/>
    <w:rsid w:val="006430E8"/>
    <w:rsid w:val="006433E9"/>
    <w:rsid w:val="006435B0"/>
    <w:rsid w:val="00643AAF"/>
    <w:rsid w:val="00643D32"/>
    <w:rsid w:val="00644137"/>
    <w:rsid w:val="0064421E"/>
    <w:rsid w:val="006444CE"/>
    <w:rsid w:val="006445FB"/>
    <w:rsid w:val="0064482A"/>
    <w:rsid w:val="00644A31"/>
    <w:rsid w:val="00644BD8"/>
    <w:rsid w:val="00644DEF"/>
    <w:rsid w:val="00645175"/>
    <w:rsid w:val="0064551F"/>
    <w:rsid w:val="006455B6"/>
    <w:rsid w:val="006455E5"/>
    <w:rsid w:val="006457DF"/>
    <w:rsid w:val="00645B6A"/>
    <w:rsid w:val="00645F7D"/>
    <w:rsid w:val="00646047"/>
    <w:rsid w:val="006463CD"/>
    <w:rsid w:val="006466D9"/>
    <w:rsid w:val="006466F1"/>
    <w:rsid w:val="00646CD8"/>
    <w:rsid w:val="00646D76"/>
    <w:rsid w:val="006470B4"/>
    <w:rsid w:val="006472AB"/>
    <w:rsid w:val="006474DC"/>
    <w:rsid w:val="006478A0"/>
    <w:rsid w:val="00647ADA"/>
    <w:rsid w:val="00647ECB"/>
    <w:rsid w:val="00647EFA"/>
    <w:rsid w:val="00647FE8"/>
    <w:rsid w:val="00650013"/>
    <w:rsid w:val="0065075A"/>
    <w:rsid w:val="0065085E"/>
    <w:rsid w:val="006508D8"/>
    <w:rsid w:val="00650B83"/>
    <w:rsid w:val="00650B8E"/>
    <w:rsid w:val="00650C53"/>
    <w:rsid w:val="0065104A"/>
    <w:rsid w:val="006511D4"/>
    <w:rsid w:val="00651231"/>
    <w:rsid w:val="0065155C"/>
    <w:rsid w:val="00651739"/>
    <w:rsid w:val="00651750"/>
    <w:rsid w:val="00651901"/>
    <w:rsid w:val="00651921"/>
    <w:rsid w:val="00651A97"/>
    <w:rsid w:val="00651DCB"/>
    <w:rsid w:val="00651E27"/>
    <w:rsid w:val="00651F25"/>
    <w:rsid w:val="00652054"/>
    <w:rsid w:val="006520D9"/>
    <w:rsid w:val="006524C7"/>
    <w:rsid w:val="00652731"/>
    <w:rsid w:val="00652A54"/>
    <w:rsid w:val="00652A70"/>
    <w:rsid w:val="00652F92"/>
    <w:rsid w:val="00653130"/>
    <w:rsid w:val="00653392"/>
    <w:rsid w:val="00653639"/>
    <w:rsid w:val="006539A1"/>
    <w:rsid w:val="00653A03"/>
    <w:rsid w:val="00653D5A"/>
    <w:rsid w:val="00653E52"/>
    <w:rsid w:val="0065406B"/>
    <w:rsid w:val="00654645"/>
    <w:rsid w:val="00654A51"/>
    <w:rsid w:val="00654C65"/>
    <w:rsid w:val="00654C74"/>
    <w:rsid w:val="00654CBC"/>
    <w:rsid w:val="00654D5B"/>
    <w:rsid w:val="00654E82"/>
    <w:rsid w:val="00654FDD"/>
    <w:rsid w:val="00655878"/>
    <w:rsid w:val="00655BA3"/>
    <w:rsid w:val="00655C2A"/>
    <w:rsid w:val="00655CDB"/>
    <w:rsid w:val="00655D05"/>
    <w:rsid w:val="00656131"/>
    <w:rsid w:val="0065627E"/>
    <w:rsid w:val="006565BF"/>
    <w:rsid w:val="006566CE"/>
    <w:rsid w:val="006568E3"/>
    <w:rsid w:val="00656908"/>
    <w:rsid w:val="00656C0B"/>
    <w:rsid w:val="00656EB9"/>
    <w:rsid w:val="006570AB"/>
    <w:rsid w:val="006570C5"/>
    <w:rsid w:val="00657153"/>
    <w:rsid w:val="006573EB"/>
    <w:rsid w:val="0065771C"/>
    <w:rsid w:val="0065783B"/>
    <w:rsid w:val="006578B1"/>
    <w:rsid w:val="00657AD2"/>
    <w:rsid w:val="00657C97"/>
    <w:rsid w:val="00657FC9"/>
    <w:rsid w:val="006600A8"/>
    <w:rsid w:val="0066028B"/>
    <w:rsid w:val="006602ED"/>
    <w:rsid w:val="00660613"/>
    <w:rsid w:val="00660A97"/>
    <w:rsid w:val="00661C56"/>
    <w:rsid w:val="00661E19"/>
    <w:rsid w:val="00661EF8"/>
    <w:rsid w:val="0066210D"/>
    <w:rsid w:val="00662244"/>
    <w:rsid w:val="006622C8"/>
    <w:rsid w:val="00662318"/>
    <w:rsid w:val="00662536"/>
    <w:rsid w:val="006625FA"/>
    <w:rsid w:val="006629F1"/>
    <w:rsid w:val="00662AC8"/>
    <w:rsid w:val="00662C2C"/>
    <w:rsid w:val="00662EBA"/>
    <w:rsid w:val="0066314C"/>
    <w:rsid w:val="006636E3"/>
    <w:rsid w:val="0066388D"/>
    <w:rsid w:val="00663E71"/>
    <w:rsid w:val="00663F6B"/>
    <w:rsid w:val="006646C4"/>
    <w:rsid w:val="0066499F"/>
    <w:rsid w:val="00664CE8"/>
    <w:rsid w:val="006650F0"/>
    <w:rsid w:val="0066525E"/>
    <w:rsid w:val="00665307"/>
    <w:rsid w:val="0066536D"/>
    <w:rsid w:val="006659E7"/>
    <w:rsid w:val="00665A3F"/>
    <w:rsid w:val="00665BA9"/>
    <w:rsid w:val="00665BF2"/>
    <w:rsid w:val="00665CC4"/>
    <w:rsid w:val="00665E02"/>
    <w:rsid w:val="00665E10"/>
    <w:rsid w:val="00665F0B"/>
    <w:rsid w:val="00665F3A"/>
    <w:rsid w:val="00665FD2"/>
    <w:rsid w:val="00665FE2"/>
    <w:rsid w:val="006664C0"/>
    <w:rsid w:val="006666C1"/>
    <w:rsid w:val="00666949"/>
    <w:rsid w:val="00666A33"/>
    <w:rsid w:val="00666E34"/>
    <w:rsid w:val="00666E55"/>
    <w:rsid w:val="00666F5A"/>
    <w:rsid w:val="00666FE1"/>
    <w:rsid w:val="006673E5"/>
    <w:rsid w:val="0066747C"/>
    <w:rsid w:val="00667493"/>
    <w:rsid w:val="006675B5"/>
    <w:rsid w:val="006675FD"/>
    <w:rsid w:val="00667C36"/>
    <w:rsid w:val="00667FE6"/>
    <w:rsid w:val="00667FF4"/>
    <w:rsid w:val="0067001D"/>
    <w:rsid w:val="006701D1"/>
    <w:rsid w:val="006705BA"/>
    <w:rsid w:val="00670D8B"/>
    <w:rsid w:val="00671B73"/>
    <w:rsid w:val="00671CC8"/>
    <w:rsid w:val="00672675"/>
    <w:rsid w:val="00672C16"/>
    <w:rsid w:val="00672C49"/>
    <w:rsid w:val="006737D4"/>
    <w:rsid w:val="00673919"/>
    <w:rsid w:val="00673AC0"/>
    <w:rsid w:val="00673ACD"/>
    <w:rsid w:val="00673CFA"/>
    <w:rsid w:val="00673E76"/>
    <w:rsid w:val="00674056"/>
    <w:rsid w:val="006743B3"/>
    <w:rsid w:val="0067443B"/>
    <w:rsid w:val="006744EC"/>
    <w:rsid w:val="0067477C"/>
    <w:rsid w:val="00674BF5"/>
    <w:rsid w:val="00674E05"/>
    <w:rsid w:val="00674ED8"/>
    <w:rsid w:val="006754C4"/>
    <w:rsid w:val="0067578F"/>
    <w:rsid w:val="00675B02"/>
    <w:rsid w:val="00675D88"/>
    <w:rsid w:val="00676163"/>
    <w:rsid w:val="00676841"/>
    <w:rsid w:val="00676B0F"/>
    <w:rsid w:val="00676B2F"/>
    <w:rsid w:val="00676B5C"/>
    <w:rsid w:val="00676D2F"/>
    <w:rsid w:val="00676D94"/>
    <w:rsid w:val="00676FDE"/>
    <w:rsid w:val="0067719D"/>
    <w:rsid w:val="006772B2"/>
    <w:rsid w:val="00677566"/>
    <w:rsid w:val="00677727"/>
    <w:rsid w:val="006778F0"/>
    <w:rsid w:val="00677B04"/>
    <w:rsid w:val="00677D88"/>
    <w:rsid w:val="006801DE"/>
    <w:rsid w:val="006803EF"/>
    <w:rsid w:val="00680493"/>
    <w:rsid w:val="006804F3"/>
    <w:rsid w:val="006809FC"/>
    <w:rsid w:val="00680B88"/>
    <w:rsid w:val="00680ED1"/>
    <w:rsid w:val="00681056"/>
    <w:rsid w:val="00681080"/>
    <w:rsid w:val="006811B8"/>
    <w:rsid w:val="006813A2"/>
    <w:rsid w:val="006813CC"/>
    <w:rsid w:val="0068150C"/>
    <w:rsid w:val="00682BBB"/>
    <w:rsid w:val="00682C2D"/>
    <w:rsid w:val="00682F17"/>
    <w:rsid w:val="00683410"/>
    <w:rsid w:val="006837EF"/>
    <w:rsid w:val="00683928"/>
    <w:rsid w:val="00683979"/>
    <w:rsid w:val="00683A3B"/>
    <w:rsid w:val="00683B05"/>
    <w:rsid w:val="00683D40"/>
    <w:rsid w:val="00683F18"/>
    <w:rsid w:val="00683F2F"/>
    <w:rsid w:val="00684127"/>
    <w:rsid w:val="00684442"/>
    <w:rsid w:val="00684BD6"/>
    <w:rsid w:val="00684D8D"/>
    <w:rsid w:val="00684DAE"/>
    <w:rsid w:val="00684FD8"/>
    <w:rsid w:val="00685260"/>
    <w:rsid w:val="00685323"/>
    <w:rsid w:val="00685419"/>
    <w:rsid w:val="0068549F"/>
    <w:rsid w:val="00685566"/>
    <w:rsid w:val="00685578"/>
    <w:rsid w:val="0068560D"/>
    <w:rsid w:val="006860AE"/>
    <w:rsid w:val="006860E2"/>
    <w:rsid w:val="006862B6"/>
    <w:rsid w:val="006866BE"/>
    <w:rsid w:val="006866CF"/>
    <w:rsid w:val="00686809"/>
    <w:rsid w:val="00686909"/>
    <w:rsid w:val="00686975"/>
    <w:rsid w:val="006869B4"/>
    <w:rsid w:val="006869C2"/>
    <w:rsid w:val="00686FDA"/>
    <w:rsid w:val="006872C2"/>
    <w:rsid w:val="00687892"/>
    <w:rsid w:val="006879CE"/>
    <w:rsid w:val="00687B29"/>
    <w:rsid w:val="00687BE0"/>
    <w:rsid w:val="0069060A"/>
    <w:rsid w:val="00690EE0"/>
    <w:rsid w:val="00690F63"/>
    <w:rsid w:val="00691179"/>
    <w:rsid w:val="0069133B"/>
    <w:rsid w:val="00691442"/>
    <w:rsid w:val="006915BA"/>
    <w:rsid w:val="006917EE"/>
    <w:rsid w:val="00691867"/>
    <w:rsid w:val="00691C7E"/>
    <w:rsid w:val="00691E48"/>
    <w:rsid w:val="006921C1"/>
    <w:rsid w:val="00692366"/>
    <w:rsid w:val="00692595"/>
    <w:rsid w:val="006927E7"/>
    <w:rsid w:val="0069297A"/>
    <w:rsid w:val="00692BAA"/>
    <w:rsid w:val="00692D64"/>
    <w:rsid w:val="00692E72"/>
    <w:rsid w:val="00692F51"/>
    <w:rsid w:val="00692FBF"/>
    <w:rsid w:val="00693372"/>
    <w:rsid w:val="006935BB"/>
    <w:rsid w:val="00693CB9"/>
    <w:rsid w:val="00693D44"/>
    <w:rsid w:val="0069433B"/>
    <w:rsid w:val="006945CD"/>
    <w:rsid w:val="00694C97"/>
    <w:rsid w:val="00694CD0"/>
    <w:rsid w:val="00694F1C"/>
    <w:rsid w:val="00695048"/>
    <w:rsid w:val="00695177"/>
    <w:rsid w:val="00695312"/>
    <w:rsid w:val="006957CB"/>
    <w:rsid w:val="00695909"/>
    <w:rsid w:val="0069595E"/>
    <w:rsid w:val="00695B93"/>
    <w:rsid w:val="00695F34"/>
    <w:rsid w:val="0069621B"/>
    <w:rsid w:val="006962F0"/>
    <w:rsid w:val="00696445"/>
    <w:rsid w:val="00696524"/>
    <w:rsid w:val="00696721"/>
    <w:rsid w:val="00696933"/>
    <w:rsid w:val="00696E46"/>
    <w:rsid w:val="0069711A"/>
    <w:rsid w:val="00697270"/>
    <w:rsid w:val="006975CC"/>
    <w:rsid w:val="0069764D"/>
    <w:rsid w:val="006977D7"/>
    <w:rsid w:val="00697A74"/>
    <w:rsid w:val="00697B2F"/>
    <w:rsid w:val="00697BBF"/>
    <w:rsid w:val="00697BF2"/>
    <w:rsid w:val="00697E85"/>
    <w:rsid w:val="00697FCD"/>
    <w:rsid w:val="006A09E9"/>
    <w:rsid w:val="006A0C36"/>
    <w:rsid w:val="006A0C57"/>
    <w:rsid w:val="006A0E70"/>
    <w:rsid w:val="006A0F75"/>
    <w:rsid w:val="006A1012"/>
    <w:rsid w:val="006A14E1"/>
    <w:rsid w:val="006A150F"/>
    <w:rsid w:val="006A1541"/>
    <w:rsid w:val="006A1554"/>
    <w:rsid w:val="006A157D"/>
    <w:rsid w:val="006A17D4"/>
    <w:rsid w:val="006A184D"/>
    <w:rsid w:val="006A1CA3"/>
    <w:rsid w:val="006A1D44"/>
    <w:rsid w:val="006A232A"/>
    <w:rsid w:val="006A2403"/>
    <w:rsid w:val="006A2436"/>
    <w:rsid w:val="006A247A"/>
    <w:rsid w:val="006A3171"/>
    <w:rsid w:val="006A34C0"/>
    <w:rsid w:val="006A35DA"/>
    <w:rsid w:val="006A365C"/>
    <w:rsid w:val="006A3758"/>
    <w:rsid w:val="006A38C0"/>
    <w:rsid w:val="006A3C5D"/>
    <w:rsid w:val="006A3D7A"/>
    <w:rsid w:val="006A3D86"/>
    <w:rsid w:val="006A41A8"/>
    <w:rsid w:val="006A428C"/>
    <w:rsid w:val="006A47DC"/>
    <w:rsid w:val="006A47E1"/>
    <w:rsid w:val="006A48BF"/>
    <w:rsid w:val="006A4A3F"/>
    <w:rsid w:val="006A4CD0"/>
    <w:rsid w:val="006A4D82"/>
    <w:rsid w:val="006A5CBA"/>
    <w:rsid w:val="006A636D"/>
    <w:rsid w:val="006A643A"/>
    <w:rsid w:val="006A695D"/>
    <w:rsid w:val="006A6A01"/>
    <w:rsid w:val="006A7037"/>
    <w:rsid w:val="006A7160"/>
    <w:rsid w:val="006A7383"/>
    <w:rsid w:val="006A73AA"/>
    <w:rsid w:val="006A769C"/>
    <w:rsid w:val="006A77F0"/>
    <w:rsid w:val="006A7B0A"/>
    <w:rsid w:val="006B0533"/>
    <w:rsid w:val="006B07C1"/>
    <w:rsid w:val="006B08B0"/>
    <w:rsid w:val="006B0B1D"/>
    <w:rsid w:val="006B0BB9"/>
    <w:rsid w:val="006B0C14"/>
    <w:rsid w:val="006B0C8D"/>
    <w:rsid w:val="006B0F39"/>
    <w:rsid w:val="006B15CE"/>
    <w:rsid w:val="006B17FB"/>
    <w:rsid w:val="006B19E5"/>
    <w:rsid w:val="006B1DD7"/>
    <w:rsid w:val="006B205E"/>
    <w:rsid w:val="006B23E3"/>
    <w:rsid w:val="006B25AA"/>
    <w:rsid w:val="006B2D16"/>
    <w:rsid w:val="006B2EB1"/>
    <w:rsid w:val="006B324C"/>
    <w:rsid w:val="006B364F"/>
    <w:rsid w:val="006B3856"/>
    <w:rsid w:val="006B3A05"/>
    <w:rsid w:val="006B3C30"/>
    <w:rsid w:val="006B3CDD"/>
    <w:rsid w:val="006B3CEB"/>
    <w:rsid w:val="006B40C2"/>
    <w:rsid w:val="006B431B"/>
    <w:rsid w:val="006B448C"/>
    <w:rsid w:val="006B45C3"/>
    <w:rsid w:val="006B4963"/>
    <w:rsid w:val="006B4AED"/>
    <w:rsid w:val="006B4C50"/>
    <w:rsid w:val="006B4C64"/>
    <w:rsid w:val="006B4FA1"/>
    <w:rsid w:val="006B57FE"/>
    <w:rsid w:val="006B5875"/>
    <w:rsid w:val="006B5DA3"/>
    <w:rsid w:val="006B5E6E"/>
    <w:rsid w:val="006B602D"/>
    <w:rsid w:val="006B61C0"/>
    <w:rsid w:val="006B6366"/>
    <w:rsid w:val="006B6645"/>
    <w:rsid w:val="006B69FA"/>
    <w:rsid w:val="006B6CBE"/>
    <w:rsid w:val="006B6CF3"/>
    <w:rsid w:val="006B70C9"/>
    <w:rsid w:val="006B7B01"/>
    <w:rsid w:val="006B7C1B"/>
    <w:rsid w:val="006B7F55"/>
    <w:rsid w:val="006B7FC6"/>
    <w:rsid w:val="006C056F"/>
    <w:rsid w:val="006C064D"/>
    <w:rsid w:val="006C0911"/>
    <w:rsid w:val="006C09A6"/>
    <w:rsid w:val="006C0A02"/>
    <w:rsid w:val="006C0ADF"/>
    <w:rsid w:val="006C0D41"/>
    <w:rsid w:val="006C0D89"/>
    <w:rsid w:val="006C1179"/>
    <w:rsid w:val="006C1271"/>
    <w:rsid w:val="006C27A5"/>
    <w:rsid w:val="006C2A71"/>
    <w:rsid w:val="006C2C81"/>
    <w:rsid w:val="006C310A"/>
    <w:rsid w:val="006C3503"/>
    <w:rsid w:val="006C35D8"/>
    <w:rsid w:val="006C3A29"/>
    <w:rsid w:val="006C3BAB"/>
    <w:rsid w:val="006C3EA8"/>
    <w:rsid w:val="006C45F1"/>
    <w:rsid w:val="006C4611"/>
    <w:rsid w:val="006C4B3C"/>
    <w:rsid w:val="006C4BE7"/>
    <w:rsid w:val="006C4C7A"/>
    <w:rsid w:val="006C5183"/>
    <w:rsid w:val="006C5698"/>
    <w:rsid w:val="006C5A0D"/>
    <w:rsid w:val="006C5BE4"/>
    <w:rsid w:val="006C5D39"/>
    <w:rsid w:val="006C5FB1"/>
    <w:rsid w:val="006C631A"/>
    <w:rsid w:val="006C719D"/>
    <w:rsid w:val="006C74C6"/>
    <w:rsid w:val="006C753E"/>
    <w:rsid w:val="006C7743"/>
    <w:rsid w:val="006C782B"/>
    <w:rsid w:val="006C7921"/>
    <w:rsid w:val="006C7AFF"/>
    <w:rsid w:val="006C7E10"/>
    <w:rsid w:val="006D035D"/>
    <w:rsid w:val="006D04ED"/>
    <w:rsid w:val="006D0527"/>
    <w:rsid w:val="006D079E"/>
    <w:rsid w:val="006D0AC6"/>
    <w:rsid w:val="006D111A"/>
    <w:rsid w:val="006D1125"/>
    <w:rsid w:val="006D12EC"/>
    <w:rsid w:val="006D17F9"/>
    <w:rsid w:val="006D19CB"/>
    <w:rsid w:val="006D1CD2"/>
    <w:rsid w:val="006D20B5"/>
    <w:rsid w:val="006D2ADA"/>
    <w:rsid w:val="006D31FB"/>
    <w:rsid w:val="006D3884"/>
    <w:rsid w:val="006D38DB"/>
    <w:rsid w:val="006D39DF"/>
    <w:rsid w:val="006D3CA2"/>
    <w:rsid w:val="006D46FA"/>
    <w:rsid w:val="006D4B18"/>
    <w:rsid w:val="006D4DB0"/>
    <w:rsid w:val="006D512F"/>
    <w:rsid w:val="006D56A9"/>
    <w:rsid w:val="006D5937"/>
    <w:rsid w:val="006D59C1"/>
    <w:rsid w:val="006D5B93"/>
    <w:rsid w:val="006D63FA"/>
    <w:rsid w:val="006D65F7"/>
    <w:rsid w:val="006D6A61"/>
    <w:rsid w:val="006D6AE9"/>
    <w:rsid w:val="006D6B9A"/>
    <w:rsid w:val="006D6BB0"/>
    <w:rsid w:val="006D6D28"/>
    <w:rsid w:val="006D6D9E"/>
    <w:rsid w:val="006D6EED"/>
    <w:rsid w:val="006D6F33"/>
    <w:rsid w:val="006D7478"/>
    <w:rsid w:val="006D79D2"/>
    <w:rsid w:val="006D7A5F"/>
    <w:rsid w:val="006D7BEF"/>
    <w:rsid w:val="006D7C99"/>
    <w:rsid w:val="006D7E8E"/>
    <w:rsid w:val="006D7F47"/>
    <w:rsid w:val="006E0309"/>
    <w:rsid w:val="006E0500"/>
    <w:rsid w:val="006E09EB"/>
    <w:rsid w:val="006E0CD8"/>
    <w:rsid w:val="006E0DA6"/>
    <w:rsid w:val="006E1079"/>
    <w:rsid w:val="006E10A3"/>
    <w:rsid w:val="006E1140"/>
    <w:rsid w:val="006E1335"/>
    <w:rsid w:val="006E197E"/>
    <w:rsid w:val="006E1AEB"/>
    <w:rsid w:val="006E1B30"/>
    <w:rsid w:val="006E1C9A"/>
    <w:rsid w:val="006E1D33"/>
    <w:rsid w:val="006E1FAA"/>
    <w:rsid w:val="006E2353"/>
    <w:rsid w:val="006E2507"/>
    <w:rsid w:val="006E2527"/>
    <w:rsid w:val="006E257E"/>
    <w:rsid w:val="006E28B1"/>
    <w:rsid w:val="006E294F"/>
    <w:rsid w:val="006E2ADB"/>
    <w:rsid w:val="006E2ADF"/>
    <w:rsid w:val="006E2D72"/>
    <w:rsid w:val="006E2D85"/>
    <w:rsid w:val="006E2EDB"/>
    <w:rsid w:val="006E320B"/>
    <w:rsid w:val="006E3313"/>
    <w:rsid w:val="006E3497"/>
    <w:rsid w:val="006E35B4"/>
    <w:rsid w:val="006E36CA"/>
    <w:rsid w:val="006E3707"/>
    <w:rsid w:val="006E40AF"/>
    <w:rsid w:val="006E4251"/>
    <w:rsid w:val="006E441A"/>
    <w:rsid w:val="006E4A84"/>
    <w:rsid w:val="006E4B26"/>
    <w:rsid w:val="006E4E9D"/>
    <w:rsid w:val="006E5067"/>
    <w:rsid w:val="006E5295"/>
    <w:rsid w:val="006E5416"/>
    <w:rsid w:val="006E54EA"/>
    <w:rsid w:val="006E5607"/>
    <w:rsid w:val="006E57FB"/>
    <w:rsid w:val="006E5E99"/>
    <w:rsid w:val="006E5F85"/>
    <w:rsid w:val="006E64A9"/>
    <w:rsid w:val="006E661F"/>
    <w:rsid w:val="006E677A"/>
    <w:rsid w:val="006E68D9"/>
    <w:rsid w:val="006E6C98"/>
    <w:rsid w:val="006E6F3B"/>
    <w:rsid w:val="006E6F6D"/>
    <w:rsid w:val="006E724C"/>
    <w:rsid w:val="006E72B5"/>
    <w:rsid w:val="006E733A"/>
    <w:rsid w:val="006E738A"/>
    <w:rsid w:val="006E73C5"/>
    <w:rsid w:val="006E7414"/>
    <w:rsid w:val="006E7468"/>
    <w:rsid w:val="006E7524"/>
    <w:rsid w:val="006E7A94"/>
    <w:rsid w:val="006E7D8F"/>
    <w:rsid w:val="006E7DD1"/>
    <w:rsid w:val="006F00C5"/>
    <w:rsid w:val="006F0207"/>
    <w:rsid w:val="006F0704"/>
    <w:rsid w:val="006F070E"/>
    <w:rsid w:val="006F096E"/>
    <w:rsid w:val="006F0D69"/>
    <w:rsid w:val="006F0EC4"/>
    <w:rsid w:val="006F10C6"/>
    <w:rsid w:val="006F114B"/>
    <w:rsid w:val="006F1299"/>
    <w:rsid w:val="006F1541"/>
    <w:rsid w:val="006F157F"/>
    <w:rsid w:val="006F183E"/>
    <w:rsid w:val="006F1B81"/>
    <w:rsid w:val="006F1E07"/>
    <w:rsid w:val="006F2328"/>
    <w:rsid w:val="006F2682"/>
    <w:rsid w:val="006F281A"/>
    <w:rsid w:val="006F2EA6"/>
    <w:rsid w:val="006F31D6"/>
    <w:rsid w:val="006F331C"/>
    <w:rsid w:val="006F3403"/>
    <w:rsid w:val="006F3415"/>
    <w:rsid w:val="006F3444"/>
    <w:rsid w:val="006F3921"/>
    <w:rsid w:val="006F3A52"/>
    <w:rsid w:val="006F3AA7"/>
    <w:rsid w:val="006F3B08"/>
    <w:rsid w:val="006F3B53"/>
    <w:rsid w:val="006F3E4B"/>
    <w:rsid w:val="006F3F94"/>
    <w:rsid w:val="006F4150"/>
    <w:rsid w:val="006F48C7"/>
    <w:rsid w:val="006F4ADE"/>
    <w:rsid w:val="006F4C29"/>
    <w:rsid w:val="006F4D88"/>
    <w:rsid w:val="006F4FE6"/>
    <w:rsid w:val="006F546F"/>
    <w:rsid w:val="006F558F"/>
    <w:rsid w:val="006F579C"/>
    <w:rsid w:val="006F5AA9"/>
    <w:rsid w:val="006F5ADC"/>
    <w:rsid w:val="006F5BF9"/>
    <w:rsid w:val="006F5C30"/>
    <w:rsid w:val="006F5D70"/>
    <w:rsid w:val="006F5F9F"/>
    <w:rsid w:val="006F637A"/>
    <w:rsid w:val="006F65BB"/>
    <w:rsid w:val="006F6C1A"/>
    <w:rsid w:val="006F6C3E"/>
    <w:rsid w:val="006F6C6A"/>
    <w:rsid w:val="006F6DFF"/>
    <w:rsid w:val="006F7512"/>
    <w:rsid w:val="006F780B"/>
    <w:rsid w:val="006F789D"/>
    <w:rsid w:val="006F79CE"/>
    <w:rsid w:val="006F7BFA"/>
    <w:rsid w:val="006F7C25"/>
    <w:rsid w:val="00700079"/>
    <w:rsid w:val="00700299"/>
    <w:rsid w:val="00700714"/>
    <w:rsid w:val="007007A3"/>
    <w:rsid w:val="0070086D"/>
    <w:rsid w:val="007009C8"/>
    <w:rsid w:val="00700CFD"/>
    <w:rsid w:val="00700D5E"/>
    <w:rsid w:val="00700D60"/>
    <w:rsid w:val="00700DE8"/>
    <w:rsid w:val="00700E71"/>
    <w:rsid w:val="00700EC8"/>
    <w:rsid w:val="00700F61"/>
    <w:rsid w:val="00701420"/>
    <w:rsid w:val="007014DE"/>
    <w:rsid w:val="0070153D"/>
    <w:rsid w:val="007016E2"/>
    <w:rsid w:val="00701805"/>
    <w:rsid w:val="00701AAF"/>
    <w:rsid w:val="00701F77"/>
    <w:rsid w:val="00702339"/>
    <w:rsid w:val="007023F5"/>
    <w:rsid w:val="00702723"/>
    <w:rsid w:val="00702AC9"/>
    <w:rsid w:val="00702B51"/>
    <w:rsid w:val="00702DC8"/>
    <w:rsid w:val="00702E22"/>
    <w:rsid w:val="00702F41"/>
    <w:rsid w:val="00702F71"/>
    <w:rsid w:val="00702FFF"/>
    <w:rsid w:val="00703187"/>
    <w:rsid w:val="00703308"/>
    <w:rsid w:val="0070331B"/>
    <w:rsid w:val="007038EF"/>
    <w:rsid w:val="0070390E"/>
    <w:rsid w:val="00703D3B"/>
    <w:rsid w:val="00703E45"/>
    <w:rsid w:val="00703EA3"/>
    <w:rsid w:val="00703EFC"/>
    <w:rsid w:val="007041C8"/>
    <w:rsid w:val="0070427B"/>
    <w:rsid w:val="007045DB"/>
    <w:rsid w:val="007048C2"/>
    <w:rsid w:val="007049EB"/>
    <w:rsid w:val="00704B31"/>
    <w:rsid w:val="00704BA0"/>
    <w:rsid w:val="00704BD3"/>
    <w:rsid w:val="007051CD"/>
    <w:rsid w:val="00705851"/>
    <w:rsid w:val="00705C6E"/>
    <w:rsid w:val="00706239"/>
    <w:rsid w:val="00706E22"/>
    <w:rsid w:val="00707087"/>
    <w:rsid w:val="00707397"/>
    <w:rsid w:val="0070745B"/>
    <w:rsid w:val="007075D9"/>
    <w:rsid w:val="007076B5"/>
    <w:rsid w:val="007078B0"/>
    <w:rsid w:val="00707915"/>
    <w:rsid w:val="00707D9D"/>
    <w:rsid w:val="00707DA2"/>
    <w:rsid w:val="00707E2B"/>
    <w:rsid w:val="00707EDA"/>
    <w:rsid w:val="00707FC4"/>
    <w:rsid w:val="00707FDB"/>
    <w:rsid w:val="007101BD"/>
    <w:rsid w:val="00710362"/>
    <w:rsid w:val="00710527"/>
    <w:rsid w:val="0071059C"/>
    <w:rsid w:val="0071090A"/>
    <w:rsid w:val="0071090C"/>
    <w:rsid w:val="0071095A"/>
    <w:rsid w:val="00711146"/>
    <w:rsid w:val="0071123A"/>
    <w:rsid w:val="00711302"/>
    <w:rsid w:val="00711577"/>
    <w:rsid w:val="00711771"/>
    <w:rsid w:val="007118EA"/>
    <w:rsid w:val="00711900"/>
    <w:rsid w:val="00711B61"/>
    <w:rsid w:val="00711E9F"/>
    <w:rsid w:val="00712106"/>
    <w:rsid w:val="00712193"/>
    <w:rsid w:val="0071259C"/>
    <w:rsid w:val="00712CB7"/>
    <w:rsid w:val="00712EE9"/>
    <w:rsid w:val="007132CD"/>
    <w:rsid w:val="00713685"/>
    <w:rsid w:val="0071394E"/>
    <w:rsid w:val="00714072"/>
    <w:rsid w:val="007144E0"/>
    <w:rsid w:val="0071466E"/>
    <w:rsid w:val="007148A7"/>
    <w:rsid w:val="007148AB"/>
    <w:rsid w:val="00714ADF"/>
    <w:rsid w:val="00714C04"/>
    <w:rsid w:val="00714D20"/>
    <w:rsid w:val="007153DE"/>
    <w:rsid w:val="0071556D"/>
    <w:rsid w:val="00715BA5"/>
    <w:rsid w:val="00715D0C"/>
    <w:rsid w:val="00716093"/>
    <w:rsid w:val="00716457"/>
    <w:rsid w:val="007166C3"/>
    <w:rsid w:val="00716B55"/>
    <w:rsid w:val="00717409"/>
    <w:rsid w:val="007174B4"/>
    <w:rsid w:val="007177A3"/>
    <w:rsid w:val="00717E0A"/>
    <w:rsid w:val="0072002D"/>
    <w:rsid w:val="00720054"/>
    <w:rsid w:val="00720218"/>
    <w:rsid w:val="00720404"/>
    <w:rsid w:val="00720522"/>
    <w:rsid w:val="007205A2"/>
    <w:rsid w:val="007208B7"/>
    <w:rsid w:val="007208C3"/>
    <w:rsid w:val="00720B1C"/>
    <w:rsid w:val="00720E5E"/>
    <w:rsid w:val="00720E89"/>
    <w:rsid w:val="00720EE4"/>
    <w:rsid w:val="00721132"/>
    <w:rsid w:val="007212D6"/>
    <w:rsid w:val="00721348"/>
    <w:rsid w:val="00721A83"/>
    <w:rsid w:val="00721BCB"/>
    <w:rsid w:val="00722099"/>
    <w:rsid w:val="007220B0"/>
    <w:rsid w:val="00722525"/>
    <w:rsid w:val="007226A7"/>
    <w:rsid w:val="00722760"/>
    <w:rsid w:val="00722AFD"/>
    <w:rsid w:val="00722C12"/>
    <w:rsid w:val="00722C21"/>
    <w:rsid w:val="00723326"/>
    <w:rsid w:val="0072341B"/>
    <w:rsid w:val="007237B4"/>
    <w:rsid w:val="0072392E"/>
    <w:rsid w:val="0072395A"/>
    <w:rsid w:val="0072429C"/>
    <w:rsid w:val="00724885"/>
    <w:rsid w:val="00724F61"/>
    <w:rsid w:val="00725294"/>
    <w:rsid w:val="007252C3"/>
    <w:rsid w:val="007252FC"/>
    <w:rsid w:val="0072563E"/>
    <w:rsid w:val="00725688"/>
    <w:rsid w:val="00725967"/>
    <w:rsid w:val="00725A6B"/>
    <w:rsid w:val="00725B4B"/>
    <w:rsid w:val="0072605C"/>
    <w:rsid w:val="0072636B"/>
    <w:rsid w:val="00726A2D"/>
    <w:rsid w:val="00726CDD"/>
    <w:rsid w:val="00726CEF"/>
    <w:rsid w:val="00727007"/>
    <w:rsid w:val="007271A1"/>
    <w:rsid w:val="00727276"/>
    <w:rsid w:val="00727588"/>
    <w:rsid w:val="0072760F"/>
    <w:rsid w:val="00727823"/>
    <w:rsid w:val="00727D92"/>
    <w:rsid w:val="00727FDE"/>
    <w:rsid w:val="00730206"/>
    <w:rsid w:val="0073023A"/>
    <w:rsid w:val="00730304"/>
    <w:rsid w:val="00730317"/>
    <w:rsid w:val="00730391"/>
    <w:rsid w:val="00730678"/>
    <w:rsid w:val="00730750"/>
    <w:rsid w:val="00730807"/>
    <w:rsid w:val="00730851"/>
    <w:rsid w:val="0073090B"/>
    <w:rsid w:val="0073090D"/>
    <w:rsid w:val="0073099F"/>
    <w:rsid w:val="00730CCD"/>
    <w:rsid w:val="007310A0"/>
    <w:rsid w:val="007312C9"/>
    <w:rsid w:val="00731482"/>
    <w:rsid w:val="00731920"/>
    <w:rsid w:val="00731AC1"/>
    <w:rsid w:val="00731B04"/>
    <w:rsid w:val="00731E00"/>
    <w:rsid w:val="00731E2C"/>
    <w:rsid w:val="007321AC"/>
    <w:rsid w:val="007322D0"/>
    <w:rsid w:val="00732448"/>
    <w:rsid w:val="007325B7"/>
    <w:rsid w:val="007329D3"/>
    <w:rsid w:val="00732B8A"/>
    <w:rsid w:val="00732DEE"/>
    <w:rsid w:val="00733114"/>
    <w:rsid w:val="007331CE"/>
    <w:rsid w:val="00733592"/>
    <w:rsid w:val="00733EAC"/>
    <w:rsid w:val="00733F6D"/>
    <w:rsid w:val="007347D1"/>
    <w:rsid w:val="00734937"/>
    <w:rsid w:val="00734BDF"/>
    <w:rsid w:val="00734CA4"/>
    <w:rsid w:val="007353A6"/>
    <w:rsid w:val="007354FA"/>
    <w:rsid w:val="00735610"/>
    <w:rsid w:val="0073590F"/>
    <w:rsid w:val="00735C44"/>
    <w:rsid w:val="00736104"/>
    <w:rsid w:val="0073613A"/>
    <w:rsid w:val="007361F5"/>
    <w:rsid w:val="00736673"/>
    <w:rsid w:val="00736AF2"/>
    <w:rsid w:val="007370C8"/>
    <w:rsid w:val="0073716F"/>
    <w:rsid w:val="00737D6E"/>
    <w:rsid w:val="00737F26"/>
    <w:rsid w:val="0074009F"/>
    <w:rsid w:val="00740157"/>
    <w:rsid w:val="007401D0"/>
    <w:rsid w:val="0074046E"/>
    <w:rsid w:val="007411DF"/>
    <w:rsid w:val="00741215"/>
    <w:rsid w:val="00741431"/>
    <w:rsid w:val="00741526"/>
    <w:rsid w:val="00741542"/>
    <w:rsid w:val="00741684"/>
    <w:rsid w:val="00741743"/>
    <w:rsid w:val="00741F7E"/>
    <w:rsid w:val="0074228B"/>
    <w:rsid w:val="00742611"/>
    <w:rsid w:val="007426F5"/>
    <w:rsid w:val="007428C4"/>
    <w:rsid w:val="00742976"/>
    <w:rsid w:val="007429AC"/>
    <w:rsid w:val="00742ABA"/>
    <w:rsid w:val="00742C33"/>
    <w:rsid w:val="00742EB6"/>
    <w:rsid w:val="00742F8F"/>
    <w:rsid w:val="0074303A"/>
    <w:rsid w:val="007433B2"/>
    <w:rsid w:val="00743816"/>
    <w:rsid w:val="0074384C"/>
    <w:rsid w:val="00743B78"/>
    <w:rsid w:val="00743D05"/>
    <w:rsid w:val="0074412D"/>
    <w:rsid w:val="0074449B"/>
    <w:rsid w:val="00744500"/>
    <w:rsid w:val="00744A6A"/>
    <w:rsid w:val="00744A8D"/>
    <w:rsid w:val="00744BD2"/>
    <w:rsid w:val="00744DEC"/>
    <w:rsid w:val="00745255"/>
    <w:rsid w:val="00745682"/>
    <w:rsid w:val="0074570D"/>
    <w:rsid w:val="00745749"/>
    <w:rsid w:val="00745B12"/>
    <w:rsid w:val="00745E71"/>
    <w:rsid w:val="00745F2F"/>
    <w:rsid w:val="00746A78"/>
    <w:rsid w:val="00746D88"/>
    <w:rsid w:val="00746DBE"/>
    <w:rsid w:val="00746E24"/>
    <w:rsid w:val="007472D1"/>
    <w:rsid w:val="00747389"/>
    <w:rsid w:val="00747434"/>
    <w:rsid w:val="007474AE"/>
    <w:rsid w:val="00747560"/>
    <w:rsid w:val="0074760E"/>
    <w:rsid w:val="00747973"/>
    <w:rsid w:val="00747A67"/>
    <w:rsid w:val="00747EA1"/>
    <w:rsid w:val="0075056E"/>
    <w:rsid w:val="007505F3"/>
    <w:rsid w:val="0075068A"/>
    <w:rsid w:val="00750A94"/>
    <w:rsid w:val="00750F48"/>
    <w:rsid w:val="0075168F"/>
    <w:rsid w:val="00751745"/>
    <w:rsid w:val="0075174E"/>
    <w:rsid w:val="0075186E"/>
    <w:rsid w:val="0075198A"/>
    <w:rsid w:val="00751A60"/>
    <w:rsid w:val="00751EE3"/>
    <w:rsid w:val="00752075"/>
    <w:rsid w:val="00752278"/>
    <w:rsid w:val="007522EC"/>
    <w:rsid w:val="00752319"/>
    <w:rsid w:val="0075272D"/>
    <w:rsid w:val="007527DA"/>
    <w:rsid w:val="007531AA"/>
    <w:rsid w:val="00753231"/>
    <w:rsid w:val="007532F6"/>
    <w:rsid w:val="007534BE"/>
    <w:rsid w:val="00753593"/>
    <w:rsid w:val="00753663"/>
    <w:rsid w:val="00753691"/>
    <w:rsid w:val="00753786"/>
    <w:rsid w:val="0075390D"/>
    <w:rsid w:val="00753B95"/>
    <w:rsid w:val="00753C95"/>
    <w:rsid w:val="00754127"/>
    <w:rsid w:val="007543C9"/>
    <w:rsid w:val="00754401"/>
    <w:rsid w:val="0075447C"/>
    <w:rsid w:val="00754676"/>
    <w:rsid w:val="00754757"/>
    <w:rsid w:val="00754C0A"/>
    <w:rsid w:val="00754E04"/>
    <w:rsid w:val="007553A2"/>
    <w:rsid w:val="007553AE"/>
    <w:rsid w:val="00755889"/>
    <w:rsid w:val="007558CE"/>
    <w:rsid w:val="00755947"/>
    <w:rsid w:val="0075596A"/>
    <w:rsid w:val="00755ACB"/>
    <w:rsid w:val="00755B60"/>
    <w:rsid w:val="007565BF"/>
    <w:rsid w:val="00756874"/>
    <w:rsid w:val="00756B32"/>
    <w:rsid w:val="0075705A"/>
    <w:rsid w:val="00757165"/>
    <w:rsid w:val="0075738D"/>
    <w:rsid w:val="00757635"/>
    <w:rsid w:val="00757D97"/>
    <w:rsid w:val="007600F6"/>
    <w:rsid w:val="007603DA"/>
    <w:rsid w:val="00760B63"/>
    <w:rsid w:val="00760EB5"/>
    <w:rsid w:val="00760F54"/>
    <w:rsid w:val="00761070"/>
    <w:rsid w:val="00761104"/>
    <w:rsid w:val="007616C9"/>
    <w:rsid w:val="00761927"/>
    <w:rsid w:val="00761C4F"/>
    <w:rsid w:val="00761D67"/>
    <w:rsid w:val="00761E1A"/>
    <w:rsid w:val="00761EA8"/>
    <w:rsid w:val="00762045"/>
    <w:rsid w:val="0076220B"/>
    <w:rsid w:val="0076264D"/>
    <w:rsid w:val="00762761"/>
    <w:rsid w:val="007628D4"/>
    <w:rsid w:val="007629F0"/>
    <w:rsid w:val="00762A09"/>
    <w:rsid w:val="00762CB1"/>
    <w:rsid w:val="0076334E"/>
    <w:rsid w:val="00763376"/>
    <w:rsid w:val="007639C4"/>
    <w:rsid w:val="00763A44"/>
    <w:rsid w:val="00763B2E"/>
    <w:rsid w:val="00763C2E"/>
    <w:rsid w:val="00763C3F"/>
    <w:rsid w:val="007643C5"/>
    <w:rsid w:val="0076454E"/>
    <w:rsid w:val="00764A06"/>
    <w:rsid w:val="00764B27"/>
    <w:rsid w:val="00764B88"/>
    <w:rsid w:val="00765137"/>
    <w:rsid w:val="007655DA"/>
    <w:rsid w:val="0076566C"/>
    <w:rsid w:val="00765868"/>
    <w:rsid w:val="00765941"/>
    <w:rsid w:val="00765A74"/>
    <w:rsid w:val="00767179"/>
    <w:rsid w:val="007672B0"/>
    <w:rsid w:val="007674AA"/>
    <w:rsid w:val="00767542"/>
    <w:rsid w:val="007677C1"/>
    <w:rsid w:val="007678AE"/>
    <w:rsid w:val="00767974"/>
    <w:rsid w:val="00767A59"/>
    <w:rsid w:val="00767FA0"/>
    <w:rsid w:val="0077051F"/>
    <w:rsid w:val="00770889"/>
    <w:rsid w:val="007708C5"/>
    <w:rsid w:val="007708F9"/>
    <w:rsid w:val="00770987"/>
    <w:rsid w:val="00770A30"/>
    <w:rsid w:val="00770A52"/>
    <w:rsid w:val="00770A79"/>
    <w:rsid w:val="00770BA6"/>
    <w:rsid w:val="007713D1"/>
    <w:rsid w:val="007717D7"/>
    <w:rsid w:val="007719A7"/>
    <w:rsid w:val="00771E90"/>
    <w:rsid w:val="00772371"/>
    <w:rsid w:val="00772607"/>
    <w:rsid w:val="007728CC"/>
    <w:rsid w:val="00772946"/>
    <w:rsid w:val="00772AB6"/>
    <w:rsid w:val="00772AF6"/>
    <w:rsid w:val="00772EE2"/>
    <w:rsid w:val="00772FC4"/>
    <w:rsid w:val="00773138"/>
    <w:rsid w:val="007734B1"/>
    <w:rsid w:val="00773550"/>
    <w:rsid w:val="00773C38"/>
    <w:rsid w:val="00773C41"/>
    <w:rsid w:val="00773CF5"/>
    <w:rsid w:val="00773FDB"/>
    <w:rsid w:val="00774170"/>
    <w:rsid w:val="007742E2"/>
    <w:rsid w:val="0077465D"/>
    <w:rsid w:val="00774867"/>
    <w:rsid w:val="00774E48"/>
    <w:rsid w:val="00774E54"/>
    <w:rsid w:val="00774E62"/>
    <w:rsid w:val="00774FDD"/>
    <w:rsid w:val="00775292"/>
    <w:rsid w:val="007758C1"/>
    <w:rsid w:val="00775A45"/>
    <w:rsid w:val="00775AA3"/>
    <w:rsid w:val="00775C52"/>
    <w:rsid w:val="0077603B"/>
    <w:rsid w:val="00776301"/>
    <w:rsid w:val="00776426"/>
    <w:rsid w:val="007764B4"/>
    <w:rsid w:val="0077668E"/>
    <w:rsid w:val="00776D45"/>
    <w:rsid w:val="00776DF6"/>
    <w:rsid w:val="0077708F"/>
    <w:rsid w:val="007771B3"/>
    <w:rsid w:val="007771CB"/>
    <w:rsid w:val="00777779"/>
    <w:rsid w:val="007777A2"/>
    <w:rsid w:val="00777962"/>
    <w:rsid w:val="00777E34"/>
    <w:rsid w:val="00777F86"/>
    <w:rsid w:val="00780078"/>
    <w:rsid w:val="00780218"/>
    <w:rsid w:val="007802D7"/>
    <w:rsid w:val="007803FB"/>
    <w:rsid w:val="00780465"/>
    <w:rsid w:val="0078046D"/>
    <w:rsid w:val="007809F0"/>
    <w:rsid w:val="00780B35"/>
    <w:rsid w:val="00780DC1"/>
    <w:rsid w:val="007811E3"/>
    <w:rsid w:val="00781339"/>
    <w:rsid w:val="00781618"/>
    <w:rsid w:val="0078185B"/>
    <w:rsid w:val="00781C2F"/>
    <w:rsid w:val="00781E8F"/>
    <w:rsid w:val="00781F5B"/>
    <w:rsid w:val="00782252"/>
    <w:rsid w:val="00782308"/>
    <w:rsid w:val="0078238C"/>
    <w:rsid w:val="00782718"/>
    <w:rsid w:val="00782A27"/>
    <w:rsid w:val="00782B0B"/>
    <w:rsid w:val="00782F4C"/>
    <w:rsid w:val="00783014"/>
    <w:rsid w:val="007832D4"/>
    <w:rsid w:val="0078332B"/>
    <w:rsid w:val="00783367"/>
    <w:rsid w:val="00783629"/>
    <w:rsid w:val="00783726"/>
    <w:rsid w:val="00783B73"/>
    <w:rsid w:val="00783E3D"/>
    <w:rsid w:val="00783F2F"/>
    <w:rsid w:val="00784016"/>
    <w:rsid w:val="007840B3"/>
    <w:rsid w:val="0078429C"/>
    <w:rsid w:val="0078499D"/>
    <w:rsid w:val="00784B48"/>
    <w:rsid w:val="00784BBE"/>
    <w:rsid w:val="00784C37"/>
    <w:rsid w:val="00784FC9"/>
    <w:rsid w:val="007852F7"/>
    <w:rsid w:val="0078587D"/>
    <w:rsid w:val="00785A41"/>
    <w:rsid w:val="00785BCB"/>
    <w:rsid w:val="00785BEA"/>
    <w:rsid w:val="00785E8A"/>
    <w:rsid w:val="007861D1"/>
    <w:rsid w:val="007863F0"/>
    <w:rsid w:val="0078663A"/>
    <w:rsid w:val="00786915"/>
    <w:rsid w:val="00786D0D"/>
    <w:rsid w:val="00786DE6"/>
    <w:rsid w:val="00786DE8"/>
    <w:rsid w:val="00786F68"/>
    <w:rsid w:val="00786FE6"/>
    <w:rsid w:val="007871A7"/>
    <w:rsid w:val="00787204"/>
    <w:rsid w:val="007873D4"/>
    <w:rsid w:val="00787490"/>
    <w:rsid w:val="0078750A"/>
    <w:rsid w:val="0078752E"/>
    <w:rsid w:val="00787975"/>
    <w:rsid w:val="00787C19"/>
    <w:rsid w:val="007902A3"/>
    <w:rsid w:val="0079053E"/>
    <w:rsid w:val="00790AD7"/>
    <w:rsid w:val="00790AFE"/>
    <w:rsid w:val="00790C01"/>
    <w:rsid w:val="00790D42"/>
    <w:rsid w:val="00790E0B"/>
    <w:rsid w:val="007913FC"/>
    <w:rsid w:val="007916ED"/>
    <w:rsid w:val="00791712"/>
    <w:rsid w:val="00791EAE"/>
    <w:rsid w:val="00792122"/>
    <w:rsid w:val="0079223F"/>
    <w:rsid w:val="007929A0"/>
    <w:rsid w:val="00792D68"/>
    <w:rsid w:val="00792F98"/>
    <w:rsid w:val="007938A0"/>
    <w:rsid w:val="007939F2"/>
    <w:rsid w:val="00793AAA"/>
    <w:rsid w:val="00793EFF"/>
    <w:rsid w:val="00794083"/>
    <w:rsid w:val="007941BB"/>
    <w:rsid w:val="007943B3"/>
    <w:rsid w:val="007946C6"/>
    <w:rsid w:val="007947CF"/>
    <w:rsid w:val="00794967"/>
    <w:rsid w:val="00794A36"/>
    <w:rsid w:val="00794A88"/>
    <w:rsid w:val="00794B02"/>
    <w:rsid w:val="00794B42"/>
    <w:rsid w:val="00794C0B"/>
    <w:rsid w:val="00794EC3"/>
    <w:rsid w:val="0079509C"/>
    <w:rsid w:val="0079517A"/>
    <w:rsid w:val="0079575A"/>
    <w:rsid w:val="00795842"/>
    <w:rsid w:val="00795B12"/>
    <w:rsid w:val="00795CF6"/>
    <w:rsid w:val="00795E52"/>
    <w:rsid w:val="00796062"/>
    <w:rsid w:val="00796278"/>
    <w:rsid w:val="00796384"/>
    <w:rsid w:val="007966FC"/>
    <w:rsid w:val="0079674D"/>
    <w:rsid w:val="0079697A"/>
    <w:rsid w:val="00796C1D"/>
    <w:rsid w:val="00796D8B"/>
    <w:rsid w:val="00796F2C"/>
    <w:rsid w:val="0079777C"/>
    <w:rsid w:val="00797B0D"/>
    <w:rsid w:val="00797BF2"/>
    <w:rsid w:val="007A0714"/>
    <w:rsid w:val="007A0F1B"/>
    <w:rsid w:val="007A124A"/>
    <w:rsid w:val="007A12FF"/>
    <w:rsid w:val="007A13F6"/>
    <w:rsid w:val="007A1530"/>
    <w:rsid w:val="007A1567"/>
    <w:rsid w:val="007A16B1"/>
    <w:rsid w:val="007A1841"/>
    <w:rsid w:val="007A1916"/>
    <w:rsid w:val="007A1A2C"/>
    <w:rsid w:val="007A1C11"/>
    <w:rsid w:val="007A1DE4"/>
    <w:rsid w:val="007A223C"/>
    <w:rsid w:val="007A266F"/>
    <w:rsid w:val="007A2C02"/>
    <w:rsid w:val="007A2DC7"/>
    <w:rsid w:val="007A3593"/>
    <w:rsid w:val="007A3669"/>
    <w:rsid w:val="007A3977"/>
    <w:rsid w:val="007A4626"/>
    <w:rsid w:val="007A473A"/>
    <w:rsid w:val="007A495D"/>
    <w:rsid w:val="007A497B"/>
    <w:rsid w:val="007A505E"/>
    <w:rsid w:val="007A50CA"/>
    <w:rsid w:val="007A51D1"/>
    <w:rsid w:val="007A53A0"/>
    <w:rsid w:val="007A53B4"/>
    <w:rsid w:val="007A56D0"/>
    <w:rsid w:val="007A58CD"/>
    <w:rsid w:val="007A5AF4"/>
    <w:rsid w:val="007A5B3A"/>
    <w:rsid w:val="007A5B97"/>
    <w:rsid w:val="007A5C77"/>
    <w:rsid w:val="007A604D"/>
    <w:rsid w:val="007A60C3"/>
    <w:rsid w:val="007A6969"/>
    <w:rsid w:val="007A6D43"/>
    <w:rsid w:val="007A6D8A"/>
    <w:rsid w:val="007A6E45"/>
    <w:rsid w:val="007A73A2"/>
    <w:rsid w:val="007A79B0"/>
    <w:rsid w:val="007A7B8E"/>
    <w:rsid w:val="007B0301"/>
    <w:rsid w:val="007B040E"/>
    <w:rsid w:val="007B08F9"/>
    <w:rsid w:val="007B09A4"/>
    <w:rsid w:val="007B0CE4"/>
    <w:rsid w:val="007B0D65"/>
    <w:rsid w:val="007B0F4D"/>
    <w:rsid w:val="007B1150"/>
    <w:rsid w:val="007B1897"/>
    <w:rsid w:val="007B19AA"/>
    <w:rsid w:val="007B1E69"/>
    <w:rsid w:val="007B1F8E"/>
    <w:rsid w:val="007B217B"/>
    <w:rsid w:val="007B222A"/>
    <w:rsid w:val="007B23A4"/>
    <w:rsid w:val="007B255B"/>
    <w:rsid w:val="007B26DC"/>
    <w:rsid w:val="007B279D"/>
    <w:rsid w:val="007B2837"/>
    <w:rsid w:val="007B2D1F"/>
    <w:rsid w:val="007B2D46"/>
    <w:rsid w:val="007B2DFC"/>
    <w:rsid w:val="007B2E09"/>
    <w:rsid w:val="007B2E21"/>
    <w:rsid w:val="007B2F6D"/>
    <w:rsid w:val="007B3841"/>
    <w:rsid w:val="007B3BD5"/>
    <w:rsid w:val="007B4141"/>
    <w:rsid w:val="007B42DA"/>
    <w:rsid w:val="007B490C"/>
    <w:rsid w:val="007B4F28"/>
    <w:rsid w:val="007B4F31"/>
    <w:rsid w:val="007B524B"/>
    <w:rsid w:val="007B5283"/>
    <w:rsid w:val="007B5959"/>
    <w:rsid w:val="007B5C0A"/>
    <w:rsid w:val="007B5C24"/>
    <w:rsid w:val="007B5D37"/>
    <w:rsid w:val="007B5D7D"/>
    <w:rsid w:val="007B5F86"/>
    <w:rsid w:val="007B6112"/>
    <w:rsid w:val="007B6274"/>
    <w:rsid w:val="007B6709"/>
    <w:rsid w:val="007B6973"/>
    <w:rsid w:val="007B69BF"/>
    <w:rsid w:val="007B6BF3"/>
    <w:rsid w:val="007B7043"/>
    <w:rsid w:val="007B7573"/>
    <w:rsid w:val="007B7798"/>
    <w:rsid w:val="007B7B7E"/>
    <w:rsid w:val="007B7C1D"/>
    <w:rsid w:val="007B7C56"/>
    <w:rsid w:val="007C0046"/>
    <w:rsid w:val="007C0269"/>
    <w:rsid w:val="007C0626"/>
    <w:rsid w:val="007C06A4"/>
    <w:rsid w:val="007C084F"/>
    <w:rsid w:val="007C0A71"/>
    <w:rsid w:val="007C0C74"/>
    <w:rsid w:val="007C0D9A"/>
    <w:rsid w:val="007C115D"/>
    <w:rsid w:val="007C11AF"/>
    <w:rsid w:val="007C126F"/>
    <w:rsid w:val="007C1506"/>
    <w:rsid w:val="007C152B"/>
    <w:rsid w:val="007C1A95"/>
    <w:rsid w:val="007C20A9"/>
    <w:rsid w:val="007C21A3"/>
    <w:rsid w:val="007C222B"/>
    <w:rsid w:val="007C2812"/>
    <w:rsid w:val="007C282B"/>
    <w:rsid w:val="007C287A"/>
    <w:rsid w:val="007C2A2D"/>
    <w:rsid w:val="007C2BAF"/>
    <w:rsid w:val="007C2D14"/>
    <w:rsid w:val="007C36CC"/>
    <w:rsid w:val="007C378B"/>
    <w:rsid w:val="007C37E6"/>
    <w:rsid w:val="007C394F"/>
    <w:rsid w:val="007C3ADC"/>
    <w:rsid w:val="007C3B9D"/>
    <w:rsid w:val="007C3C1B"/>
    <w:rsid w:val="007C3FA3"/>
    <w:rsid w:val="007C4051"/>
    <w:rsid w:val="007C4145"/>
    <w:rsid w:val="007C44AF"/>
    <w:rsid w:val="007C4526"/>
    <w:rsid w:val="007C4C52"/>
    <w:rsid w:val="007C545A"/>
    <w:rsid w:val="007C562D"/>
    <w:rsid w:val="007C5ABD"/>
    <w:rsid w:val="007C5CB0"/>
    <w:rsid w:val="007C6145"/>
    <w:rsid w:val="007C6210"/>
    <w:rsid w:val="007C6286"/>
    <w:rsid w:val="007C6382"/>
    <w:rsid w:val="007C674D"/>
    <w:rsid w:val="007C689C"/>
    <w:rsid w:val="007C68CA"/>
    <w:rsid w:val="007C69CF"/>
    <w:rsid w:val="007C6E07"/>
    <w:rsid w:val="007C7129"/>
    <w:rsid w:val="007C71D8"/>
    <w:rsid w:val="007C756E"/>
    <w:rsid w:val="007C7764"/>
    <w:rsid w:val="007C7804"/>
    <w:rsid w:val="007C7970"/>
    <w:rsid w:val="007C7CC1"/>
    <w:rsid w:val="007D06B5"/>
    <w:rsid w:val="007D07C4"/>
    <w:rsid w:val="007D0B47"/>
    <w:rsid w:val="007D0B66"/>
    <w:rsid w:val="007D0D03"/>
    <w:rsid w:val="007D0E25"/>
    <w:rsid w:val="007D0F31"/>
    <w:rsid w:val="007D12DF"/>
    <w:rsid w:val="007D13CC"/>
    <w:rsid w:val="007D1C33"/>
    <w:rsid w:val="007D2368"/>
    <w:rsid w:val="007D2E22"/>
    <w:rsid w:val="007D2E64"/>
    <w:rsid w:val="007D2E84"/>
    <w:rsid w:val="007D30FD"/>
    <w:rsid w:val="007D3347"/>
    <w:rsid w:val="007D3362"/>
    <w:rsid w:val="007D337A"/>
    <w:rsid w:val="007D3661"/>
    <w:rsid w:val="007D3E79"/>
    <w:rsid w:val="007D4048"/>
    <w:rsid w:val="007D430E"/>
    <w:rsid w:val="007D4549"/>
    <w:rsid w:val="007D46FC"/>
    <w:rsid w:val="007D4A04"/>
    <w:rsid w:val="007D4CBF"/>
    <w:rsid w:val="007D4CE9"/>
    <w:rsid w:val="007D4D1C"/>
    <w:rsid w:val="007D4DC8"/>
    <w:rsid w:val="007D4DDB"/>
    <w:rsid w:val="007D4F77"/>
    <w:rsid w:val="007D5342"/>
    <w:rsid w:val="007D53EF"/>
    <w:rsid w:val="007D58A6"/>
    <w:rsid w:val="007D5A77"/>
    <w:rsid w:val="007D5FD4"/>
    <w:rsid w:val="007D600B"/>
    <w:rsid w:val="007D6428"/>
    <w:rsid w:val="007D65C2"/>
    <w:rsid w:val="007D6654"/>
    <w:rsid w:val="007D6886"/>
    <w:rsid w:val="007D6927"/>
    <w:rsid w:val="007D6B60"/>
    <w:rsid w:val="007D6E75"/>
    <w:rsid w:val="007D712C"/>
    <w:rsid w:val="007D77BA"/>
    <w:rsid w:val="007D7F9E"/>
    <w:rsid w:val="007E0329"/>
    <w:rsid w:val="007E078B"/>
    <w:rsid w:val="007E07E3"/>
    <w:rsid w:val="007E0D27"/>
    <w:rsid w:val="007E0FBE"/>
    <w:rsid w:val="007E0FC5"/>
    <w:rsid w:val="007E1033"/>
    <w:rsid w:val="007E1211"/>
    <w:rsid w:val="007E13EF"/>
    <w:rsid w:val="007E16FE"/>
    <w:rsid w:val="007E1B0C"/>
    <w:rsid w:val="007E228C"/>
    <w:rsid w:val="007E22AB"/>
    <w:rsid w:val="007E2338"/>
    <w:rsid w:val="007E268B"/>
    <w:rsid w:val="007E2BE2"/>
    <w:rsid w:val="007E2D0A"/>
    <w:rsid w:val="007E2D73"/>
    <w:rsid w:val="007E2E5F"/>
    <w:rsid w:val="007E2EE8"/>
    <w:rsid w:val="007E3441"/>
    <w:rsid w:val="007E359B"/>
    <w:rsid w:val="007E364A"/>
    <w:rsid w:val="007E3934"/>
    <w:rsid w:val="007E39F9"/>
    <w:rsid w:val="007E3F47"/>
    <w:rsid w:val="007E42D0"/>
    <w:rsid w:val="007E45B4"/>
    <w:rsid w:val="007E4617"/>
    <w:rsid w:val="007E4868"/>
    <w:rsid w:val="007E4996"/>
    <w:rsid w:val="007E4B47"/>
    <w:rsid w:val="007E4ED3"/>
    <w:rsid w:val="007E4EFE"/>
    <w:rsid w:val="007E521A"/>
    <w:rsid w:val="007E54D8"/>
    <w:rsid w:val="007E55DA"/>
    <w:rsid w:val="007E5AA3"/>
    <w:rsid w:val="007E600E"/>
    <w:rsid w:val="007E6032"/>
    <w:rsid w:val="007E650B"/>
    <w:rsid w:val="007E66B7"/>
    <w:rsid w:val="007E6ABE"/>
    <w:rsid w:val="007E6F29"/>
    <w:rsid w:val="007E70DA"/>
    <w:rsid w:val="007E7675"/>
    <w:rsid w:val="007E7731"/>
    <w:rsid w:val="007E7850"/>
    <w:rsid w:val="007E7C68"/>
    <w:rsid w:val="007E7D78"/>
    <w:rsid w:val="007E7E97"/>
    <w:rsid w:val="007E7F14"/>
    <w:rsid w:val="007F04DE"/>
    <w:rsid w:val="007F08A0"/>
    <w:rsid w:val="007F0972"/>
    <w:rsid w:val="007F0B28"/>
    <w:rsid w:val="007F0B8D"/>
    <w:rsid w:val="007F0EFB"/>
    <w:rsid w:val="007F16CC"/>
    <w:rsid w:val="007F1721"/>
    <w:rsid w:val="007F197F"/>
    <w:rsid w:val="007F1D8F"/>
    <w:rsid w:val="007F1E65"/>
    <w:rsid w:val="007F2338"/>
    <w:rsid w:val="007F2452"/>
    <w:rsid w:val="007F24DB"/>
    <w:rsid w:val="007F2761"/>
    <w:rsid w:val="007F30DE"/>
    <w:rsid w:val="007F3135"/>
    <w:rsid w:val="007F3204"/>
    <w:rsid w:val="007F3328"/>
    <w:rsid w:val="007F395C"/>
    <w:rsid w:val="007F3A2F"/>
    <w:rsid w:val="007F3B36"/>
    <w:rsid w:val="007F3C5A"/>
    <w:rsid w:val="007F3E5B"/>
    <w:rsid w:val="007F3EBD"/>
    <w:rsid w:val="007F4071"/>
    <w:rsid w:val="007F4254"/>
    <w:rsid w:val="007F4456"/>
    <w:rsid w:val="007F45BE"/>
    <w:rsid w:val="007F45FB"/>
    <w:rsid w:val="007F46A5"/>
    <w:rsid w:val="007F470E"/>
    <w:rsid w:val="007F4710"/>
    <w:rsid w:val="007F49FA"/>
    <w:rsid w:val="007F504B"/>
    <w:rsid w:val="007F50E9"/>
    <w:rsid w:val="007F52C5"/>
    <w:rsid w:val="007F54C9"/>
    <w:rsid w:val="007F566C"/>
    <w:rsid w:val="007F599C"/>
    <w:rsid w:val="007F5E0F"/>
    <w:rsid w:val="007F6060"/>
    <w:rsid w:val="007F60AD"/>
    <w:rsid w:val="007F64F3"/>
    <w:rsid w:val="007F66D5"/>
    <w:rsid w:val="007F6DB1"/>
    <w:rsid w:val="007F6EF9"/>
    <w:rsid w:val="007F7337"/>
    <w:rsid w:val="007F74C7"/>
    <w:rsid w:val="007F7AE4"/>
    <w:rsid w:val="007F7E52"/>
    <w:rsid w:val="008005AA"/>
    <w:rsid w:val="008005BC"/>
    <w:rsid w:val="008006E3"/>
    <w:rsid w:val="00800916"/>
    <w:rsid w:val="00800D2E"/>
    <w:rsid w:val="008011A9"/>
    <w:rsid w:val="00801413"/>
    <w:rsid w:val="00801749"/>
    <w:rsid w:val="00801A09"/>
    <w:rsid w:val="00801AD8"/>
    <w:rsid w:val="00801D8C"/>
    <w:rsid w:val="00801DAF"/>
    <w:rsid w:val="008021D6"/>
    <w:rsid w:val="00802253"/>
    <w:rsid w:val="00802311"/>
    <w:rsid w:val="00802934"/>
    <w:rsid w:val="00802C3D"/>
    <w:rsid w:val="00802C52"/>
    <w:rsid w:val="00802E80"/>
    <w:rsid w:val="0080336E"/>
    <w:rsid w:val="008035D2"/>
    <w:rsid w:val="00803624"/>
    <w:rsid w:val="00803752"/>
    <w:rsid w:val="00803A76"/>
    <w:rsid w:val="00803CEF"/>
    <w:rsid w:val="00803D1D"/>
    <w:rsid w:val="00803E60"/>
    <w:rsid w:val="00803ED5"/>
    <w:rsid w:val="0080438C"/>
    <w:rsid w:val="00804762"/>
    <w:rsid w:val="0080481B"/>
    <w:rsid w:val="008049A5"/>
    <w:rsid w:val="008049EB"/>
    <w:rsid w:val="00804A03"/>
    <w:rsid w:val="008051E1"/>
    <w:rsid w:val="008051EF"/>
    <w:rsid w:val="0080563E"/>
    <w:rsid w:val="0080564C"/>
    <w:rsid w:val="008058BE"/>
    <w:rsid w:val="008058C2"/>
    <w:rsid w:val="008058CA"/>
    <w:rsid w:val="00805DC7"/>
    <w:rsid w:val="00805F54"/>
    <w:rsid w:val="008062FC"/>
    <w:rsid w:val="008066E8"/>
    <w:rsid w:val="00806AB2"/>
    <w:rsid w:val="00806C6F"/>
    <w:rsid w:val="0080701F"/>
    <w:rsid w:val="008070F9"/>
    <w:rsid w:val="00807205"/>
    <w:rsid w:val="00807255"/>
    <w:rsid w:val="00807560"/>
    <w:rsid w:val="0081002F"/>
    <w:rsid w:val="00810085"/>
    <w:rsid w:val="008100E7"/>
    <w:rsid w:val="008102B1"/>
    <w:rsid w:val="00810594"/>
    <w:rsid w:val="0081080A"/>
    <w:rsid w:val="00810B6F"/>
    <w:rsid w:val="00810D25"/>
    <w:rsid w:val="00811004"/>
    <w:rsid w:val="008113F4"/>
    <w:rsid w:val="008115ED"/>
    <w:rsid w:val="0081165C"/>
    <w:rsid w:val="008116BC"/>
    <w:rsid w:val="00811CD6"/>
    <w:rsid w:val="00811E6D"/>
    <w:rsid w:val="0081209A"/>
    <w:rsid w:val="00812745"/>
    <w:rsid w:val="00812764"/>
    <w:rsid w:val="0081276F"/>
    <w:rsid w:val="00812D28"/>
    <w:rsid w:val="00812E22"/>
    <w:rsid w:val="0081318D"/>
    <w:rsid w:val="008131DE"/>
    <w:rsid w:val="00813222"/>
    <w:rsid w:val="0081363A"/>
    <w:rsid w:val="00813B84"/>
    <w:rsid w:val="00813BC7"/>
    <w:rsid w:val="00813C33"/>
    <w:rsid w:val="00813D93"/>
    <w:rsid w:val="00813EF4"/>
    <w:rsid w:val="00813F27"/>
    <w:rsid w:val="00813F6F"/>
    <w:rsid w:val="0081437F"/>
    <w:rsid w:val="0081460B"/>
    <w:rsid w:val="008147C5"/>
    <w:rsid w:val="00814838"/>
    <w:rsid w:val="00814A95"/>
    <w:rsid w:val="00814E90"/>
    <w:rsid w:val="00814EA7"/>
    <w:rsid w:val="008150A2"/>
    <w:rsid w:val="008151C3"/>
    <w:rsid w:val="0081540E"/>
    <w:rsid w:val="00815564"/>
    <w:rsid w:val="00815644"/>
    <w:rsid w:val="00815B52"/>
    <w:rsid w:val="00815CA8"/>
    <w:rsid w:val="00815E3F"/>
    <w:rsid w:val="0081653C"/>
    <w:rsid w:val="008166E4"/>
    <w:rsid w:val="008167E3"/>
    <w:rsid w:val="00816B2C"/>
    <w:rsid w:val="00816BBF"/>
    <w:rsid w:val="00816BD9"/>
    <w:rsid w:val="00816C43"/>
    <w:rsid w:val="00816CF7"/>
    <w:rsid w:val="00816DD3"/>
    <w:rsid w:val="00816F29"/>
    <w:rsid w:val="008170F8"/>
    <w:rsid w:val="00817205"/>
    <w:rsid w:val="00817BBD"/>
    <w:rsid w:val="0082010E"/>
    <w:rsid w:val="0082066E"/>
    <w:rsid w:val="0082079F"/>
    <w:rsid w:val="00820A88"/>
    <w:rsid w:val="00820B8D"/>
    <w:rsid w:val="00820D1E"/>
    <w:rsid w:val="00820F44"/>
    <w:rsid w:val="008212B4"/>
    <w:rsid w:val="008212B8"/>
    <w:rsid w:val="00821553"/>
    <w:rsid w:val="00821566"/>
    <w:rsid w:val="008217C8"/>
    <w:rsid w:val="00822540"/>
    <w:rsid w:val="00822638"/>
    <w:rsid w:val="0082272E"/>
    <w:rsid w:val="008228A3"/>
    <w:rsid w:val="00822F68"/>
    <w:rsid w:val="008232EF"/>
    <w:rsid w:val="00823697"/>
    <w:rsid w:val="00823A24"/>
    <w:rsid w:val="00823CCA"/>
    <w:rsid w:val="00823CFD"/>
    <w:rsid w:val="0082431D"/>
    <w:rsid w:val="0082435C"/>
    <w:rsid w:val="00824438"/>
    <w:rsid w:val="00824568"/>
    <w:rsid w:val="008245DB"/>
    <w:rsid w:val="00824617"/>
    <w:rsid w:val="008249D1"/>
    <w:rsid w:val="00824B84"/>
    <w:rsid w:val="00824DB6"/>
    <w:rsid w:val="008251DC"/>
    <w:rsid w:val="0082522A"/>
    <w:rsid w:val="008252FE"/>
    <w:rsid w:val="008253AE"/>
    <w:rsid w:val="00825909"/>
    <w:rsid w:val="00825A19"/>
    <w:rsid w:val="00826083"/>
    <w:rsid w:val="0082617E"/>
    <w:rsid w:val="00826398"/>
    <w:rsid w:val="00826446"/>
    <w:rsid w:val="0082655C"/>
    <w:rsid w:val="0082671E"/>
    <w:rsid w:val="00826853"/>
    <w:rsid w:val="00826899"/>
    <w:rsid w:val="00826FC5"/>
    <w:rsid w:val="00827990"/>
    <w:rsid w:val="00827D21"/>
    <w:rsid w:val="00827D24"/>
    <w:rsid w:val="00827D96"/>
    <w:rsid w:val="00830556"/>
    <w:rsid w:val="00830658"/>
    <w:rsid w:val="00830774"/>
    <w:rsid w:val="00830BB3"/>
    <w:rsid w:val="00830BF5"/>
    <w:rsid w:val="00830FE7"/>
    <w:rsid w:val="008310C2"/>
    <w:rsid w:val="008312BC"/>
    <w:rsid w:val="00831560"/>
    <w:rsid w:val="0083186F"/>
    <w:rsid w:val="0083197C"/>
    <w:rsid w:val="00831A20"/>
    <w:rsid w:val="00831CE9"/>
    <w:rsid w:val="00831E82"/>
    <w:rsid w:val="00831EE6"/>
    <w:rsid w:val="00832307"/>
    <w:rsid w:val="0083252D"/>
    <w:rsid w:val="00832661"/>
    <w:rsid w:val="00832808"/>
    <w:rsid w:val="008329CD"/>
    <w:rsid w:val="00832DEE"/>
    <w:rsid w:val="008336B1"/>
    <w:rsid w:val="00833776"/>
    <w:rsid w:val="00833835"/>
    <w:rsid w:val="00833AC3"/>
    <w:rsid w:val="00833D3F"/>
    <w:rsid w:val="00833D68"/>
    <w:rsid w:val="00834061"/>
    <w:rsid w:val="008340BF"/>
    <w:rsid w:val="00834515"/>
    <w:rsid w:val="008348FE"/>
    <w:rsid w:val="00834AAD"/>
    <w:rsid w:val="00834BE0"/>
    <w:rsid w:val="00834D33"/>
    <w:rsid w:val="00835515"/>
    <w:rsid w:val="00835578"/>
    <w:rsid w:val="008358FD"/>
    <w:rsid w:val="00835D95"/>
    <w:rsid w:val="00836352"/>
    <w:rsid w:val="00836848"/>
    <w:rsid w:val="00836A4C"/>
    <w:rsid w:val="00836C4E"/>
    <w:rsid w:val="008378C7"/>
    <w:rsid w:val="00837D93"/>
    <w:rsid w:val="00837E60"/>
    <w:rsid w:val="008401ED"/>
    <w:rsid w:val="00840430"/>
    <w:rsid w:val="00840561"/>
    <w:rsid w:val="0084088B"/>
    <w:rsid w:val="00840E8F"/>
    <w:rsid w:val="00840F8F"/>
    <w:rsid w:val="008410A2"/>
    <w:rsid w:val="00841125"/>
    <w:rsid w:val="00841781"/>
    <w:rsid w:val="00841A17"/>
    <w:rsid w:val="00841BBF"/>
    <w:rsid w:val="00841C6C"/>
    <w:rsid w:val="00841D16"/>
    <w:rsid w:val="00842080"/>
    <w:rsid w:val="008421FF"/>
    <w:rsid w:val="0084243B"/>
    <w:rsid w:val="00842670"/>
    <w:rsid w:val="0084280A"/>
    <w:rsid w:val="008429A4"/>
    <w:rsid w:val="00842C54"/>
    <w:rsid w:val="00842F80"/>
    <w:rsid w:val="00843112"/>
    <w:rsid w:val="00843146"/>
    <w:rsid w:val="008432DA"/>
    <w:rsid w:val="008435D3"/>
    <w:rsid w:val="008437F9"/>
    <w:rsid w:val="00843828"/>
    <w:rsid w:val="00843B0C"/>
    <w:rsid w:val="00843CB2"/>
    <w:rsid w:val="00843EC6"/>
    <w:rsid w:val="00843FED"/>
    <w:rsid w:val="008441E9"/>
    <w:rsid w:val="0084424E"/>
    <w:rsid w:val="008444F7"/>
    <w:rsid w:val="00844533"/>
    <w:rsid w:val="008445D3"/>
    <w:rsid w:val="0084467B"/>
    <w:rsid w:val="0084492B"/>
    <w:rsid w:val="00844C9D"/>
    <w:rsid w:val="00844DB3"/>
    <w:rsid w:val="0084504E"/>
    <w:rsid w:val="0084513B"/>
    <w:rsid w:val="00845445"/>
    <w:rsid w:val="0084546B"/>
    <w:rsid w:val="00845754"/>
    <w:rsid w:val="008457CE"/>
    <w:rsid w:val="0084589E"/>
    <w:rsid w:val="00845F63"/>
    <w:rsid w:val="008461EA"/>
    <w:rsid w:val="00846408"/>
    <w:rsid w:val="00846A5C"/>
    <w:rsid w:val="00846D96"/>
    <w:rsid w:val="00846ECB"/>
    <w:rsid w:val="00847148"/>
    <w:rsid w:val="00847231"/>
    <w:rsid w:val="0084754F"/>
    <w:rsid w:val="0084759B"/>
    <w:rsid w:val="008479DF"/>
    <w:rsid w:val="00847A52"/>
    <w:rsid w:val="00847CBF"/>
    <w:rsid w:val="00847FBB"/>
    <w:rsid w:val="00847FFA"/>
    <w:rsid w:val="00850492"/>
    <w:rsid w:val="00850D53"/>
    <w:rsid w:val="00851395"/>
    <w:rsid w:val="0085151A"/>
    <w:rsid w:val="008519F3"/>
    <w:rsid w:val="008519FF"/>
    <w:rsid w:val="00851AD3"/>
    <w:rsid w:val="00851B9C"/>
    <w:rsid w:val="00851C55"/>
    <w:rsid w:val="0085203A"/>
    <w:rsid w:val="00852554"/>
    <w:rsid w:val="0085268D"/>
    <w:rsid w:val="00852698"/>
    <w:rsid w:val="00852A00"/>
    <w:rsid w:val="00852ADF"/>
    <w:rsid w:val="00852B7D"/>
    <w:rsid w:val="00852C3C"/>
    <w:rsid w:val="00852C6E"/>
    <w:rsid w:val="00852C97"/>
    <w:rsid w:val="00852D02"/>
    <w:rsid w:val="00852DFA"/>
    <w:rsid w:val="00852E9B"/>
    <w:rsid w:val="00852F5E"/>
    <w:rsid w:val="0085301F"/>
    <w:rsid w:val="0085340B"/>
    <w:rsid w:val="00853A6A"/>
    <w:rsid w:val="00853AFA"/>
    <w:rsid w:val="00854571"/>
    <w:rsid w:val="00854800"/>
    <w:rsid w:val="00854E71"/>
    <w:rsid w:val="00854F69"/>
    <w:rsid w:val="0085510F"/>
    <w:rsid w:val="00855264"/>
    <w:rsid w:val="008552D2"/>
    <w:rsid w:val="0085530B"/>
    <w:rsid w:val="008553BD"/>
    <w:rsid w:val="008553DF"/>
    <w:rsid w:val="0085584D"/>
    <w:rsid w:val="008562B3"/>
    <w:rsid w:val="0085633A"/>
    <w:rsid w:val="00856599"/>
    <w:rsid w:val="008569FD"/>
    <w:rsid w:val="00856A9E"/>
    <w:rsid w:val="00856DF9"/>
    <w:rsid w:val="00856EF8"/>
    <w:rsid w:val="008570AD"/>
    <w:rsid w:val="00857106"/>
    <w:rsid w:val="008571B5"/>
    <w:rsid w:val="008572BD"/>
    <w:rsid w:val="00857319"/>
    <w:rsid w:val="008574DB"/>
    <w:rsid w:val="008577F8"/>
    <w:rsid w:val="008579ED"/>
    <w:rsid w:val="00857ABB"/>
    <w:rsid w:val="0086016B"/>
    <w:rsid w:val="00860455"/>
    <w:rsid w:val="00860618"/>
    <w:rsid w:val="008608D6"/>
    <w:rsid w:val="00860CA1"/>
    <w:rsid w:val="00860DBB"/>
    <w:rsid w:val="008614F0"/>
    <w:rsid w:val="00861531"/>
    <w:rsid w:val="008615AC"/>
    <w:rsid w:val="00861828"/>
    <w:rsid w:val="00861B56"/>
    <w:rsid w:val="00861E3C"/>
    <w:rsid w:val="00862194"/>
    <w:rsid w:val="0086220A"/>
    <w:rsid w:val="00862458"/>
    <w:rsid w:val="008624D7"/>
    <w:rsid w:val="00862D98"/>
    <w:rsid w:val="00863215"/>
    <w:rsid w:val="00863242"/>
    <w:rsid w:val="008633D1"/>
    <w:rsid w:val="008634DF"/>
    <w:rsid w:val="00863522"/>
    <w:rsid w:val="008635EF"/>
    <w:rsid w:val="0086415B"/>
    <w:rsid w:val="008643A6"/>
    <w:rsid w:val="00864627"/>
    <w:rsid w:val="008648EC"/>
    <w:rsid w:val="00864BA5"/>
    <w:rsid w:val="00865187"/>
    <w:rsid w:val="0086540E"/>
    <w:rsid w:val="0086552B"/>
    <w:rsid w:val="00865533"/>
    <w:rsid w:val="00865578"/>
    <w:rsid w:val="008655C1"/>
    <w:rsid w:val="00865E39"/>
    <w:rsid w:val="00866119"/>
    <w:rsid w:val="0086654B"/>
    <w:rsid w:val="00866735"/>
    <w:rsid w:val="00866805"/>
    <w:rsid w:val="00866889"/>
    <w:rsid w:val="008669B4"/>
    <w:rsid w:val="008669B8"/>
    <w:rsid w:val="00866BE0"/>
    <w:rsid w:val="00866D66"/>
    <w:rsid w:val="00866E81"/>
    <w:rsid w:val="00867003"/>
    <w:rsid w:val="008670C9"/>
    <w:rsid w:val="00867313"/>
    <w:rsid w:val="00867792"/>
    <w:rsid w:val="008679A9"/>
    <w:rsid w:val="00867DC1"/>
    <w:rsid w:val="00867E59"/>
    <w:rsid w:val="00867F0E"/>
    <w:rsid w:val="0087008A"/>
    <w:rsid w:val="008703AA"/>
    <w:rsid w:val="00870552"/>
    <w:rsid w:val="0087066B"/>
    <w:rsid w:val="00870817"/>
    <w:rsid w:val="00871172"/>
    <w:rsid w:val="0087130D"/>
    <w:rsid w:val="008713DC"/>
    <w:rsid w:val="008716B0"/>
    <w:rsid w:val="00871B13"/>
    <w:rsid w:val="00871E48"/>
    <w:rsid w:val="00871F11"/>
    <w:rsid w:val="00871FAE"/>
    <w:rsid w:val="00872180"/>
    <w:rsid w:val="008724DD"/>
    <w:rsid w:val="0087260A"/>
    <w:rsid w:val="00872625"/>
    <w:rsid w:val="00872794"/>
    <w:rsid w:val="008727AA"/>
    <w:rsid w:val="00872BA9"/>
    <w:rsid w:val="00872BBE"/>
    <w:rsid w:val="00872F02"/>
    <w:rsid w:val="00873110"/>
    <w:rsid w:val="00873E93"/>
    <w:rsid w:val="00873EF5"/>
    <w:rsid w:val="00873FE7"/>
    <w:rsid w:val="00874225"/>
    <w:rsid w:val="008743A1"/>
    <w:rsid w:val="008744E3"/>
    <w:rsid w:val="008744F6"/>
    <w:rsid w:val="00874B1E"/>
    <w:rsid w:val="00874C81"/>
    <w:rsid w:val="00874DEF"/>
    <w:rsid w:val="00875128"/>
    <w:rsid w:val="00875623"/>
    <w:rsid w:val="00875812"/>
    <w:rsid w:val="00875832"/>
    <w:rsid w:val="008758EE"/>
    <w:rsid w:val="00875958"/>
    <w:rsid w:val="00875B15"/>
    <w:rsid w:val="00875BA4"/>
    <w:rsid w:val="00875C72"/>
    <w:rsid w:val="00875CDA"/>
    <w:rsid w:val="00876299"/>
    <w:rsid w:val="0087675A"/>
    <w:rsid w:val="008769EE"/>
    <w:rsid w:val="00876C12"/>
    <w:rsid w:val="0087780A"/>
    <w:rsid w:val="008778B4"/>
    <w:rsid w:val="00877986"/>
    <w:rsid w:val="00877AD4"/>
    <w:rsid w:val="00877DD4"/>
    <w:rsid w:val="0088020C"/>
    <w:rsid w:val="0088079E"/>
    <w:rsid w:val="00880857"/>
    <w:rsid w:val="008808FA"/>
    <w:rsid w:val="0088091E"/>
    <w:rsid w:val="00880B45"/>
    <w:rsid w:val="00880C04"/>
    <w:rsid w:val="00880C32"/>
    <w:rsid w:val="00880C4A"/>
    <w:rsid w:val="00880CB0"/>
    <w:rsid w:val="00880E24"/>
    <w:rsid w:val="0088115F"/>
    <w:rsid w:val="00881400"/>
    <w:rsid w:val="0088141E"/>
    <w:rsid w:val="00881563"/>
    <w:rsid w:val="008816B1"/>
    <w:rsid w:val="008819E7"/>
    <w:rsid w:val="00881A6E"/>
    <w:rsid w:val="00881DB8"/>
    <w:rsid w:val="00881FDE"/>
    <w:rsid w:val="00882BC9"/>
    <w:rsid w:val="00882E3C"/>
    <w:rsid w:val="008834B4"/>
    <w:rsid w:val="0088372F"/>
    <w:rsid w:val="0088399E"/>
    <w:rsid w:val="00883E3A"/>
    <w:rsid w:val="00884281"/>
    <w:rsid w:val="008844AE"/>
    <w:rsid w:val="008846D3"/>
    <w:rsid w:val="008849E7"/>
    <w:rsid w:val="00884C37"/>
    <w:rsid w:val="00884ED2"/>
    <w:rsid w:val="0088500D"/>
    <w:rsid w:val="008854CA"/>
    <w:rsid w:val="00885538"/>
    <w:rsid w:val="0088570F"/>
    <w:rsid w:val="008858E6"/>
    <w:rsid w:val="00885B52"/>
    <w:rsid w:val="00886373"/>
    <w:rsid w:val="00886763"/>
    <w:rsid w:val="00886AE8"/>
    <w:rsid w:val="00886FF7"/>
    <w:rsid w:val="0088723D"/>
    <w:rsid w:val="00887284"/>
    <w:rsid w:val="008873C9"/>
    <w:rsid w:val="00887422"/>
    <w:rsid w:val="00887965"/>
    <w:rsid w:val="008879C4"/>
    <w:rsid w:val="008879F5"/>
    <w:rsid w:val="00887ADF"/>
    <w:rsid w:val="00887C94"/>
    <w:rsid w:val="0089000F"/>
    <w:rsid w:val="00890034"/>
    <w:rsid w:val="00890231"/>
    <w:rsid w:val="00890488"/>
    <w:rsid w:val="00890520"/>
    <w:rsid w:val="0089058B"/>
    <w:rsid w:val="0089085A"/>
    <w:rsid w:val="0089148B"/>
    <w:rsid w:val="0089167C"/>
    <w:rsid w:val="008917ED"/>
    <w:rsid w:val="00891911"/>
    <w:rsid w:val="00891B42"/>
    <w:rsid w:val="00891D9C"/>
    <w:rsid w:val="00891F23"/>
    <w:rsid w:val="0089243A"/>
    <w:rsid w:val="00892558"/>
    <w:rsid w:val="008926DC"/>
    <w:rsid w:val="00892D81"/>
    <w:rsid w:val="00892ECD"/>
    <w:rsid w:val="00893100"/>
    <w:rsid w:val="008934B2"/>
    <w:rsid w:val="00893681"/>
    <w:rsid w:val="0089409E"/>
    <w:rsid w:val="008940AD"/>
    <w:rsid w:val="00894442"/>
    <w:rsid w:val="00894A47"/>
    <w:rsid w:val="00894ADC"/>
    <w:rsid w:val="00894CAA"/>
    <w:rsid w:val="00894F2E"/>
    <w:rsid w:val="00894F9B"/>
    <w:rsid w:val="00895092"/>
    <w:rsid w:val="0089511B"/>
    <w:rsid w:val="00895196"/>
    <w:rsid w:val="00895324"/>
    <w:rsid w:val="00895B78"/>
    <w:rsid w:val="00895B93"/>
    <w:rsid w:val="00895EF2"/>
    <w:rsid w:val="00895FD6"/>
    <w:rsid w:val="008960C4"/>
    <w:rsid w:val="00896164"/>
    <w:rsid w:val="00896780"/>
    <w:rsid w:val="0089689E"/>
    <w:rsid w:val="008968FC"/>
    <w:rsid w:val="008970D0"/>
    <w:rsid w:val="008970F2"/>
    <w:rsid w:val="0089726B"/>
    <w:rsid w:val="008974DC"/>
    <w:rsid w:val="00897503"/>
    <w:rsid w:val="0089797C"/>
    <w:rsid w:val="00897BB2"/>
    <w:rsid w:val="00897F28"/>
    <w:rsid w:val="008A0176"/>
    <w:rsid w:val="008A02CE"/>
    <w:rsid w:val="008A07C6"/>
    <w:rsid w:val="008A0A71"/>
    <w:rsid w:val="008A0B39"/>
    <w:rsid w:val="008A0E56"/>
    <w:rsid w:val="008A1067"/>
    <w:rsid w:val="008A10C0"/>
    <w:rsid w:val="008A1373"/>
    <w:rsid w:val="008A145E"/>
    <w:rsid w:val="008A1C11"/>
    <w:rsid w:val="008A209A"/>
    <w:rsid w:val="008A2186"/>
    <w:rsid w:val="008A252E"/>
    <w:rsid w:val="008A277E"/>
    <w:rsid w:val="008A2806"/>
    <w:rsid w:val="008A2B7D"/>
    <w:rsid w:val="008A2C53"/>
    <w:rsid w:val="008A3288"/>
    <w:rsid w:val="008A32FA"/>
    <w:rsid w:val="008A355C"/>
    <w:rsid w:val="008A3595"/>
    <w:rsid w:val="008A3733"/>
    <w:rsid w:val="008A38D0"/>
    <w:rsid w:val="008A3941"/>
    <w:rsid w:val="008A39E0"/>
    <w:rsid w:val="008A3B4D"/>
    <w:rsid w:val="008A3D54"/>
    <w:rsid w:val="008A3F44"/>
    <w:rsid w:val="008A4092"/>
    <w:rsid w:val="008A41C3"/>
    <w:rsid w:val="008A445E"/>
    <w:rsid w:val="008A46B6"/>
    <w:rsid w:val="008A4AC2"/>
    <w:rsid w:val="008A4D39"/>
    <w:rsid w:val="008A4EE9"/>
    <w:rsid w:val="008A4FB6"/>
    <w:rsid w:val="008A5018"/>
    <w:rsid w:val="008A52B1"/>
    <w:rsid w:val="008A564B"/>
    <w:rsid w:val="008A5D9D"/>
    <w:rsid w:val="008A5F8F"/>
    <w:rsid w:val="008A6532"/>
    <w:rsid w:val="008A665B"/>
    <w:rsid w:val="008A67A3"/>
    <w:rsid w:val="008A682B"/>
    <w:rsid w:val="008A6835"/>
    <w:rsid w:val="008A695B"/>
    <w:rsid w:val="008A6A4A"/>
    <w:rsid w:val="008A6E20"/>
    <w:rsid w:val="008A6E97"/>
    <w:rsid w:val="008A7032"/>
    <w:rsid w:val="008A7073"/>
    <w:rsid w:val="008A731B"/>
    <w:rsid w:val="008A751F"/>
    <w:rsid w:val="008A7734"/>
    <w:rsid w:val="008A77FB"/>
    <w:rsid w:val="008A7B6C"/>
    <w:rsid w:val="008B00B0"/>
    <w:rsid w:val="008B0234"/>
    <w:rsid w:val="008B02EF"/>
    <w:rsid w:val="008B0421"/>
    <w:rsid w:val="008B052A"/>
    <w:rsid w:val="008B09AE"/>
    <w:rsid w:val="008B0A7E"/>
    <w:rsid w:val="008B0B77"/>
    <w:rsid w:val="008B12D8"/>
    <w:rsid w:val="008B143C"/>
    <w:rsid w:val="008B1451"/>
    <w:rsid w:val="008B16EF"/>
    <w:rsid w:val="008B1812"/>
    <w:rsid w:val="008B1B9F"/>
    <w:rsid w:val="008B1BEC"/>
    <w:rsid w:val="008B1D45"/>
    <w:rsid w:val="008B253F"/>
    <w:rsid w:val="008B2B6B"/>
    <w:rsid w:val="008B3616"/>
    <w:rsid w:val="008B406F"/>
    <w:rsid w:val="008B40B0"/>
    <w:rsid w:val="008B41E4"/>
    <w:rsid w:val="008B41F9"/>
    <w:rsid w:val="008B45F9"/>
    <w:rsid w:val="008B4901"/>
    <w:rsid w:val="008B4EAA"/>
    <w:rsid w:val="008B519F"/>
    <w:rsid w:val="008B57F4"/>
    <w:rsid w:val="008B5802"/>
    <w:rsid w:val="008B5BCA"/>
    <w:rsid w:val="008B5BDF"/>
    <w:rsid w:val="008B5C41"/>
    <w:rsid w:val="008B6102"/>
    <w:rsid w:val="008B614A"/>
    <w:rsid w:val="008B6373"/>
    <w:rsid w:val="008B63AA"/>
    <w:rsid w:val="008B66EA"/>
    <w:rsid w:val="008B66EB"/>
    <w:rsid w:val="008B66FF"/>
    <w:rsid w:val="008B670F"/>
    <w:rsid w:val="008B67F4"/>
    <w:rsid w:val="008B6ABE"/>
    <w:rsid w:val="008B6DF1"/>
    <w:rsid w:val="008B6F9E"/>
    <w:rsid w:val="008B7240"/>
    <w:rsid w:val="008B74EE"/>
    <w:rsid w:val="008B7DF7"/>
    <w:rsid w:val="008B7E36"/>
    <w:rsid w:val="008C01A3"/>
    <w:rsid w:val="008C0236"/>
    <w:rsid w:val="008C07B2"/>
    <w:rsid w:val="008C0826"/>
    <w:rsid w:val="008C0BA0"/>
    <w:rsid w:val="008C0EAF"/>
    <w:rsid w:val="008C0EC1"/>
    <w:rsid w:val="008C0F51"/>
    <w:rsid w:val="008C114C"/>
    <w:rsid w:val="008C13B0"/>
    <w:rsid w:val="008C154C"/>
    <w:rsid w:val="008C16C1"/>
    <w:rsid w:val="008C170C"/>
    <w:rsid w:val="008C1868"/>
    <w:rsid w:val="008C18C5"/>
    <w:rsid w:val="008C1B82"/>
    <w:rsid w:val="008C1C43"/>
    <w:rsid w:val="008C1D76"/>
    <w:rsid w:val="008C210D"/>
    <w:rsid w:val="008C21C6"/>
    <w:rsid w:val="008C2BF5"/>
    <w:rsid w:val="008C2CD6"/>
    <w:rsid w:val="008C2D5D"/>
    <w:rsid w:val="008C2D85"/>
    <w:rsid w:val="008C300A"/>
    <w:rsid w:val="008C34AC"/>
    <w:rsid w:val="008C39D0"/>
    <w:rsid w:val="008C3A0D"/>
    <w:rsid w:val="008C3BAF"/>
    <w:rsid w:val="008C3BD3"/>
    <w:rsid w:val="008C3F94"/>
    <w:rsid w:val="008C3FF4"/>
    <w:rsid w:val="008C43EA"/>
    <w:rsid w:val="008C4510"/>
    <w:rsid w:val="008C4CDD"/>
    <w:rsid w:val="008C5118"/>
    <w:rsid w:val="008C5489"/>
    <w:rsid w:val="008C54D0"/>
    <w:rsid w:val="008C55E6"/>
    <w:rsid w:val="008C5AD6"/>
    <w:rsid w:val="008C5DD8"/>
    <w:rsid w:val="008C5FD1"/>
    <w:rsid w:val="008C6012"/>
    <w:rsid w:val="008C6125"/>
    <w:rsid w:val="008C633A"/>
    <w:rsid w:val="008C636D"/>
    <w:rsid w:val="008C6551"/>
    <w:rsid w:val="008C6682"/>
    <w:rsid w:val="008C66E5"/>
    <w:rsid w:val="008C6CAB"/>
    <w:rsid w:val="008C6DCD"/>
    <w:rsid w:val="008C6DD1"/>
    <w:rsid w:val="008C6F7F"/>
    <w:rsid w:val="008C71E5"/>
    <w:rsid w:val="008C73E6"/>
    <w:rsid w:val="008C75EB"/>
    <w:rsid w:val="008C7EBD"/>
    <w:rsid w:val="008C7FA3"/>
    <w:rsid w:val="008D0310"/>
    <w:rsid w:val="008D0669"/>
    <w:rsid w:val="008D0B66"/>
    <w:rsid w:val="008D0BB6"/>
    <w:rsid w:val="008D0E51"/>
    <w:rsid w:val="008D0F97"/>
    <w:rsid w:val="008D1233"/>
    <w:rsid w:val="008D1291"/>
    <w:rsid w:val="008D145A"/>
    <w:rsid w:val="008D198E"/>
    <w:rsid w:val="008D19E1"/>
    <w:rsid w:val="008D1F53"/>
    <w:rsid w:val="008D1F80"/>
    <w:rsid w:val="008D20D6"/>
    <w:rsid w:val="008D2318"/>
    <w:rsid w:val="008D24B7"/>
    <w:rsid w:val="008D27D1"/>
    <w:rsid w:val="008D2856"/>
    <w:rsid w:val="008D2A7B"/>
    <w:rsid w:val="008D2AE5"/>
    <w:rsid w:val="008D2B33"/>
    <w:rsid w:val="008D2B85"/>
    <w:rsid w:val="008D2C18"/>
    <w:rsid w:val="008D2C19"/>
    <w:rsid w:val="008D2CD3"/>
    <w:rsid w:val="008D2E88"/>
    <w:rsid w:val="008D2F69"/>
    <w:rsid w:val="008D2FF3"/>
    <w:rsid w:val="008D3302"/>
    <w:rsid w:val="008D369D"/>
    <w:rsid w:val="008D3818"/>
    <w:rsid w:val="008D382A"/>
    <w:rsid w:val="008D40BD"/>
    <w:rsid w:val="008D43BC"/>
    <w:rsid w:val="008D45B5"/>
    <w:rsid w:val="008D45F5"/>
    <w:rsid w:val="008D48D3"/>
    <w:rsid w:val="008D5713"/>
    <w:rsid w:val="008D59E6"/>
    <w:rsid w:val="008D5C97"/>
    <w:rsid w:val="008D6112"/>
    <w:rsid w:val="008D612A"/>
    <w:rsid w:val="008D61C8"/>
    <w:rsid w:val="008D622D"/>
    <w:rsid w:val="008D6745"/>
    <w:rsid w:val="008D68A4"/>
    <w:rsid w:val="008D6937"/>
    <w:rsid w:val="008D6C8F"/>
    <w:rsid w:val="008D6CD3"/>
    <w:rsid w:val="008D6E51"/>
    <w:rsid w:val="008D7832"/>
    <w:rsid w:val="008D7A01"/>
    <w:rsid w:val="008D7B37"/>
    <w:rsid w:val="008D7B88"/>
    <w:rsid w:val="008D7D55"/>
    <w:rsid w:val="008D7E24"/>
    <w:rsid w:val="008D7FC1"/>
    <w:rsid w:val="008E04A7"/>
    <w:rsid w:val="008E056C"/>
    <w:rsid w:val="008E06E2"/>
    <w:rsid w:val="008E0924"/>
    <w:rsid w:val="008E09B3"/>
    <w:rsid w:val="008E0C16"/>
    <w:rsid w:val="008E0C60"/>
    <w:rsid w:val="008E0C99"/>
    <w:rsid w:val="008E11F8"/>
    <w:rsid w:val="008E1286"/>
    <w:rsid w:val="008E1338"/>
    <w:rsid w:val="008E1401"/>
    <w:rsid w:val="008E14EE"/>
    <w:rsid w:val="008E15D9"/>
    <w:rsid w:val="008E1697"/>
    <w:rsid w:val="008E18A6"/>
    <w:rsid w:val="008E18CD"/>
    <w:rsid w:val="008E2398"/>
    <w:rsid w:val="008E25E4"/>
    <w:rsid w:val="008E27F8"/>
    <w:rsid w:val="008E3212"/>
    <w:rsid w:val="008E32C5"/>
    <w:rsid w:val="008E348F"/>
    <w:rsid w:val="008E3579"/>
    <w:rsid w:val="008E36E7"/>
    <w:rsid w:val="008E37AB"/>
    <w:rsid w:val="008E37B1"/>
    <w:rsid w:val="008E39FB"/>
    <w:rsid w:val="008E3BE0"/>
    <w:rsid w:val="008E3CC0"/>
    <w:rsid w:val="008E3D35"/>
    <w:rsid w:val="008E43C7"/>
    <w:rsid w:val="008E4434"/>
    <w:rsid w:val="008E46D9"/>
    <w:rsid w:val="008E4799"/>
    <w:rsid w:val="008E47C4"/>
    <w:rsid w:val="008E5158"/>
    <w:rsid w:val="008E5189"/>
    <w:rsid w:val="008E5199"/>
    <w:rsid w:val="008E573F"/>
    <w:rsid w:val="008E57F7"/>
    <w:rsid w:val="008E58F3"/>
    <w:rsid w:val="008E59FE"/>
    <w:rsid w:val="008E5A5C"/>
    <w:rsid w:val="008E5A9D"/>
    <w:rsid w:val="008E5CF6"/>
    <w:rsid w:val="008E6441"/>
    <w:rsid w:val="008E6463"/>
    <w:rsid w:val="008E66D5"/>
    <w:rsid w:val="008E6A5B"/>
    <w:rsid w:val="008E6CBA"/>
    <w:rsid w:val="008E7026"/>
    <w:rsid w:val="008E7027"/>
    <w:rsid w:val="008E707C"/>
    <w:rsid w:val="008E7119"/>
    <w:rsid w:val="008E7250"/>
    <w:rsid w:val="008E72A2"/>
    <w:rsid w:val="008E7506"/>
    <w:rsid w:val="008E7B7E"/>
    <w:rsid w:val="008E7BFA"/>
    <w:rsid w:val="008E7DA6"/>
    <w:rsid w:val="008F01B8"/>
    <w:rsid w:val="008F050C"/>
    <w:rsid w:val="008F09A8"/>
    <w:rsid w:val="008F1355"/>
    <w:rsid w:val="008F15C7"/>
    <w:rsid w:val="008F1603"/>
    <w:rsid w:val="008F191C"/>
    <w:rsid w:val="008F1AC3"/>
    <w:rsid w:val="008F1EC4"/>
    <w:rsid w:val="008F1F81"/>
    <w:rsid w:val="008F213A"/>
    <w:rsid w:val="008F2186"/>
    <w:rsid w:val="008F21EF"/>
    <w:rsid w:val="008F23AA"/>
    <w:rsid w:val="008F2547"/>
    <w:rsid w:val="008F2630"/>
    <w:rsid w:val="008F2810"/>
    <w:rsid w:val="008F28A4"/>
    <w:rsid w:val="008F2907"/>
    <w:rsid w:val="008F2B01"/>
    <w:rsid w:val="008F2CCE"/>
    <w:rsid w:val="008F3203"/>
    <w:rsid w:val="008F322C"/>
    <w:rsid w:val="008F3230"/>
    <w:rsid w:val="008F388B"/>
    <w:rsid w:val="008F39E0"/>
    <w:rsid w:val="008F3C20"/>
    <w:rsid w:val="008F3C95"/>
    <w:rsid w:val="008F3E80"/>
    <w:rsid w:val="008F4181"/>
    <w:rsid w:val="008F4668"/>
    <w:rsid w:val="008F46C0"/>
    <w:rsid w:val="008F48F7"/>
    <w:rsid w:val="008F4A97"/>
    <w:rsid w:val="008F4B14"/>
    <w:rsid w:val="008F4FC4"/>
    <w:rsid w:val="008F509E"/>
    <w:rsid w:val="008F5116"/>
    <w:rsid w:val="008F52A7"/>
    <w:rsid w:val="008F57D6"/>
    <w:rsid w:val="008F58B4"/>
    <w:rsid w:val="008F5DC2"/>
    <w:rsid w:val="008F5EA7"/>
    <w:rsid w:val="008F5EE5"/>
    <w:rsid w:val="008F6146"/>
    <w:rsid w:val="008F685F"/>
    <w:rsid w:val="008F6925"/>
    <w:rsid w:val="008F6A17"/>
    <w:rsid w:val="008F6C9D"/>
    <w:rsid w:val="008F7165"/>
    <w:rsid w:val="008F71C1"/>
    <w:rsid w:val="008F723F"/>
    <w:rsid w:val="008F72FF"/>
    <w:rsid w:val="008F7431"/>
    <w:rsid w:val="008F7643"/>
    <w:rsid w:val="008F7C9B"/>
    <w:rsid w:val="008F7F1E"/>
    <w:rsid w:val="009006B1"/>
    <w:rsid w:val="00900F70"/>
    <w:rsid w:val="00900FA4"/>
    <w:rsid w:val="009011A1"/>
    <w:rsid w:val="0090175F"/>
    <w:rsid w:val="00901A86"/>
    <w:rsid w:val="00901EAA"/>
    <w:rsid w:val="00902369"/>
    <w:rsid w:val="00902D77"/>
    <w:rsid w:val="00902F0F"/>
    <w:rsid w:val="00902F96"/>
    <w:rsid w:val="009031C9"/>
    <w:rsid w:val="009032AD"/>
    <w:rsid w:val="009035E1"/>
    <w:rsid w:val="00903740"/>
    <w:rsid w:val="00903B52"/>
    <w:rsid w:val="00903D1A"/>
    <w:rsid w:val="0090429A"/>
    <w:rsid w:val="0090442F"/>
    <w:rsid w:val="00904545"/>
    <w:rsid w:val="00904A07"/>
    <w:rsid w:val="00904DDA"/>
    <w:rsid w:val="00904FC0"/>
    <w:rsid w:val="00905330"/>
    <w:rsid w:val="009053E3"/>
    <w:rsid w:val="00905965"/>
    <w:rsid w:val="00905BFF"/>
    <w:rsid w:val="00905C53"/>
    <w:rsid w:val="00905DDB"/>
    <w:rsid w:val="00905F0B"/>
    <w:rsid w:val="00905FE9"/>
    <w:rsid w:val="00906216"/>
    <w:rsid w:val="0090628B"/>
    <w:rsid w:val="00906331"/>
    <w:rsid w:val="00906652"/>
    <w:rsid w:val="0090674B"/>
    <w:rsid w:val="00906804"/>
    <w:rsid w:val="00906CAA"/>
    <w:rsid w:val="00906D0C"/>
    <w:rsid w:val="0090731D"/>
    <w:rsid w:val="00907649"/>
    <w:rsid w:val="00907A08"/>
    <w:rsid w:val="00907DE0"/>
    <w:rsid w:val="00907E14"/>
    <w:rsid w:val="00907EB2"/>
    <w:rsid w:val="009103AC"/>
    <w:rsid w:val="00910568"/>
    <w:rsid w:val="00910583"/>
    <w:rsid w:val="009106E9"/>
    <w:rsid w:val="0091076C"/>
    <w:rsid w:val="0091090F"/>
    <w:rsid w:val="00910933"/>
    <w:rsid w:val="00911911"/>
    <w:rsid w:val="0091197E"/>
    <w:rsid w:val="00911D75"/>
    <w:rsid w:val="009126C6"/>
    <w:rsid w:val="009127F7"/>
    <w:rsid w:val="00912F6B"/>
    <w:rsid w:val="00912F89"/>
    <w:rsid w:val="009133BB"/>
    <w:rsid w:val="00913495"/>
    <w:rsid w:val="009139DE"/>
    <w:rsid w:val="00913C9D"/>
    <w:rsid w:val="00913CDA"/>
    <w:rsid w:val="00913E6D"/>
    <w:rsid w:val="009141A8"/>
    <w:rsid w:val="0091447F"/>
    <w:rsid w:val="0091465A"/>
    <w:rsid w:val="009147CB"/>
    <w:rsid w:val="00914BA8"/>
    <w:rsid w:val="00914BB5"/>
    <w:rsid w:val="00914CE0"/>
    <w:rsid w:val="00914F49"/>
    <w:rsid w:val="00915032"/>
    <w:rsid w:val="00915417"/>
    <w:rsid w:val="0091548C"/>
    <w:rsid w:val="00915627"/>
    <w:rsid w:val="009159B0"/>
    <w:rsid w:val="00915ABD"/>
    <w:rsid w:val="00915FB0"/>
    <w:rsid w:val="00916242"/>
    <w:rsid w:val="009165AF"/>
    <w:rsid w:val="009165F3"/>
    <w:rsid w:val="00916903"/>
    <w:rsid w:val="00916A9F"/>
    <w:rsid w:val="00916D05"/>
    <w:rsid w:val="00916D19"/>
    <w:rsid w:val="00917304"/>
    <w:rsid w:val="0091766C"/>
    <w:rsid w:val="009176E2"/>
    <w:rsid w:val="00917D13"/>
    <w:rsid w:val="00917D30"/>
    <w:rsid w:val="00917EE7"/>
    <w:rsid w:val="00920008"/>
    <w:rsid w:val="00920C7B"/>
    <w:rsid w:val="00920CD3"/>
    <w:rsid w:val="00920CF7"/>
    <w:rsid w:val="009212FF"/>
    <w:rsid w:val="009216C6"/>
    <w:rsid w:val="00921B03"/>
    <w:rsid w:val="00921D08"/>
    <w:rsid w:val="0092200F"/>
    <w:rsid w:val="009222C2"/>
    <w:rsid w:val="00922335"/>
    <w:rsid w:val="00922406"/>
    <w:rsid w:val="0092246A"/>
    <w:rsid w:val="0092276A"/>
    <w:rsid w:val="009228A1"/>
    <w:rsid w:val="00922B87"/>
    <w:rsid w:val="0092326B"/>
    <w:rsid w:val="00923287"/>
    <w:rsid w:val="009239D7"/>
    <w:rsid w:val="00923B9B"/>
    <w:rsid w:val="009249D5"/>
    <w:rsid w:val="00924B8E"/>
    <w:rsid w:val="00924C9D"/>
    <w:rsid w:val="00924E78"/>
    <w:rsid w:val="00924F5C"/>
    <w:rsid w:val="00924FE4"/>
    <w:rsid w:val="00925268"/>
    <w:rsid w:val="009254CB"/>
    <w:rsid w:val="009257ED"/>
    <w:rsid w:val="00925C2D"/>
    <w:rsid w:val="00925C76"/>
    <w:rsid w:val="00925DC9"/>
    <w:rsid w:val="00925F40"/>
    <w:rsid w:val="00925FCB"/>
    <w:rsid w:val="00926009"/>
    <w:rsid w:val="009262AD"/>
    <w:rsid w:val="0092647F"/>
    <w:rsid w:val="00926835"/>
    <w:rsid w:val="0092687E"/>
    <w:rsid w:val="00927235"/>
    <w:rsid w:val="00927844"/>
    <w:rsid w:val="00927B4B"/>
    <w:rsid w:val="00927F3A"/>
    <w:rsid w:val="0093009D"/>
    <w:rsid w:val="009302AC"/>
    <w:rsid w:val="0093046F"/>
    <w:rsid w:val="00930475"/>
    <w:rsid w:val="00930753"/>
    <w:rsid w:val="009307F0"/>
    <w:rsid w:val="00930BE4"/>
    <w:rsid w:val="00930BFD"/>
    <w:rsid w:val="0093108C"/>
    <w:rsid w:val="009310AF"/>
    <w:rsid w:val="0093135A"/>
    <w:rsid w:val="009314F7"/>
    <w:rsid w:val="0093164C"/>
    <w:rsid w:val="00931745"/>
    <w:rsid w:val="009317F5"/>
    <w:rsid w:val="009319AA"/>
    <w:rsid w:val="00931A29"/>
    <w:rsid w:val="00931C7B"/>
    <w:rsid w:val="00931EB5"/>
    <w:rsid w:val="00931ECE"/>
    <w:rsid w:val="0093215C"/>
    <w:rsid w:val="009324FA"/>
    <w:rsid w:val="009327B8"/>
    <w:rsid w:val="009327BD"/>
    <w:rsid w:val="009327FB"/>
    <w:rsid w:val="00932D13"/>
    <w:rsid w:val="00932E98"/>
    <w:rsid w:val="00933167"/>
    <w:rsid w:val="00933258"/>
    <w:rsid w:val="00933261"/>
    <w:rsid w:val="00933753"/>
    <w:rsid w:val="009338EF"/>
    <w:rsid w:val="009338F9"/>
    <w:rsid w:val="00933A1C"/>
    <w:rsid w:val="00933F43"/>
    <w:rsid w:val="00934641"/>
    <w:rsid w:val="0093491A"/>
    <w:rsid w:val="0093495B"/>
    <w:rsid w:val="0093498D"/>
    <w:rsid w:val="00934F99"/>
    <w:rsid w:val="0093550C"/>
    <w:rsid w:val="009355E4"/>
    <w:rsid w:val="00935A4A"/>
    <w:rsid w:val="00935A5B"/>
    <w:rsid w:val="00935FDA"/>
    <w:rsid w:val="00936137"/>
    <w:rsid w:val="00936167"/>
    <w:rsid w:val="009362B8"/>
    <w:rsid w:val="0093653F"/>
    <w:rsid w:val="00936548"/>
    <w:rsid w:val="0093676A"/>
    <w:rsid w:val="0093676D"/>
    <w:rsid w:val="009367BF"/>
    <w:rsid w:val="00936B04"/>
    <w:rsid w:val="00936E13"/>
    <w:rsid w:val="00937247"/>
    <w:rsid w:val="009374A1"/>
    <w:rsid w:val="00937533"/>
    <w:rsid w:val="009376FE"/>
    <w:rsid w:val="00937B00"/>
    <w:rsid w:val="00937C0D"/>
    <w:rsid w:val="009403C0"/>
    <w:rsid w:val="0094051E"/>
    <w:rsid w:val="0094076C"/>
    <w:rsid w:val="00940AAA"/>
    <w:rsid w:val="00940AF1"/>
    <w:rsid w:val="00940B0E"/>
    <w:rsid w:val="00940FC4"/>
    <w:rsid w:val="0094146D"/>
    <w:rsid w:val="00941AE5"/>
    <w:rsid w:val="00941B80"/>
    <w:rsid w:val="00941DDC"/>
    <w:rsid w:val="00941FB2"/>
    <w:rsid w:val="00941FF4"/>
    <w:rsid w:val="00942370"/>
    <w:rsid w:val="009423C9"/>
    <w:rsid w:val="009424B6"/>
    <w:rsid w:val="00942613"/>
    <w:rsid w:val="00942A58"/>
    <w:rsid w:val="00942B41"/>
    <w:rsid w:val="00942BB9"/>
    <w:rsid w:val="0094314A"/>
    <w:rsid w:val="009432F4"/>
    <w:rsid w:val="009433ED"/>
    <w:rsid w:val="009434F9"/>
    <w:rsid w:val="0094354A"/>
    <w:rsid w:val="00943615"/>
    <w:rsid w:val="00943A1D"/>
    <w:rsid w:val="00943C0D"/>
    <w:rsid w:val="00943C3D"/>
    <w:rsid w:val="00943CFD"/>
    <w:rsid w:val="0094450B"/>
    <w:rsid w:val="0094466D"/>
    <w:rsid w:val="00944729"/>
    <w:rsid w:val="0094474D"/>
    <w:rsid w:val="00944999"/>
    <w:rsid w:val="00944DDB"/>
    <w:rsid w:val="00945102"/>
    <w:rsid w:val="009451AA"/>
    <w:rsid w:val="00945308"/>
    <w:rsid w:val="00945502"/>
    <w:rsid w:val="0094597F"/>
    <w:rsid w:val="00945A6F"/>
    <w:rsid w:val="00946125"/>
    <w:rsid w:val="00946170"/>
    <w:rsid w:val="00946238"/>
    <w:rsid w:val="00946323"/>
    <w:rsid w:val="009464ED"/>
    <w:rsid w:val="00946E48"/>
    <w:rsid w:val="00946F3C"/>
    <w:rsid w:val="0094747C"/>
    <w:rsid w:val="009475EF"/>
    <w:rsid w:val="00947864"/>
    <w:rsid w:val="00947897"/>
    <w:rsid w:val="00947BBA"/>
    <w:rsid w:val="00947BD5"/>
    <w:rsid w:val="009503D1"/>
    <w:rsid w:val="009509ED"/>
    <w:rsid w:val="009512EF"/>
    <w:rsid w:val="00951810"/>
    <w:rsid w:val="00951903"/>
    <w:rsid w:val="00951ACA"/>
    <w:rsid w:val="00951F90"/>
    <w:rsid w:val="00951FB8"/>
    <w:rsid w:val="009525FB"/>
    <w:rsid w:val="00952853"/>
    <w:rsid w:val="00952EC4"/>
    <w:rsid w:val="00952EE5"/>
    <w:rsid w:val="00952F32"/>
    <w:rsid w:val="009535F4"/>
    <w:rsid w:val="00953765"/>
    <w:rsid w:val="0095376E"/>
    <w:rsid w:val="00953877"/>
    <w:rsid w:val="009539CE"/>
    <w:rsid w:val="00953A9A"/>
    <w:rsid w:val="00953C79"/>
    <w:rsid w:val="00953FFF"/>
    <w:rsid w:val="0095401D"/>
    <w:rsid w:val="0095424C"/>
    <w:rsid w:val="00954276"/>
    <w:rsid w:val="0095459E"/>
    <w:rsid w:val="009548AB"/>
    <w:rsid w:val="00954CE8"/>
    <w:rsid w:val="00954D06"/>
    <w:rsid w:val="00954DA2"/>
    <w:rsid w:val="00954FB8"/>
    <w:rsid w:val="009551B6"/>
    <w:rsid w:val="0095524E"/>
    <w:rsid w:val="00955271"/>
    <w:rsid w:val="0095573F"/>
    <w:rsid w:val="0095579E"/>
    <w:rsid w:val="00955B30"/>
    <w:rsid w:val="00955B5D"/>
    <w:rsid w:val="00955B6B"/>
    <w:rsid w:val="00955D90"/>
    <w:rsid w:val="00955E0C"/>
    <w:rsid w:val="00956761"/>
    <w:rsid w:val="0095699D"/>
    <w:rsid w:val="00956C7C"/>
    <w:rsid w:val="00956EB5"/>
    <w:rsid w:val="009574FB"/>
    <w:rsid w:val="0095791D"/>
    <w:rsid w:val="00957928"/>
    <w:rsid w:val="00957BB0"/>
    <w:rsid w:val="0096015D"/>
    <w:rsid w:val="009602D5"/>
    <w:rsid w:val="00960760"/>
    <w:rsid w:val="009611FE"/>
    <w:rsid w:val="00961486"/>
    <w:rsid w:val="009616FD"/>
    <w:rsid w:val="00961808"/>
    <w:rsid w:val="00961C6C"/>
    <w:rsid w:val="00961D5F"/>
    <w:rsid w:val="00961E7A"/>
    <w:rsid w:val="00961FB8"/>
    <w:rsid w:val="009624AD"/>
    <w:rsid w:val="009625AD"/>
    <w:rsid w:val="00962C19"/>
    <w:rsid w:val="00962D0A"/>
    <w:rsid w:val="00962D1A"/>
    <w:rsid w:val="009630B9"/>
    <w:rsid w:val="009630D2"/>
    <w:rsid w:val="00963119"/>
    <w:rsid w:val="00963441"/>
    <w:rsid w:val="00963565"/>
    <w:rsid w:val="00963728"/>
    <w:rsid w:val="009638AF"/>
    <w:rsid w:val="009638B2"/>
    <w:rsid w:val="00963A9A"/>
    <w:rsid w:val="00963D5E"/>
    <w:rsid w:val="00963D8D"/>
    <w:rsid w:val="00963E65"/>
    <w:rsid w:val="00964039"/>
    <w:rsid w:val="009640D3"/>
    <w:rsid w:val="0096432B"/>
    <w:rsid w:val="009645CB"/>
    <w:rsid w:val="00964926"/>
    <w:rsid w:val="00964B6D"/>
    <w:rsid w:val="00964B7B"/>
    <w:rsid w:val="00964E76"/>
    <w:rsid w:val="00965287"/>
    <w:rsid w:val="00965BF8"/>
    <w:rsid w:val="009660C7"/>
    <w:rsid w:val="009661C6"/>
    <w:rsid w:val="009662C5"/>
    <w:rsid w:val="009665E0"/>
    <w:rsid w:val="00966DF5"/>
    <w:rsid w:val="00967081"/>
    <w:rsid w:val="00967099"/>
    <w:rsid w:val="009674EA"/>
    <w:rsid w:val="009676CF"/>
    <w:rsid w:val="00967DFB"/>
    <w:rsid w:val="009702B7"/>
    <w:rsid w:val="00970444"/>
    <w:rsid w:val="0097079F"/>
    <w:rsid w:val="00970939"/>
    <w:rsid w:val="00970979"/>
    <w:rsid w:val="00970A6C"/>
    <w:rsid w:val="00970F05"/>
    <w:rsid w:val="009712E7"/>
    <w:rsid w:val="009712FE"/>
    <w:rsid w:val="0097186E"/>
    <w:rsid w:val="00971926"/>
    <w:rsid w:val="0097196C"/>
    <w:rsid w:val="00971C99"/>
    <w:rsid w:val="00971CA8"/>
    <w:rsid w:val="00971D8A"/>
    <w:rsid w:val="00971E73"/>
    <w:rsid w:val="00971E74"/>
    <w:rsid w:val="00972062"/>
    <w:rsid w:val="00972200"/>
    <w:rsid w:val="0097243D"/>
    <w:rsid w:val="00972632"/>
    <w:rsid w:val="009727CA"/>
    <w:rsid w:val="00972A53"/>
    <w:rsid w:val="00972B7B"/>
    <w:rsid w:val="00972C44"/>
    <w:rsid w:val="009732CC"/>
    <w:rsid w:val="0097333F"/>
    <w:rsid w:val="0097343D"/>
    <w:rsid w:val="0097346E"/>
    <w:rsid w:val="00973B59"/>
    <w:rsid w:val="00973DEA"/>
    <w:rsid w:val="00973F9C"/>
    <w:rsid w:val="00974166"/>
    <w:rsid w:val="0097457D"/>
    <w:rsid w:val="00974625"/>
    <w:rsid w:val="00974914"/>
    <w:rsid w:val="00974948"/>
    <w:rsid w:val="00974B92"/>
    <w:rsid w:val="00974BDB"/>
    <w:rsid w:val="00974C9E"/>
    <w:rsid w:val="00974DC9"/>
    <w:rsid w:val="00975857"/>
    <w:rsid w:val="00975AA2"/>
    <w:rsid w:val="00975F7D"/>
    <w:rsid w:val="00976436"/>
    <w:rsid w:val="009765CC"/>
    <w:rsid w:val="009768A7"/>
    <w:rsid w:val="009769FC"/>
    <w:rsid w:val="00976AB1"/>
    <w:rsid w:val="00976C3C"/>
    <w:rsid w:val="00976DD3"/>
    <w:rsid w:val="00976FBF"/>
    <w:rsid w:val="00977207"/>
    <w:rsid w:val="009775EA"/>
    <w:rsid w:val="0097779C"/>
    <w:rsid w:val="009779EC"/>
    <w:rsid w:val="00977A75"/>
    <w:rsid w:val="00977F94"/>
    <w:rsid w:val="00980092"/>
    <w:rsid w:val="0098013A"/>
    <w:rsid w:val="00980226"/>
    <w:rsid w:val="00980361"/>
    <w:rsid w:val="009808A1"/>
    <w:rsid w:val="009808F9"/>
    <w:rsid w:val="00980917"/>
    <w:rsid w:val="009809CA"/>
    <w:rsid w:val="00980A25"/>
    <w:rsid w:val="00980B14"/>
    <w:rsid w:val="00980BB5"/>
    <w:rsid w:val="00980CE6"/>
    <w:rsid w:val="00980D03"/>
    <w:rsid w:val="00980DDB"/>
    <w:rsid w:val="00981222"/>
    <w:rsid w:val="0098140E"/>
    <w:rsid w:val="009815D2"/>
    <w:rsid w:val="009815F4"/>
    <w:rsid w:val="009816F7"/>
    <w:rsid w:val="00981A87"/>
    <w:rsid w:val="00981C7D"/>
    <w:rsid w:val="00981D21"/>
    <w:rsid w:val="0098250D"/>
    <w:rsid w:val="00982544"/>
    <w:rsid w:val="00982CD3"/>
    <w:rsid w:val="00982F45"/>
    <w:rsid w:val="0098336F"/>
    <w:rsid w:val="0098346C"/>
    <w:rsid w:val="00983856"/>
    <w:rsid w:val="009838F8"/>
    <w:rsid w:val="00983E75"/>
    <w:rsid w:val="00984176"/>
    <w:rsid w:val="00984329"/>
    <w:rsid w:val="0098468A"/>
    <w:rsid w:val="00984F4E"/>
    <w:rsid w:val="00985339"/>
    <w:rsid w:val="009853EB"/>
    <w:rsid w:val="00985591"/>
    <w:rsid w:val="00986179"/>
    <w:rsid w:val="009864E4"/>
    <w:rsid w:val="00986780"/>
    <w:rsid w:val="00986D03"/>
    <w:rsid w:val="00986F1C"/>
    <w:rsid w:val="00987072"/>
    <w:rsid w:val="00987149"/>
    <w:rsid w:val="00987356"/>
    <w:rsid w:val="009875CD"/>
    <w:rsid w:val="009876B6"/>
    <w:rsid w:val="00987B4C"/>
    <w:rsid w:val="00987C34"/>
    <w:rsid w:val="00987D51"/>
    <w:rsid w:val="00987D74"/>
    <w:rsid w:val="00987EB0"/>
    <w:rsid w:val="00987EE9"/>
    <w:rsid w:val="00990060"/>
    <w:rsid w:val="0099011D"/>
    <w:rsid w:val="009901E9"/>
    <w:rsid w:val="0099045B"/>
    <w:rsid w:val="009904D6"/>
    <w:rsid w:val="009905D5"/>
    <w:rsid w:val="00990659"/>
    <w:rsid w:val="00990AB9"/>
    <w:rsid w:val="00990B88"/>
    <w:rsid w:val="00990CD0"/>
    <w:rsid w:val="0099122F"/>
    <w:rsid w:val="009912CC"/>
    <w:rsid w:val="00991415"/>
    <w:rsid w:val="0099164B"/>
    <w:rsid w:val="00991A87"/>
    <w:rsid w:val="00991C2E"/>
    <w:rsid w:val="00991E72"/>
    <w:rsid w:val="00992094"/>
    <w:rsid w:val="0099214A"/>
    <w:rsid w:val="00992159"/>
    <w:rsid w:val="0099280F"/>
    <w:rsid w:val="009929CC"/>
    <w:rsid w:val="009929D6"/>
    <w:rsid w:val="00992D00"/>
    <w:rsid w:val="00992E53"/>
    <w:rsid w:val="00992F06"/>
    <w:rsid w:val="009934EC"/>
    <w:rsid w:val="00993663"/>
    <w:rsid w:val="009937DD"/>
    <w:rsid w:val="00994009"/>
    <w:rsid w:val="009943C2"/>
    <w:rsid w:val="009943E8"/>
    <w:rsid w:val="00994495"/>
    <w:rsid w:val="009945C1"/>
    <w:rsid w:val="0099460E"/>
    <w:rsid w:val="009947E3"/>
    <w:rsid w:val="0099491E"/>
    <w:rsid w:val="00994D93"/>
    <w:rsid w:val="0099561F"/>
    <w:rsid w:val="00995707"/>
    <w:rsid w:val="00995C98"/>
    <w:rsid w:val="0099621D"/>
    <w:rsid w:val="009966FB"/>
    <w:rsid w:val="009967A8"/>
    <w:rsid w:val="00996AA7"/>
    <w:rsid w:val="00996D98"/>
    <w:rsid w:val="00996FC6"/>
    <w:rsid w:val="00997081"/>
    <w:rsid w:val="0099726E"/>
    <w:rsid w:val="00997C04"/>
    <w:rsid w:val="00997CD3"/>
    <w:rsid w:val="00997D39"/>
    <w:rsid w:val="009A0182"/>
    <w:rsid w:val="009A06D2"/>
    <w:rsid w:val="009A0751"/>
    <w:rsid w:val="009A0838"/>
    <w:rsid w:val="009A0986"/>
    <w:rsid w:val="009A0A68"/>
    <w:rsid w:val="009A0AE9"/>
    <w:rsid w:val="009A0AF4"/>
    <w:rsid w:val="009A0D38"/>
    <w:rsid w:val="009A0E1F"/>
    <w:rsid w:val="009A0E68"/>
    <w:rsid w:val="009A0EEB"/>
    <w:rsid w:val="009A1522"/>
    <w:rsid w:val="009A17F0"/>
    <w:rsid w:val="009A184F"/>
    <w:rsid w:val="009A19E8"/>
    <w:rsid w:val="009A1B58"/>
    <w:rsid w:val="009A22C2"/>
    <w:rsid w:val="009A2324"/>
    <w:rsid w:val="009A2854"/>
    <w:rsid w:val="009A2900"/>
    <w:rsid w:val="009A2E0E"/>
    <w:rsid w:val="009A2EA0"/>
    <w:rsid w:val="009A3354"/>
    <w:rsid w:val="009A3837"/>
    <w:rsid w:val="009A3867"/>
    <w:rsid w:val="009A38F6"/>
    <w:rsid w:val="009A395E"/>
    <w:rsid w:val="009A3A04"/>
    <w:rsid w:val="009A3D50"/>
    <w:rsid w:val="009A3FE9"/>
    <w:rsid w:val="009A4066"/>
    <w:rsid w:val="009A422B"/>
    <w:rsid w:val="009A47AD"/>
    <w:rsid w:val="009A47D7"/>
    <w:rsid w:val="009A49DD"/>
    <w:rsid w:val="009A4D1F"/>
    <w:rsid w:val="009A4FAC"/>
    <w:rsid w:val="009A526A"/>
    <w:rsid w:val="009A552B"/>
    <w:rsid w:val="009A5935"/>
    <w:rsid w:val="009A5CBC"/>
    <w:rsid w:val="009A5D1B"/>
    <w:rsid w:val="009A5D94"/>
    <w:rsid w:val="009A5E7D"/>
    <w:rsid w:val="009A6088"/>
    <w:rsid w:val="009A650A"/>
    <w:rsid w:val="009A6B65"/>
    <w:rsid w:val="009A6D54"/>
    <w:rsid w:val="009A6E62"/>
    <w:rsid w:val="009A6F22"/>
    <w:rsid w:val="009A70F2"/>
    <w:rsid w:val="009A724C"/>
    <w:rsid w:val="009A726D"/>
    <w:rsid w:val="009A7426"/>
    <w:rsid w:val="009A7507"/>
    <w:rsid w:val="009A7528"/>
    <w:rsid w:val="009A7599"/>
    <w:rsid w:val="009A7892"/>
    <w:rsid w:val="009A7C41"/>
    <w:rsid w:val="009A7C6A"/>
    <w:rsid w:val="009A7D68"/>
    <w:rsid w:val="009A7FB0"/>
    <w:rsid w:val="009B0065"/>
    <w:rsid w:val="009B0753"/>
    <w:rsid w:val="009B0766"/>
    <w:rsid w:val="009B1034"/>
    <w:rsid w:val="009B1198"/>
    <w:rsid w:val="009B1515"/>
    <w:rsid w:val="009B1692"/>
    <w:rsid w:val="009B1E06"/>
    <w:rsid w:val="009B1E9C"/>
    <w:rsid w:val="009B20E5"/>
    <w:rsid w:val="009B20EE"/>
    <w:rsid w:val="009B252A"/>
    <w:rsid w:val="009B26F1"/>
    <w:rsid w:val="009B2C5D"/>
    <w:rsid w:val="009B2C63"/>
    <w:rsid w:val="009B2D02"/>
    <w:rsid w:val="009B3E53"/>
    <w:rsid w:val="009B3F28"/>
    <w:rsid w:val="009B3FDB"/>
    <w:rsid w:val="009B407C"/>
    <w:rsid w:val="009B4672"/>
    <w:rsid w:val="009B46C9"/>
    <w:rsid w:val="009B4F28"/>
    <w:rsid w:val="009B50BF"/>
    <w:rsid w:val="009B52BC"/>
    <w:rsid w:val="009B5886"/>
    <w:rsid w:val="009B588D"/>
    <w:rsid w:val="009B5E50"/>
    <w:rsid w:val="009B6010"/>
    <w:rsid w:val="009B61B5"/>
    <w:rsid w:val="009B64EE"/>
    <w:rsid w:val="009B656E"/>
    <w:rsid w:val="009B6A13"/>
    <w:rsid w:val="009B6B46"/>
    <w:rsid w:val="009B6CE3"/>
    <w:rsid w:val="009B71E6"/>
    <w:rsid w:val="009B71EF"/>
    <w:rsid w:val="009B7436"/>
    <w:rsid w:val="009B7490"/>
    <w:rsid w:val="009B7643"/>
    <w:rsid w:val="009B7676"/>
    <w:rsid w:val="009B76B5"/>
    <w:rsid w:val="009B7797"/>
    <w:rsid w:val="009C02DC"/>
    <w:rsid w:val="009C02FF"/>
    <w:rsid w:val="009C0556"/>
    <w:rsid w:val="009C055A"/>
    <w:rsid w:val="009C0906"/>
    <w:rsid w:val="009C0A4A"/>
    <w:rsid w:val="009C0C1A"/>
    <w:rsid w:val="009C0F33"/>
    <w:rsid w:val="009C1277"/>
    <w:rsid w:val="009C132B"/>
    <w:rsid w:val="009C169F"/>
    <w:rsid w:val="009C1A26"/>
    <w:rsid w:val="009C1E10"/>
    <w:rsid w:val="009C20CA"/>
    <w:rsid w:val="009C24C2"/>
    <w:rsid w:val="009C24E1"/>
    <w:rsid w:val="009C26B1"/>
    <w:rsid w:val="009C26FD"/>
    <w:rsid w:val="009C2711"/>
    <w:rsid w:val="009C28ED"/>
    <w:rsid w:val="009C2F0B"/>
    <w:rsid w:val="009C3000"/>
    <w:rsid w:val="009C35A9"/>
    <w:rsid w:val="009C3849"/>
    <w:rsid w:val="009C3DB7"/>
    <w:rsid w:val="009C3FA2"/>
    <w:rsid w:val="009C401D"/>
    <w:rsid w:val="009C4113"/>
    <w:rsid w:val="009C4277"/>
    <w:rsid w:val="009C48FF"/>
    <w:rsid w:val="009C4A3F"/>
    <w:rsid w:val="009C4A93"/>
    <w:rsid w:val="009C4CBB"/>
    <w:rsid w:val="009C5525"/>
    <w:rsid w:val="009C5570"/>
    <w:rsid w:val="009C55FE"/>
    <w:rsid w:val="009C587A"/>
    <w:rsid w:val="009C5A19"/>
    <w:rsid w:val="009C5CC8"/>
    <w:rsid w:val="009C5D35"/>
    <w:rsid w:val="009C5DC0"/>
    <w:rsid w:val="009C60A9"/>
    <w:rsid w:val="009C62E3"/>
    <w:rsid w:val="009C6444"/>
    <w:rsid w:val="009C693B"/>
    <w:rsid w:val="009C75B3"/>
    <w:rsid w:val="009C7942"/>
    <w:rsid w:val="009C7B71"/>
    <w:rsid w:val="009C7FB9"/>
    <w:rsid w:val="009D0019"/>
    <w:rsid w:val="009D01FB"/>
    <w:rsid w:val="009D051E"/>
    <w:rsid w:val="009D0570"/>
    <w:rsid w:val="009D0981"/>
    <w:rsid w:val="009D0B65"/>
    <w:rsid w:val="009D0D07"/>
    <w:rsid w:val="009D1108"/>
    <w:rsid w:val="009D13FD"/>
    <w:rsid w:val="009D171E"/>
    <w:rsid w:val="009D17FE"/>
    <w:rsid w:val="009D195C"/>
    <w:rsid w:val="009D1981"/>
    <w:rsid w:val="009D1A20"/>
    <w:rsid w:val="009D1C19"/>
    <w:rsid w:val="009D1CA9"/>
    <w:rsid w:val="009D1F15"/>
    <w:rsid w:val="009D1F72"/>
    <w:rsid w:val="009D2279"/>
    <w:rsid w:val="009D23D1"/>
    <w:rsid w:val="009D252B"/>
    <w:rsid w:val="009D257A"/>
    <w:rsid w:val="009D26AE"/>
    <w:rsid w:val="009D2749"/>
    <w:rsid w:val="009D28B8"/>
    <w:rsid w:val="009D2909"/>
    <w:rsid w:val="009D29CF"/>
    <w:rsid w:val="009D2B08"/>
    <w:rsid w:val="009D2C2E"/>
    <w:rsid w:val="009D2E0F"/>
    <w:rsid w:val="009D2EDC"/>
    <w:rsid w:val="009D3399"/>
    <w:rsid w:val="009D3624"/>
    <w:rsid w:val="009D3753"/>
    <w:rsid w:val="009D378A"/>
    <w:rsid w:val="009D399B"/>
    <w:rsid w:val="009D3C99"/>
    <w:rsid w:val="009D3DAE"/>
    <w:rsid w:val="009D448B"/>
    <w:rsid w:val="009D44E4"/>
    <w:rsid w:val="009D46E8"/>
    <w:rsid w:val="009D4AC2"/>
    <w:rsid w:val="009D51FE"/>
    <w:rsid w:val="009D5425"/>
    <w:rsid w:val="009D55ED"/>
    <w:rsid w:val="009D55F2"/>
    <w:rsid w:val="009D5AA3"/>
    <w:rsid w:val="009D5B45"/>
    <w:rsid w:val="009D5D0A"/>
    <w:rsid w:val="009D72C1"/>
    <w:rsid w:val="009D743A"/>
    <w:rsid w:val="009D775B"/>
    <w:rsid w:val="009D7785"/>
    <w:rsid w:val="009D782A"/>
    <w:rsid w:val="009D78A0"/>
    <w:rsid w:val="009D7CFE"/>
    <w:rsid w:val="009D7D75"/>
    <w:rsid w:val="009E0267"/>
    <w:rsid w:val="009E042E"/>
    <w:rsid w:val="009E054C"/>
    <w:rsid w:val="009E0984"/>
    <w:rsid w:val="009E099A"/>
    <w:rsid w:val="009E0CA4"/>
    <w:rsid w:val="009E0DA8"/>
    <w:rsid w:val="009E0E91"/>
    <w:rsid w:val="009E11DA"/>
    <w:rsid w:val="009E1210"/>
    <w:rsid w:val="009E1346"/>
    <w:rsid w:val="009E19C3"/>
    <w:rsid w:val="009E1AE5"/>
    <w:rsid w:val="009E20DF"/>
    <w:rsid w:val="009E228F"/>
    <w:rsid w:val="009E2310"/>
    <w:rsid w:val="009E27D9"/>
    <w:rsid w:val="009E2869"/>
    <w:rsid w:val="009E2A59"/>
    <w:rsid w:val="009E2DF5"/>
    <w:rsid w:val="009E2E35"/>
    <w:rsid w:val="009E310C"/>
    <w:rsid w:val="009E3566"/>
    <w:rsid w:val="009E3597"/>
    <w:rsid w:val="009E3706"/>
    <w:rsid w:val="009E3C52"/>
    <w:rsid w:val="009E3E53"/>
    <w:rsid w:val="009E3E9F"/>
    <w:rsid w:val="009E4003"/>
    <w:rsid w:val="009E41B7"/>
    <w:rsid w:val="009E41C7"/>
    <w:rsid w:val="009E448C"/>
    <w:rsid w:val="009E4537"/>
    <w:rsid w:val="009E46FE"/>
    <w:rsid w:val="009E476F"/>
    <w:rsid w:val="009E47A3"/>
    <w:rsid w:val="009E4895"/>
    <w:rsid w:val="009E4A78"/>
    <w:rsid w:val="009E4B26"/>
    <w:rsid w:val="009E4D75"/>
    <w:rsid w:val="009E4F21"/>
    <w:rsid w:val="009E4FBE"/>
    <w:rsid w:val="009E50E4"/>
    <w:rsid w:val="009E5294"/>
    <w:rsid w:val="009E55A4"/>
    <w:rsid w:val="009E57C1"/>
    <w:rsid w:val="009E60E2"/>
    <w:rsid w:val="009E61DC"/>
    <w:rsid w:val="009E63BB"/>
    <w:rsid w:val="009E6B84"/>
    <w:rsid w:val="009E6DBC"/>
    <w:rsid w:val="009E7870"/>
    <w:rsid w:val="009E7A7F"/>
    <w:rsid w:val="009E7B98"/>
    <w:rsid w:val="009F00C8"/>
    <w:rsid w:val="009F0496"/>
    <w:rsid w:val="009F04A5"/>
    <w:rsid w:val="009F0921"/>
    <w:rsid w:val="009F1122"/>
    <w:rsid w:val="009F11B8"/>
    <w:rsid w:val="009F1632"/>
    <w:rsid w:val="009F1738"/>
    <w:rsid w:val="009F1854"/>
    <w:rsid w:val="009F1998"/>
    <w:rsid w:val="009F1B3E"/>
    <w:rsid w:val="009F1FD9"/>
    <w:rsid w:val="009F24AD"/>
    <w:rsid w:val="009F2624"/>
    <w:rsid w:val="009F273F"/>
    <w:rsid w:val="009F2B14"/>
    <w:rsid w:val="009F2B87"/>
    <w:rsid w:val="009F2D3D"/>
    <w:rsid w:val="009F2E07"/>
    <w:rsid w:val="009F2F47"/>
    <w:rsid w:val="009F355F"/>
    <w:rsid w:val="009F371B"/>
    <w:rsid w:val="009F37FE"/>
    <w:rsid w:val="009F3A34"/>
    <w:rsid w:val="009F3AD4"/>
    <w:rsid w:val="009F3D17"/>
    <w:rsid w:val="009F3F0D"/>
    <w:rsid w:val="009F3F16"/>
    <w:rsid w:val="009F3FCC"/>
    <w:rsid w:val="009F49CF"/>
    <w:rsid w:val="009F4FD8"/>
    <w:rsid w:val="009F50F3"/>
    <w:rsid w:val="009F534F"/>
    <w:rsid w:val="009F5764"/>
    <w:rsid w:val="009F5DA8"/>
    <w:rsid w:val="009F5DDB"/>
    <w:rsid w:val="009F6057"/>
    <w:rsid w:val="009F61AC"/>
    <w:rsid w:val="009F622D"/>
    <w:rsid w:val="009F67AC"/>
    <w:rsid w:val="009F6A22"/>
    <w:rsid w:val="009F6BC5"/>
    <w:rsid w:val="009F6BF3"/>
    <w:rsid w:val="009F6CCD"/>
    <w:rsid w:val="009F6DDC"/>
    <w:rsid w:val="009F6E0F"/>
    <w:rsid w:val="009F6F17"/>
    <w:rsid w:val="009F70BF"/>
    <w:rsid w:val="009F7167"/>
    <w:rsid w:val="009F72F6"/>
    <w:rsid w:val="009F73AA"/>
    <w:rsid w:val="009F7976"/>
    <w:rsid w:val="009F79E6"/>
    <w:rsid w:val="009F7B77"/>
    <w:rsid w:val="009F7C53"/>
    <w:rsid w:val="009F7E99"/>
    <w:rsid w:val="009F7EA3"/>
    <w:rsid w:val="00A0013C"/>
    <w:rsid w:val="00A0082B"/>
    <w:rsid w:val="00A00DFB"/>
    <w:rsid w:val="00A00EFD"/>
    <w:rsid w:val="00A021AA"/>
    <w:rsid w:val="00A027C2"/>
    <w:rsid w:val="00A0289D"/>
    <w:rsid w:val="00A02C07"/>
    <w:rsid w:val="00A02EDC"/>
    <w:rsid w:val="00A02EE0"/>
    <w:rsid w:val="00A03239"/>
    <w:rsid w:val="00A033EC"/>
    <w:rsid w:val="00A0345C"/>
    <w:rsid w:val="00A034D5"/>
    <w:rsid w:val="00A03672"/>
    <w:rsid w:val="00A0379F"/>
    <w:rsid w:val="00A0387C"/>
    <w:rsid w:val="00A03CB1"/>
    <w:rsid w:val="00A03E87"/>
    <w:rsid w:val="00A03F2F"/>
    <w:rsid w:val="00A043A6"/>
    <w:rsid w:val="00A044B0"/>
    <w:rsid w:val="00A047F9"/>
    <w:rsid w:val="00A049E0"/>
    <w:rsid w:val="00A04A41"/>
    <w:rsid w:val="00A0513C"/>
    <w:rsid w:val="00A05253"/>
    <w:rsid w:val="00A052E9"/>
    <w:rsid w:val="00A05522"/>
    <w:rsid w:val="00A05545"/>
    <w:rsid w:val="00A05A4B"/>
    <w:rsid w:val="00A05B52"/>
    <w:rsid w:val="00A066B4"/>
    <w:rsid w:val="00A06701"/>
    <w:rsid w:val="00A0687C"/>
    <w:rsid w:val="00A06A43"/>
    <w:rsid w:val="00A06B31"/>
    <w:rsid w:val="00A06E3A"/>
    <w:rsid w:val="00A07005"/>
    <w:rsid w:val="00A073A7"/>
    <w:rsid w:val="00A076E7"/>
    <w:rsid w:val="00A078EB"/>
    <w:rsid w:val="00A07A25"/>
    <w:rsid w:val="00A07F19"/>
    <w:rsid w:val="00A07FD1"/>
    <w:rsid w:val="00A10115"/>
    <w:rsid w:val="00A102B5"/>
    <w:rsid w:val="00A102F4"/>
    <w:rsid w:val="00A103E2"/>
    <w:rsid w:val="00A105B6"/>
    <w:rsid w:val="00A106E5"/>
    <w:rsid w:val="00A109B7"/>
    <w:rsid w:val="00A10A88"/>
    <w:rsid w:val="00A10AB0"/>
    <w:rsid w:val="00A10B29"/>
    <w:rsid w:val="00A10EF7"/>
    <w:rsid w:val="00A10F36"/>
    <w:rsid w:val="00A111C1"/>
    <w:rsid w:val="00A11451"/>
    <w:rsid w:val="00A116D3"/>
    <w:rsid w:val="00A11717"/>
    <w:rsid w:val="00A11B95"/>
    <w:rsid w:val="00A11C00"/>
    <w:rsid w:val="00A11E44"/>
    <w:rsid w:val="00A12056"/>
    <w:rsid w:val="00A121B1"/>
    <w:rsid w:val="00A1234E"/>
    <w:rsid w:val="00A12676"/>
    <w:rsid w:val="00A12736"/>
    <w:rsid w:val="00A127A2"/>
    <w:rsid w:val="00A129D3"/>
    <w:rsid w:val="00A12BEB"/>
    <w:rsid w:val="00A13B98"/>
    <w:rsid w:val="00A13CE6"/>
    <w:rsid w:val="00A142C7"/>
    <w:rsid w:val="00A143D6"/>
    <w:rsid w:val="00A14687"/>
    <w:rsid w:val="00A1479F"/>
    <w:rsid w:val="00A14813"/>
    <w:rsid w:val="00A148A2"/>
    <w:rsid w:val="00A148B7"/>
    <w:rsid w:val="00A149F6"/>
    <w:rsid w:val="00A14AF2"/>
    <w:rsid w:val="00A14BB5"/>
    <w:rsid w:val="00A1510B"/>
    <w:rsid w:val="00A15464"/>
    <w:rsid w:val="00A1550B"/>
    <w:rsid w:val="00A15599"/>
    <w:rsid w:val="00A15AEC"/>
    <w:rsid w:val="00A15BBF"/>
    <w:rsid w:val="00A15BD8"/>
    <w:rsid w:val="00A1623B"/>
    <w:rsid w:val="00A16629"/>
    <w:rsid w:val="00A166CF"/>
    <w:rsid w:val="00A16786"/>
    <w:rsid w:val="00A16CD5"/>
    <w:rsid w:val="00A16DD1"/>
    <w:rsid w:val="00A16DDE"/>
    <w:rsid w:val="00A16FD7"/>
    <w:rsid w:val="00A17289"/>
    <w:rsid w:val="00A17598"/>
    <w:rsid w:val="00A178B1"/>
    <w:rsid w:val="00A17BBD"/>
    <w:rsid w:val="00A17D79"/>
    <w:rsid w:val="00A200E4"/>
    <w:rsid w:val="00A20330"/>
    <w:rsid w:val="00A2095A"/>
    <w:rsid w:val="00A209E6"/>
    <w:rsid w:val="00A20DAD"/>
    <w:rsid w:val="00A20F63"/>
    <w:rsid w:val="00A20FBE"/>
    <w:rsid w:val="00A21123"/>
    <w:rsid w:val="00A21171"/>
    <w:rsid w:val="00A21264"/>
    <w:rsid w:val="00A21396"/>
    <w:rsid w:val="00A216D1"/>
    <w:rsid w:val="00A21DC5"/>
    <w:rsid w:val="00A22352"/>
    <w:rsid w:val="00A2258C"/>
    <w:rsid w:val="00A228F7"/>
    <w:rsid w:val="00A22E07"/>
    <w:rsid w:val="00A22F0A"/>
    <w:rsid w:val="00A22FE7"/>
    <w:rsid w:val="00A2358E"/>
    <w:rsid w:val="00A23833"/>
    <w:rsid w:val="00A23EB0"/>
    <w:rsid w:val="00A24542"/>
    <w:rsid w:val="00A246C0"/>
    <w:rsid w:val="00A247F3"/>
    <w:rsid w:val="00A24C12"/>
    <w:rsid w:val="00A24CE0"/>
    <w:rsid w:val="00A24F00"/>
    <w:rsid w:val="00A25066"/>
    <w:rsid w:val="00A2527E"/>
    <w:rsid w:val="00A25331"/>
    <w:rsid w:val="00A25563"/>
    <w:rsid w:val="00A256DD"/>
    <w:rsid w:val="00A2571C"/>
    <w:rsid w:val="00A258E8"/>
    <w:rsid w:val="00A25976"/>
    <w:rsid w:val="00A26143"/>
    <w:rsid w:val="00A263CF"/>
    <w:rsid w:val="00A26677"/>
    <w:rsid w:val="00A26730"/>
    <w:rsid w:val="00A2691A"/>
    <w:rsid w:val="00A26BCE"/>
    <w:rsid w:val="00A27322"/>
    <w:rsid w:val="00A27467"/>
    <w:rsid w:val="00A274C8"/>
    <w:rsid w:val="00A27861"/>
    <w:rsid w:val="00A27AC2"/>
    <w:rsid w:val="00A27AFA"/>
    <w:rsid w:val="00A27C20"/>
    <w:rsid w:val="00A30533"/>
    <w:rsid w:val="00A3062F"/>
    <w:rsid w:val="00A308F6"/>
    <w:rsid w:val="00A30E68"/>
    <w:rsid w:val="00A31105"/>
    <w:rsid w:val="00A319D1"/>
    <w:rsid w:val="00A31B08"/>
    <w:rsid w:val="00A31E7E"/>
    <w:rsid w:val="00A31F0B"/>
    <w:rsid w:val="00A3232C"/>
    <w:rsid w:val="00A325C6"/>
    <w:rsid w:val="00A32743"/>
    <w:rsid w:val="00A32785"/>
    <w:rsid w:val="00A32890"/>
    <w:rsid w:val="00A3293D"/>
    <w:rsid w:val="00A32961"/>
    <w:rsid w:val="00A32AEF"/>
    <w:rsid w:val="00A32E9C"/>
    <w:rsid w:val="00A33018"/>
    <w:rsid w:val="00A33048"/>
    <w:rsid w:val="00A331DE"/>
    <w:rsid w:val="00A3385E"/>
    <w:rsid w:val="00A339BA"/>
    <w:rsid w:val="00A33F65"/>
    <w:rsid w:val="00A3420B"/>
    <w:rsid w:val="00A34255"/>
    <w:rsid w:val="00A345A2"/>
    <w:rsid w:val="00A347ED"/>
    <w:rsid w:val="00A34C4E"/>
    <w:rsid w:val="00A34D11"/>
    <w:rsid w:val="00A350CD"/>
    <w:rsid w:val="00A354FE"/>
    <w:rsid w:val="00A35627"/>
    <w:rsid w:val="00A356A0"/>
    <w:rsid w:val="00A3571C"/>
    <w:rsid w:val="00A35B77"/>
    <w:rsid w:val="00A35E76"/>
    <w:rsid w:val="00A360D1"/>
    <w:rsid w:val="00A3621B"/>
    <w:rsid w:val="00A362C8"/>
    <w:rsid w:val="00A36460"/>
    <w:rsid w:val="00A36463"/>
    <w:rsid w:val="00A36505"/>
    <w:rsid w:val="00A36B8D"/>
    <w:rsid w:val="00A36E3F"/>
    <w:rsid w:val="00A37E9F"/>
    <w:rsid w:val="00A40000"/>
    <w:rsid w:val="00A4031D"/>
    <w:rsid w:val="00A40740"/>
    <w:rsid w:val="00A408B6"/>
    <w:rsid w:val="00A40955"/>
    <w:rsid w:val="00A40F02"/>
    <w:rsid w:val="00A41445"/>
    <w:rsid w:val="00A414E7"/>
    <w:rsid w:val="00A417BA"/>
    <w:rsid w:val="00A41865"/>
    <w:rsid w:val="00A41BBB"/>
    <w:rsid w:val="00A41DF3"/>
    <w:rsid w:val="00A41E1E"/>
    <w:rsid w:val="00A41F2E"/>
    <w:rsid w:val="00A420EA"/>
    <w:rsid w:val="00A427EF"/>
    <w:rsid w:val="00A42C5B"/>
    <w:rsid w:val="00A42E8E"/>
    <w:rsid w:val="00A432CC"/>
    <w:rsid w:val="00A434CF"/>
    <w:rsid w:val="00A43885"/>
    <w:rsid w:val="00A43906"/>
    <w:rsid w:val="00A43A0B"/>
    <w:rsid w:val="00A43BA6"/>
    <w:rsid w:val="00A44324"/>
    <w:rsid w:val="00A4454D"/>
    <w:rsid w:val="00A4499B"/>
    <w:rsid w:val="00A44B31"/>
    <w:rsid w:val="00A44F71"/>
    <w:rsid w:val="00A44F95"/>
    <w:rsid w:val="00A4535E"/>
    <w:rsid w:val="00A45401"/>
    <w:rsid w:val="00A45A06"/>
    <w:rsid w:val="00A45A43"/>
    <w:rsid w:val="00A45BBF"/>
    <w:rsid w:val="00A45ECA"/>
    <w:rsid w:val="00A45F0F"/>
    <w:rsid w:val="00A46064"/>
    <w:rsid w:val="00A460C9"/>
    <w:rsid w:val="00A463A7"/>
    <w:rsid w:val="00A4653D"/>
    <w:rsid w:val="00A46868"/>
    <w:rsid w:val="00A46C01"/>
    <w:rsid w:val="00A47044"/>
    <w:rsid w:val="00A473DB"/>
    <w:rsid w:val="00A47450"/>
    <w:rsid w:val="00A47696"/>
    <w:rsid w:val="00A50295"/>
    <w:rsid w:val="00A5050B"/>
    <w:rsid w:val="00A510E5"/>
    <w:rsid w:val="00A512D1"/>
    <w:rsid w:val="00A51675"/>
    <w:rsid w:val="00A51D99"/>
    <w:rsid w:val="00A51E66"/>
    <w:rsid w:val="00A52606"/>
    <w:rsid w:val="00A526B2"/>
    <w:rsid w:val="00A52742"/>
    <w:rsid w:val="00A52993"/>
    <w:rsid w:val="00A529D9"/>
    <w:rsid w:val="00A52A7A"/>
    <w:rsid w:val="00A5303E"/>
    <w:rsid w:val="00A53968"/>
    <w:rsid w:val="00A53AF8"/>
    <w:rsid w:val="00A53CB2"/>
    <w:rsid w:val="00A53E99"/>
    <w:rsid w:val="00A53EC8"/>
    <w:rsid w:val="00A53F01"/>
    <w:rsid w:val="00A5406A"/>
    <w:rsid w:val="00A540A6"/>
    <w:rsid w:val="00A54189"/>
    <w:rsid w:val="00A545BE"/>
    <w:rsid w:val="00A54F77"/>
    <w:rsid w:val="00A54FDA"/>
    <w:rsid w:val="00A550E8"/>
    <w:rsid w:val="00A556C1"/>
    <w:rsid w:val="00A55757"/>
    <w:rsid w:val="00A55D44"/>
    <w:rsid w:val="00A55D8A"/>
    <w:rsid w:val="00A55E33"/>
    <w:rsid w:val="00A5615E"/>
    <w:rsid w:val="00A56227"/>
    <w:rsid w:val="00A5628C"/>
    <w:rsid w:val="00A56358"/>
    <w:rsid w:val="00A564A5"/>
    <w:rsid w:val="00A56669"/>
    <w:rsid w:val="00A56811"/>
    <w:rsid w:val="00A56843"/>
    <w:rsid w:val="00A56B47"/>
    <w:rsid w:val="00A56CC7"/>
    <w:rsid w:val="00A56DFC"/>
    <w:rsid w:val="00A571D1"/>
    <w:rsid w:val="00A57364"/>
    <w:rsid w:val="00A57564"/>
    <w:rsid w:val="00A57625"/>
    <w:rsid w:val="00A576A2"/>
    <w:rsid w:val="00A5772D"/>
    <w:rsid w:val="00A5788D"/>
    <w:rsid w:val="00A578BE"/>
    <w:rsid w:val="00A578E4"/>
    <w:rsid w:val="00A60206"/>
    <w:rsid w:val="00A606BB"/>
    <w:rsid w:val="00A6089B"/>
    <w:rsid w:val="00A6097C"/>
    <w:rsid w:val="00A60BDE"/>
    <w:rsid w:val="00A60C70"/>
    <w:rsid w:val="00A60DDA"/>
    <w:rsid w:val="00A610B0"/>
    <w:rsid w:val="00A614EF"/>
    <w:rsid w:val="00A6150F"/>
    <w:rsid w:val="00A6164B"/>
    <w:rsid w:val="00A6192A"/>
    <w:rsid w:val="00A6198B"/>
    <w:rsid w:val="00A619A9"/>
    <w:rsid w:val="00A619DA"/>
    <w:rsid w:val="00A61B67"/>
    <w:rsid w:val="00A61DF6"/>
    <w:rsid w:val="00A620FB"/>
    <w:rsid w:val="00A62422"/>
    <w:rsid w:val="00A625DE"/>
    <w:rsid w:val="00A62752"/>
    <w:rsid w:val="00A62B41"/>
    <w:rsid w:val="00A62B60"/>
    <w:rsid w:val="00A62DEB"/>
    <w:rsid w:val="00A630B3"/>
    <w:rsid w:val="00A634C5"/>
    <w:rsid w:val="00A6366A"/>
    <w:rsid w:val="00A63740"/>
    <w:rsid w:val="00A639A5"/>
    <w:rsid w:val="00A63B56"/>
    <w:rsid w:val="00A63D2A"/>
    <w:rsid w:val="00A63F95"/>
    <w:rsid w:val="00A64062"/>
    <w:rsid w:val="00A64079"/>
    <w:rsid w:val="00A64523"/>
    <w:rsid w:val="00A6478B"/>
    <w:rsid w:val="00A64B10"/>
    <w:rsid w:val="00A64F39"/>
    <w:rsid w:val="00A653DD"/>
    <w:rsid w:val="00A65B07"/>
    <w:rsid w:val="00A65BAD"/>
    <w:rsid w:val="00A65D74"/>
    <w:rsid w:val="00A662F8"/>
    <w:rsid w:val="00A662FB"/>
    <w:rsid w:val="00A6640E"/>
    <w:rsid w:val="00A66827"/>
    <w:rsid w:val="00A6728D"/>
    <w:rsid w:val="00A6756C"/>
    <w:rsid w:val="00A67CAA"/>
    <w:rsid w:val="00A7051D"/>
    <w:rsid w:val="00A7062E"/>
    <w:rsid w:val="00A70937"/>
    <w:rsid w:val="00A70B91"/>
    <w:rsid w:val="00A713BC"/>
    <w:rsid w:val="00A71D8B"/>
    <w:rsid w:val="00A72122"/>
    <w:rsid w:val="00A721E2"/>
    <w:rsid w:val="00A722C1"/>
    <w:rsid w:val="00A7260A"/>
    <w:rsid w:val="00A7260E"/>
    <w:rsid w:val="00A7278D"/>
    <w:rsid w:val="00A727BF"/>
    <w:rsid w:val="00A727EB"/>
    <w:rsid w:val="00A72854"/>
    <w:rsid w:val="00A72893"/>
    <w:rsid w:val="00A72BE2"/>
    <w:rsid w:val="00A732B7"/>
    <w:rsid w:val="00A7372B"/>
    <w:rsid w:val="00A73739"/>
    <w:rsid w:val="00A73809"/>
    <w:rsid w:val="00A7388A"/>
    <w:rsid w:val="00A73B8A"/>
    <w:rsid w:val="00A73C51"/>
    <w:rsid w:val="00A73CBB"/>
    <w:rsid w:val="00A73FB1"/>
    <w:rsid w:val="00A742AD"/>
    <w:rsid w:val="00A742D5"/>
    <w:rsid w:val="00A7435C"/>
    <w:rsid w:val="00A74386"/>
    <w:rsid w:val="00A747BD"/>
    <w:rsid w:val="00A7493D"/>
    <w:rsid w:val="00A74B9D"/>
    <w:rsid w:val="00A74E1C"/>
    <w:rsid w:val="00A74FB0"/>
    <w:rsid w:val="00A757D9"/>
    <w:rsid w:val="00A75B28"/>
    <w:rsid w:val="00A75B8E"/>
    <w:rsid w:val="00A75F8A"/>
    <w:rsid w:val="00A761B3"/>
    <w:rsid w:val="00A76547"/>
    <w:rsid w:val="00A765E7"/>
    <w:rsid w:val="00A76B02"/>
    <w:rsid w:val="00A76B41"/>
    <w:rsid w:val="00A76D38"/>
    <w:rsid w:val="00A771D5"/>
    <w:rsid w:val="00A77245"/>
    <w:rsid w:val="00A772A6"/>
    <w:rsid w:val="00A779DA"/>
    <w:rsid w:val="00A77D7E"/>
    <w:rsid w:val="00A77F3B"/>
    <w:rsid w:val="00A77F8B"/>
    <w:rsid w:val="00A77FEB"/>
    <w:rsid w:val="00A80DBB"/>
    <w:rsid w:val="00A80E29"/>
    <w:rsid w:val="00A8125E"/>
    <w:rsid w:val="00A81361"/>
    <w:rsid w:val="00A81A2A"/>
    <w:rsid w:val="00A81F0A"/>
    <w:rsid w:val="00A81F4F"/>
    <w:rsid w:val="00A81F76"/>
    <w:rsid w:val="00A8231F"/>
    <w:rsid w:val="00A8239E"/>
    <w:rsid w:val="00A825F1"/>
    <w:rsid w:val="00A828CA"/>
    <w:rsid w:val="00A82CA2"/>
    <w:rsid w:val="00A82F28"/>
    <w:rsid w:val="00A8308B"/>
    <w:rsid w:val="00A830AF"/>
    <w:rsid w:val="00A832D3"/>
    <w:rsid w:val="00A83352"/>
    <w:rsid w:val="00A833F3"/>
    <w:rsid w:val="00A83861"/>
    <w:rsid w:val="00A843EB"/>
    <w:rsid w:val="00A84498"/>
    <w:rsid w:val="00A8485F"/>
    <w:rsid w:val="00A8497C"/>
    <w:rsid w:val="00A84A84"/>
    <w:rsid w:val="00A84DE5"/>
    <w:rsid w:val="00A84E21"/>
    <w:rsid w:val="00A84F6D"/>
    <w:rsid w:val="00A8503D"/>
    <w:rsid w:val="00A85080"/>
    <w:rsid w:val="00A859DB"/>
    <w:rsid w:val="00A85A7B"/>
    <w:rsid w:val="00A85BD8"/>
    <w:rsid w:val="00A85FA8"/>
    <w:rsid w:val="00A861D7"/>
    <w:rsid w:val="00A864E9"/>
    <w:rsid w:val="00A86884"/>
    <w:rsid w:val="00A868D3"/>
    <w:rsid w:val="00A86D57"/>
    <w:rsid w:val="00A86E99"/>
    <w:rsid w:val="00A86F3C"/>
    <w:rsid w:val="00A87241"/>
    <w:rsid w:val="00A87573"/>
    <w:rsid w:val="00A875DE"/>
    <w:rsid w:val="00A87AAB"/>
    <w:rsid w:val="00A87E48"/>
    <w:rsid w:val="00A87F36"/>
    <w:rsid w:val="00A9018F"/>
    <w:rsid w:val="00A90598"/>
    <w:rsid w:val="00A905B6"/>
    <w:rsid w:val="00A905BD"/>
    <w:rsid w:val="00A9063D"/>
    <w:rsid w:val="00A90BC8"/>
    <w:rsid w:val="00A90FA2"/>
    <w:rsid w:val="00A9107D"/>
    <w:rsid w:val="00A9133C"/>
    <w:rsid w:val="00A91363"/>
    <w:rsid w:val="00A91B36"/>
    <w:rsid w:val="00A91B39"/>
    <w:rsid w:val="00A91C1D"/>
    <w:rsid w:val="00A91E5A"/>
    <w:rsid w:val="00A92592"/>
    <w:rsid w:val="00A925DE"/>
    <w:rsid w:val="00A92755"/>
    <w:rsid w:val="00A9280B"/>
    <w:rsid w:val="00A9282A"/>
    <w:rsid w:val="00A92B07"/>
    <w:rsid w:val="00A937A3"/>
    <w:rsid w:val="00A937B2"/>
    <w:rsid w:val="00A9393D"/>
    <w:rsid w:val="00A93975"/>
    <w:rsid w:val="00A93A3D"/>
    <w:rsid w:val="00A93BAE"/>
    <w:rsid w:val="00A93D0A"/>
    <w:rsid w:val="00A93DBF"/>
    <w:rsid w:val="00A94176"/>
    <w:rsid w:val="00A943F9"/>
    <w:rsid w:val="00A94A5F"/>
    <w:rsid w:val="00A94B77"/>
    <w:rsid w:val="00A94FF3"/>
    <w:rsid w:val="00A95210"/>
    <w:rsid w:val="00A95652"/>
    <w:rsid w:val="00A96198"/>
    <w:rsid w:val="00A961B5"/>
    <w:rsid w:val="00A96503"/>
    <w:rsid w:val="00A9677D"/>
    <w:rsid w:val="00A969F8"/>
    <w:rsid w:val="00A96ACE"/>
    <w:rsid w:val="00A96AF6"/>
    <w:rsid w:val="00A96EE3"/>
    <w:rsid w:val="00A96EF7"/>
    <w:rsid w:val="00A97300"/>
    <w:rsid w:val="00A97534"/>
    <w:rsid w:val="00A9760C"/>
    <w:rsid w:val="00A97AE6"/>
    <w:rsid w:val="00A97D9D"/>
    <w:rsid w:val="00AA02CC"/>
    <w:rsid w:val="00AA07EA"/>
    <w:rsid w:val="00AA0CCE"/>
    <w:rsid w:val="00AA10FD"/>
    <w:rsid w:val="00AA1510"/>
    <w:rsid w:val="00AA1B38"/>
    <w:rsid w:val="00AA1EEF"/>
    <w:rsid w:val="00AA2692"/>
    <w:rsid w:val="00AA2EE0"/>
    <w:rsid w:val="00AA2FDC"/>
    <w:rsid w:val="00AA302A"/>
    <w:rsid w:val="00AA303D"/>
    <w:rsid w:val="00AA32DF"/>
    <w:rsid w:val="00AA3AA2"/>
    <w:rsid w:val="00AA3AA3"/>
    <w:rsid w:val="00AA41F3"/>
    <w:rsid w:val="00AA427F"/>
    <w:rsid w:val="00AA437C"/>
    <w:rsid w:val="00AA493E"/>
    <w:rsid w:val="00AA4E04"/>
    <w:rsid w:val="00AA4E23"/>
    <w:rsid w:val="00AA4ECC"/>
    <w:rsid w:val="00AA4F3B"/>
    <w:rsid w:val="00AA4F44"/>
    <w:rsid w:val="00AA4F72"/>
    <w:rsid w:val="00AA505E"/>
    <w:rsid w:val="00AA558B"/>
    <w:rsid w:val="00AA5653"/>
    <w:rsid w:val="00AA5671"/>
    <w:rsid w:val="00AA56DF"/>
    <w:rsid w:val="00AA57C9"/>
    <w:rsid w:val="00AA5858"/>
    <w:rsid w:val="00AA5937"/>
    <w:rsid w:val="00AA616E"/>
    <w:rsid w:val="00AA6350"/>
    <w:rsid w:val="00AA652B"/>
    <w:rsid w:val="00AA65AD"/>
    <w:rsid w:val="00AA6713"/>
    <w:rsid w:val="00AA683A"/>
    <w:rsid w:val="00AA6925"/>
    <w:rsid w:val="00AA693B"/>
    <w:rsid w:val="00AA6D3B"/>
    <w:rsid w:val="00AA7095"/>
    <w:rsid w:val="00AA70E5"/>
    <w:rsid w:val="00AA7288"/>
    <w:rsid w:val="00AA7383"/>
    <w:rsid w:val="00AA76DD"/>
    <w:rsid w:val="00AA7FDE"/>
    <w:rsid w:val="00AB0050"/>
    <w:rsid w:val="00AB01C9"/>
    <w:rsid w:val="00AB0430"/>
    <w:rsid w:val="00AB0736"/>
    <w:rsid w:val="00AB07AD"/>
    <w:rsid w:val="00AB0C89"/>
    <w:rsid w:val="00AB0FDF"/>
    <w:rsid w:val="00AB1040"/>
    <w:rsid w:val="00AB14C7"/>
    <w:rsid w:val="00AB1A33"/>
    <w:rsid w:val="00AB1C76"/>
    <w:rsid w:val="00AB1D6B"/>
    <w:rsid w:val="00AB1F09"/>
    <w:rsid w:val="00AB1F48"/>
    <w:rsid w:val="00AB22A1"/>
    <w:rsid w:val="00AB3113"/>
    <w:rsid w:val="00AB32A1"/>
    <w:rsid w:val="00AB33FD"/>
    <w:rsid w:val="00AB34EF"/>
    <w:rsid w:val="00AB3B65"/>
    <w:rsid w:val="00AB400C"/>
    <w:rsid w:val="00AB489A"/>
    <w:rsid w:val="00AB4922"/>
    <w:rsid w:val="00AB529B"/>
    <w:rsid w:val="00AB5447"/>
    <w:rsid w:val="00AB56A3"/>
    <w:rsid w:val="00AB600D"/>
    <w:rsid w:val="00AB6015"/>
    <w:rsid w:val="00AB6205"/>
    <w:rsid w:val="00AB6241"/>
    <w:rsid w:val="00AB644F"/>
    <w:rsid w:val="00AB64EE"/>
    <w:rsid w:val="00AB6536"/>
    <w:rsid w:val="00AB679F"/>
    <w:rsid w:val="00AB6B6F"/>
    <w:rsid w:val="00AB6E6C"/>
    <w:rsid w:val="00AB7090"/>
    <w:rsid w:val="00AB713B"/>
    <w:rsid w:val="00AB71F9"/>
    <w:rsid w:val="00AB71FE"/>
    <w:rsid w:val="00AB7924"/>
    <w:rsid w:val="00AB79F8"/>
    <w:rsid w:val="00AB7A18"/>
    <w:rsid w:val="00AB7AF9"/>
    <w:rsid w:val="00AB7B93"/>
    <w:rsid w:val="00AB7DCB"/>
    <w:rsid w:val="00AC01E2"/>
    <w:rsid w:val="00AC03C6"/>
    <w:rsid w:val="00AC04CB"/>
    <w:rsid w:val="00AC0DBC"/>
    <w:rsid w:val="00AC0DD9"/>
    <w:rsid w:val="00AC0F84"/>
    <w:rsid w:val="00AC0FB7"/>
    <w:rsid w:val="00AC1075"/>
    <w:rsid w:val="00AC12F7"/>
    <w:rsid w:val="00AC237F"/>
    <w:rsid w:val="00AC2472"/>
    <w:rsid w:val="00AC25DB"/>
    <w:rsid w:val="00AC26C2"/>
    <w:rsid w:val="00AC26FB"/>
    <w:rsid w:val="00AC28AC"/>
    <w:rsid w:val="00AC28BF"/>
    <w:rsid w:val="00AC2DA6"/>
    <w:rsid w:val="00AC2E76"/>
    <w:rsid w:val="00AC39AD"/>
    <w:rsid w:val="00AC3E20"/>
    <w:rsid w:val="00AC3EE0"/>
    <w:rsid w:val="00AC408D"/>
    <w:rsid w:val="00AC44B3"/>
    <w:rsid w:val="00AC4581"/>
    <w:rsid w:val="00AC49B1"/>
    <w:rsid w:val="00AC4FA4"/>
    <w:rsid w:val="00AC5152"/>
    <w:rsid w:val="00AC520C"/>
    <w:rsid w:val="00AC53A7"/>
    <w:rsid w:val="00AC5479"/>
    <w:rsid w:val="00AC56E4"/>
    <w:rsid w:val="00AC59F3"/>
    <w:rsid w:val="00AC5A50"/>
    <w:rsid w:val="00AC5BFA"/>
    <w:rsid w:val="00AC5F14"/>
    <w:rsid w:val="00AC606D"/>
    <w:rsid w:val="00AC6396"/>
    <w:rsid w:val="00AC6431"/>
    <w:rsid w:val="00AC6C77"/>
    <w:rsid w:val="00AC6DD1"/>
    <w:rsid w:val="00AC749A"/>
    <w:rsid w:val="00AC7BCD"/>
    <w:rsid w:val="00AC7D3A"/>
    <w:rsid w:val="00AC7D44"/>
    <w:rsid w:val="00AC7D82"/>
    <w:rsid w:val="00AC7F0F"/>
    <w:rsid w:val="00AC7FAF"/>
    <w:rsid w:val="00AC7FF6"/>
    <w:rsid w:val="00AD0477"/>
    <w:rsid w:val="00AD048D"/>
    <w:rsid w:val="00AD0734"/>
    <w:rsid w:val="00AD0C7F"/>
    <w:rsid w:val="00AD12FC"/>
    <w:rsid w:val="00AD1305"/>
    <w:rsid w:val="00AD13F5"/>
    <w:rsid w:val="00AD16B5"/>
    <w:rsid w:val="00AD17D6"/>
    <w:rsid w:val="00AD236C"/>
    <w:rsid w:val="00AD2523"/>
    <w:rsid w:val="00AD2650"/>
    <w:rsid w:val="00AD2E85"/>
    <w:rsid w:val="00AD34C8"/>
    <w:rsid w:val="00AD35B3"/>
    <w:rsid w:val="00AD3617"/>
    <w:rsid w:val="00AD383E"/>
    <w:rsid w:val="00AD38BE"/>
    <w:rsid w:val="00AD3E2E"/>
    <w:rsid w:val="00AD402A"/>
    <w:rsid w:val="00AD405B"/>
    <w:rsid w:val="00AD45C2"/>
    <w:rsid w:val="00AD4A7C"/>
    <w:rsid w:val="00AD4E5D"/>
    <w:rsid w:val="00AD5096"/>
    <w:rsid w:val="00AD51B8"/>
    <w:rsid w:val="00AD5273"/>
    <w:rsid w:val="00AD5390"/>
    <w:rsid w:val="00AD543F"/>
    <w:rsid w:val="00AD599B"/>
    <w:rsid w:val="00AD59A1"/>
    <w:rsid w:val="00AD5A2E"/>
    <w:rsid w:val="00AD5C3E"/>
    <w:rsid w:val="00AD5FD7"/>
    <w:rsid w:val="00AD6045"/>
    <w:rsid w:val="00AD6116"/>
    <w:rsid w:val="00AD663D"/>
    <w:rsid w:val="00AD671A"/>
    <w:rsid w:val="00AD68DA"/>
    <w:rsid w:val="00AD6C13"/>
    <w:rsid w:val="00AD6CFE"/>
    <w:rsid w:val="00AD6F28"/>
    <w:rsid w:val="00AD718C"/>
    <w:rsid w:val="00AD7927"/>
    <w:rsid w:val="00AD7D4F"/>
    <w:rsid w:val="00AD7D83"/>
    <w:rsid w:val="00AD7FE9"/>
    <w:rsid w:val="00AE0124"/>
    <w:rsid w:val="00AE0644"/>
    <w:rsid w:val="00AE07CA"/>
    <w:rsid w:val="00AE0969"/>
    <w:rsid w:val="00AE09FF"/>
    <w:rsid w:val="00AE0A45"/>
    <w:rsid w:val="00AE0B0C"/>
    <w:rsid w:val="00AE11CA"/>
    <w:rsid w:val="00AE12CB"/>
    <w:rsid w:val="00AE15D4"/>
    <w:rsid w:val="00AE171A"/>
    <w:rsid w:val="00AE1C53"/>
    <w:rsid w:val="00AE1E92"/>
    <w:rsid w:val="00AE2159"/>
    <w:rsid w:val="00AE260B"/>
    <w:rsid w:val="00AE2CF8"/>
    <w:rsid w:val="00AE2D60"/>
    <w:rsid w:val="00AE2D8B"/>
    <w:rsid w:val="00AE3162"/>
    <w:rsid w:val="00AE3730"/>
    <w:rsid w:val="00AE397A"/>
    <w:rsid w:val="00AE3985"/>
    <w:rsid w:val="00AE39BF"/>
    <w:rsid w:val="00AE3D15"/>
    <w:rsid w:val="00AE3D44"/>
    <w:rsid w:val="00AE3F51"/>
    <w:rsid w:val="00AE3FF6"/>
    <w:rsid w:val="00AE4074"/>
    <w:rsid w:val="00AE427A"/>
    <w:rsid w:val="00AE4355"/>
    <w:rsid w:val="00AE4540"/>
    <w:rsid w:val="00AE4961"/>
    <w:rsid w:val="00AE4966"/>
    <w:rsid w:val="00AE4AC8"/>
    <w:rsid w:val="00AE4BB2"/>
    <w:rsid w:val="00AE4BDD"/>
    <w:rsid w:val="00AE4DCB"/>
    <w:rsid w:val="00AE4F1A"/>
    <w:rsid w:val="00AE4F1F"/>
    <w:rsid w:val="00AE4FF9"/>
    <w:rsid w:val="00AE5104"/>
    <w:rsid w:val="00AE5341"/>
    <w:rsid w:val="00AE541D"/>
    <w:rsid w:val="00AE57A6"/>
    <w:rsid w:val="00AE59D1"/>
    <w:rsid w:val="00AE5E00"/>
    <w:rsid w:val="00AE5FCF"/>
    <w:rsid w:val="00AE6234"/>
    <w:rsid w:val="00AE6319"/>
    <w:rsid w:val="00AE6541"/>
    <w:rsid w:val="00AE655B"/>
    <w:rsid w:val="00AE6991"/>
    <w:rsid w:val="00AE6A1C"/>
    <w:rsid w:val="00AE6B53"/>
    <w:rsid w:val="00AE6BFC"/>
    <w:rsid w:val="00AE6ECD"/>
    <w:rsid w:val="00AE73EA"/>
    <w:rsid w:val="00AE762E"/>
    <w:rsid w:val="00AE779D"/>
    <w:rsid w:val="00AE7860"/>
    <w:rsid w:val="00AE7AC7"/>
    <w:rsid w:val="00AE7E44"/>
    <w:rsid w:val="00AF02F7"/>
    <w:rsid w:val="00AF0360"/>
    <w:rsid w:val="00AF04B8"/>
    <w:rsid w:val="00AF05D3"/>
    <w:rsid w:val="00AF06B7"/>
    <w:rsid w:val="00AF0899"/>
    <w:rsid w:val="00AF0992"/>
    <w:rsid w:val="00AF0993"/>
    <w:rsid w:val="00AF0B9F"/>
    <w:rsid w:val="00AF0BA8"/>
    <w:rsid w:val="00AF109D"/>
    <w:rsid w:val="00AF1AEC"/>
    <w:rsid w:val="00AF20F8"/>
    <w:rsid w:val="00AF2168"/>
    <w:rsid w:val="00AF2369"/>
    <w:rsid w:val="00AF2392"/>
    <w:rsid w:val="00AF244E"/>
    <w:rsid w:val="00AF2682"/>
    <w:rsid w:val="00AF276C"/>
    <w:rsid w:val="00AF277B"/>
    <w:rsid w:val="00AF27C2"/>
    <w:rsid w:val="00AF2985"/>
    <w:rsid w:val="00AF2C58"/>
    <w:rsid w:val="00AF2C78"/>
    <w:rsid w:val="00AF2CA4"/>
    <w:rsid w:val="00AF2F47"/>
    <w:rsid w:val="00AF2F76"/>
    <w:rsid w:val="00AF31A1"/>
    <w:rsid w:val="00AF3669"/>
    <w:rsid w:val="00AF3815"/>
    <w:rsid w:val="00AF3A15"/>
    <w:rsid w:val="00AF3E90"/>
    <w:rsid w:val="00AF4347"/>
    <w:rsid w:val="00AF4767"/>
    <w:rsid w:val="00AF4A40"/>
    <w:rsid w:val="00AF4CF3"/>
    <w:rsid w:val="00AF4DD9"/>
    <w:rsid w:val="00AF4FBC"/>
    <w:rsid w:val="00AF5750"/>
    <w:rsid w:val="00AF57ED"/>
    <w:rsid w:val="00AF5BD8"/>
    <w:rsid w:val="00AF5E44"/>
    <w:rsid w:val="00AF602E"/>
    <w:rsid w:val="00AF6359"/>
    <w:rsid w:val="00AF6435"/>
    <w:rsid w:val="00AF68F8"/>
    <w:rsid w:val="00AF696E"/>
    <w:rsid w:val="00AF6B8D"/>
    <w:rsid w:val="00AF6F8A"/>
    <w:rsid w:val="00AF7399"/>
    <w:rsid w:val="00AF741A"/>
    <w:rsid w:val="00AF7650"/>
    <w:rsid w:val="00AF781E"/>
    <w:rsid w:val="00AF7BC7"/>
    <w:rsid w:val="00AF7C95"/>
    <w:rsid w:val="00AF7F37"/>
    <w:rsid w:val="00AF7F9C"/>
    <w:rsid w:val="00B00060"/>
    <w:rsid w:val="00B00472"/>
    <w:rsid w:val="00B00541"/>
    <w:rsid w:val="00B0078D"/>
    <w:rsid w:val="00B00AEC"/>
    <w:rsid w:val="00B00F47"/>
    <w:rsid w:val="00B00F53"/>
    <w:rsid w:val="00B01056"/>
    <w:rsid w:val="00B010B2"/>
    <w:rsid w:val="00B01224"/>
    <w:rsid w:val="00B012DD"/>
    <w:rsid w:val="00B01333"/>
    <w:rsid w:val="00B013AF"/>
    <w:rsid w:val="00B013CC"/>
    <w:rsid w:val="00B0144B"/>
    <w:rsid w:val="00B01453"/>
    <w:rsid w:val="00B0146A"/>
    <w:rsid w:val="00B01E10"/>
    <w:rsid w:val="00B01F90"/>
    <w:rsid w:val="00B0207E"/>
    <w:rsid w:val="00B023D7"/>
    <w:rsid w:val="00B02400"/>
    <w:rsid w:val="00B02680"/>
    <w:rsid w:val="00B02A78"/>
    <w:rsid w:val="00B02AC1"/>
    <w:rsid w:val="00B03006"/>
    <w:rsid w:val="00B031CE"/>
    <w:rsid w:val="00B03259"/>
    <w:rsid w:val="00B03415"/>
    <w:rsid w:val="00B03580"/>
    <w:rsid w:val="00B036DF"/>
    <w:rsid w:val="00B037D2"/>
    <w:rsid w:val="00B038B8"/>
    <w:rsid w:val="00B03E5D"/>
    <w:rsid w:val="00B044CA"/>
    <w:rsid w:val="00B045A9"/>
    <w:rsid w:val="00B04D2F"/>
    <w:rsid w:val="00B052E1"/>
    <w:rsid w:val="00B052E6"/>
    <w:rsid w:val="00B053EA"/>
    <w:rsid w:val="00B05589"/>
    <w:rsid w:val="00B0597A"/>
    <w:rsid w:val="00B06014"/>
    <w:rsid w:val="00B062A7"/>
    <w:rsid w:val="00B062A8"/>
    <w:rsid w:val="00B0657B"/>
    <w:rsid w:val="00B06649"/>
    <w:rsid w:val="00B0685D"/>
    <w:rsid w:val="00B06B1A"/>
    <w:rsid w:val="00B073C9"/>
    <w:rsid w:val="00B07507"/>
    <w:rsid w:val="00B07547"/>
    <w:rsid w:val="00B076F4"/>
    <w:rsid w:val="00B078BB"/>
    <w:rsid w:val="00B07A11"/>
    <w:rsid w:val="00B07BA2"/>
    <w:rsid w:val="00B07E4C"/>
    <w:rsid w:val="00B07FA2"/>
    <w:rsid w:val="00B07FE0"/>
    <w:rsid w:val="00B10353"/>
    <w:rsid w:val="00B1047F"/>
    <w:rsid w:val="00B10715"/>
    <w:rsid w:val="00B10873"/>
    <w:rsid w:val="00B10AA3"/>
    <w:rsid w:val="00B10B53"/>
    <w:rsid w:val="00B10F53"/>
    <w:rsid w:val="00B110CB"/>
    <w:rsid w:val="00B111A6"/>
    <w:rsid w:val="00B1120B"/>
    <w:rsid w:val="00B1141E"/>
    <w:rsid w:val="00B11482"/>
    <w:rsid w:val="00B1171E"/>
    <w:rsid w:val="00B1193F"/>
    <w:rsid w:val="00B11AFC"/>
    <w:rsid w:val="00B11BCA"/>
    <w:rsid w:val="00B11FAB"/>
    <w:rsid w:val="00B1203A"/>
    <w:rsid w:val="00B123DE"/>
    <w:rsid w:val="00B129F6"/>
    <w:rsid w:val="00B12A16"/>
    <w:rsid w:val="00B12E40"/>
    <w:rsid w:val="00B13C1C"/>
    <w:rsid w:val="00B13C82"/>
    <w:rsid w:val="00B13E31"/>
    <w:rsid w:val="00B13F4D"/>
    <w:rsid w:val="00B13F89"/>
    <w:rsid w:val="00B14299"/>
    <w:rsid w:val="00B1443D"/>
    <w:rsid w:val="00B14771"/>
    <w:rsid w:val="00B148D8"/>
    <w:rsid w:val="00B14933"/>
    <w:rsid w:val="00B14AB2"/>
    <w:rsid w:val="00B15038"/>
    <w:rsid w:val="00B1516E"/>
    <w:rsid w:val="00B1540C"/>
    <w:rsid w:val="00B1585C"/>
    <w:rsid w:val="00B15AD7"/>
    <w:rsid w:val="00B15C33"/>
    <w:rsid w:val="00B15FFE"/>
    <w:rsid w:val="00B16067"/>
    <w:rsid w:val="00B16109"/>
    <w:rsid w:val="00B16419"/>
    <w:rsid w:val="00B16766"/>
    <w:rsid w:val="00B174D0"/>
    <w:rsid w:val="00B1777E"/>
    <w:rsid w:val="00B1783E"/>
    <w:rsid w:val="00B17847"/>
    <w:rsid w:val="00B17961"/>
    <w:rsid w:val="00B17D42"/>
    <w:rsid w:val="00B17E24"/>
    <w:rsid w:val="00B202FC"/>
    <w:rsid w:val="00B203AB"/>
    <w:rsid w:val="00B2045E"/>
    <w:rsid w:val="00B205BD"/>
    <w:rsid w:val="00B206AF"/>
    <w:rsid w:val="00B2084A"/>
    <w:rsid w:val="00B20879"/>
    <w:rsid w:val="00B20BE9"/>
    <w:rsid w:val="00B20E84"/>
    <w:rsid w:val="00B20FFE"/>
    <w:rsid w:val="00B21110"/>
    <w:rsid w:val="00B21133"/>
    <w:rsid w:val="00B21136"/>
    <w:rsid w:val="00B21215"/>
    <w:rsid w:val="00B21409"/>
    <w:rsid w:val="00B21995"/>
    <w:rsid w:val="00B21C96"/>
    <w:rsid w:val="00B21D4D"/>
    <w:rsid w:val="00B21D7A"/>
    <w:rsid w:val="00B21DE2"/>
    <w:rsid w:val="00B21E37"/>
    <w:rsid w:val="00B21F11"/>
    <w:rsid w:val="00B22517"/>
    <w:rsid w:val="00B226A0"/>
    <w:rsid w:val="00B2283E"/>
    <w:rsid w:val="00B22A28"/>
    <w:rsid w:val="00B23360"/>
    <w:rsid w:val="00B23781"/>
    <w:rsid w:val="00B23B1C"/>
    <w:rsid w:val="00B23BF5"/>
    <w:rsid w:val="00B23C79"/>
    <w:rsid w:val="00B23E73"/>
    <w:rsid w:val="00B23EB1"/>
    <w:rsid w:val="00B23F9D"/>
    <w:rsid w:val="00B240D9"/>
    <w:rsid w:val="00B2441F"/>
    <w:rsid w:val="00B248F8"/>
    <w:rsid w:val="00B25443"/>
    <w:rsid w:val="00B2550A"/>
    <w:rsid w:val="00B25732"/>
    <w:rsid w:val="00B25819"/>
    <w:rsid w:val="00B25AA7"/>
    <w:rsid w:val="00B25BAC"/>
    <w:rsid w:val="00B260C5"/>
    <w:rsid w:val="00B261D5"/>
    <w:rsid w:val="00B26401"/>
    <w:rsid w:val="00B265CB"/>
    <w:rsid w:val="00B26871"/>
    <w:rsid w:val="00B26B7C"/>
    <w:rsid w:val="00B27034"/>
    <w:rsid w:val="00B2705D"/>
    <w:rsid w:val="00B27257"/>
    <w:rsid w:val="00B274CB"/>
    <w:rsid w:val="00B2758A"/>
    <w:rsid w:val="00B27635"/>
    <w:rsid w:val="00B279B6"/>
    <w:rsid w:val="00B27BC9"/>
    <w:rsid w:val="00B30013"/>
    <w:rsid w:val="00B300F4"/>
    <w:rsid w:val="00B30146"/>
    <w:rsid w:val="00B3018B"/>
    <w:rsid w:val="00B30256"/>
    <w:rsid w:val="00B3028B"/>
    <w:rsid w:val="00B30402"/>
    <w:rsid w:val="00B30657"/>
    <w:rsid w:val="00B306AF"/>
    <w:rsid w:val="00B306D0"/>
    <w:rsid w:val="00B30987"/>
    <w:rsid w:val="00B312DB"/>
    <w:rsid w:val="00B314E7"/>
    <w:rsid w:val="00B31533"/>
    <w:rsid w:val="00B31842"/>
    <w:rsid w:val="00B3194E"/>
    <w:rsid w:val="00B31BAF"/>
    <w:rsid w:val="00B31DB2"/>
    <w:rsid w:val="00B31FE5"/>
    <w:rsid w:val="00B321A2"/>
    <w:rsid w:val="00B3290E"/>
    <w:rsid w:val="00B32A64"/>
    <w:rsid w:val="00B32C0B"/>
    <w:rsid w:val="00B32EFB"/>
    <w:rsid w:val="00B32FCE"/>
    <w:rsid w:val="00B32FD6"/>
    <w:rsid w:val="00B33220"/>
    <w:rsid w:val="00B33297"/>
    <w:rsid w:val="00B3352C"/>
    <w:rsid w:val="00B3367F"/>
    <w:rsid w:val="00B33ADB"/>
    <w:rsid w:val="00B33C77"/>
    <w:rsid w:val="00B342D8"/>
    <w:rsid w:val="00B34577"/>
    <w:rsid w:val="00B34734"/>
    <w:rsid w:val="00B3489A"/>
    <w:rsid w:val="00B34964"/>
    <w:rsid w:val="00B34B02"/>
    <w:rsid w:val="00B34E9E"/>
    <w:rsid w:val="00B34F5A"/>
    <w:rsid w:val="00B3513D"/>
    <w:rsid w:val="00B353E3"/>
    <w:rsid w:val="00B358ED"/>
    <w:rsid w:val="00B3598D"/>
    <w:rsid w:val="00B35A6D"/>
    <w:rsid w:val="00B35AEA"/>
    <w:rsid w:val="00B35EBE"/>
    <w:rsid w:val="00B36056"/>
    <w:rsid w:val="00B36221"/>
    <w:rsid w:val="00B362C0"/>
    <w:rsid w:val="00B36377"/>
    <w:rsid w:val="00B36ADD"/>
    <w:rsid w:val="00B36B17"/>
    <w:rsid w:val="00B36B3A"/>
    <w:rsid w:val="00B36BBE"/>
    <w:rsid w:val="00B36F7E"/>
    <w:rsid w:val="00B371F4"/>
    <w:rsid w:val="00B37B79"/>
    <w:rsid w:val="00B37D76"/>
    <w:rsid w:val="00B37FF0"/>
    <w:rsid w:val="00B402E3"/>
    <w:rsid w:val="00B403DD"/>
    <w:rsid w:val="00B40409"/>
    <w:rsid w:val="00B4069B"/>
    <w:rsid w:val="00B40BAF"/>
    <w:rsid w:val="00B40DFD"/>
    <w:rsid w:val="00B411B8"/>
    <w:rsid w:val="00B41275"/>
    <w:rsid w:val="00B412B1"/>
    <w:rsid w:val="00B412FA"/>
    <w:rsid w:val="00B416D0"/>
    <w:rsid w:val="00B41790"/>
    <w:rsid w:val="00B41864"/>
    <w:rsid w:val="00B41A6A"/>
    <w:rsid w:val="00B41FC1"/>
    <w:rsid w:val="00B42807"/>
    <w:rsid w:val="00B42A6F"/>
    <w:rsid w:val="00B42DF4"/>
    <w:rsid w:val="00B43803"/>
    <w:rsid w:val="00B43CFD"/>
    <w:rsid w:val="00B43D7D"/>
    <w:rsid w:val="00B43E04"/>
    <w:rsid w:val="00B43F96"/>
    <w:rsid w:val="00B44072"/>
    <w:rsid w:val="00B4416D"/>
    <w:rsid w:val="00B44556"/>
    <w:rsid w:val="00B447F6"/>
    <w:rsid w:val="00B44CF4"/>
    <w:rsid w:val="00B44D1E"/>
    <w:rsid w:val="00B44EA5"/>
    <w:rsid w:val="00B44F5E"/>
    <w:rsid w:val="00B4506D"/>
    <w:rsid w:val="00B45267"/>
    <w:rsid w:val="00B4576C"/>
    <w:rsid w:val="00B457DE"/>
    <w:rsid w:val="00B45EC8"/>
    <w:rsid w:val="00B45F04"/>
    <w:rsid w:val="00B4617A"/>
    <w:rsid w:val="00B46748"/>
    <w:rsid w:val="00B46A29"/>
    <w:rsid w:val="00B46B99"/>
    <w:rsid w:val="00B46E02"/>
    <w:rsid w:val="00B47804"/>
    <w:rsid w:val="00B479D6"/>
    <w:rsid w:val="00B47AC8"/>
    <w:rsid w:val="00B5049D"/>
    <w:rsid w:val="00B505FA"/>
    <w:rsid w:val="00B50758"/>
    <w:rsid w:val="00B50BC8"/>
    <w:rsid w:val="00B51259"/>
    <w:rsid w:val="00B51410"/>
    <w:rsid w:val="00B514E7"/>
    <w:rsid w:val="00B517C9"/>
    <w:rsid w:val="00B51BEA"/>
    <w:rsid w:val="00B51FAF"/>
    <w:rsid w:val="00B52064"/>
    <w:rsid w:val="00B5214A"/>
    <w:rsid w:val="00B521FE"/>
    <w:rsid w:val="00B5257B"/>
    <w:rsid w:val="00B52AE3"/>
    <w:rsid w:val="00B52DC5"/>
    <w:rsid w:val="00B52DE7"/>
    <w:rsid w:val="00B53108"/>
    <w:rsid w:val="00B540F9"/>
    <w:rsid w:val="00B541FA"/>
    <w:rsid w:val="00B546FF"/>
    <w:rsid w:val="00B549A6"/>
    <w:rsid w:val="00B54B4B"/>
    <w:rsid w:val="00B54EE2"/>
    <w:rsid w:val="00B54F0E"/>
    <w:rsid w:val="00B550CF"/>
    <w:rsid w:val="00B551B8"/>
    <w:rsid w:val="00B55458"/>
    <w:rsid w:val="00B554A7"/>
    <w:rsid w:val="00B55501"/>
    <w:rsid w:val="00B55966"/>
    <w:rsid w:val="00B55DE5"/>
    <w:rsid w:val="00B56029"/>
    <w:rsid w:val="00B560FC"/>
    <w:rsid w:val="00B5623C"/>
    <w:rsid w:val="00B563A8"/>
    <w:rsid w:val="00B566CB"/>
    <w:rsid w:val="00B56B0F"/>
    <w:rsid w:val="00B56B4B"/>
    <w:rsid w:val="00B56D52"/>
    <w:rsid w:val="00B56FB7"/>
    <w:rsid w:val="00B57427"/>
    <w:rsid w:val="00B57468"/>
    <w:rsid w:val="00B574AC"/>
    <w:rsid w:val="00B577A9"/>
    <w:rsid w:val="00B579F5"/>
    <w:rsid w:val="00B57D4B"/>
    <w:rsid w:val="00B57D7F"/>
    <w:rsid w:val="00B57E50"/>
    <w:rsid w:val="00B60594"/>
    <w:rsid w:val="00B60661"/>
    <w:rsid w:val="00B60A2D"/>
    <w:rsid w:val="00B60FC3"/>
    <w:rsid w:val="00B61016"/>
    <w:rsid w:val="00B6123D"/>
    <w:rsid w:val="00B6137D"/>
    <w:rsid w:val="00B61767"/>
    <w:rsid w:val="00B6191D"/>
    <w:rsid w:val="00B61A1B"/>
    <w:rsid w:val="00B61E51"/>
    <w:rsid w:val="00B62298"/>
    <w:rsid w:val="00B622D8"/>
    <w:rsid w:val="00B62302"/>
    <w:rsid w:val="00B6241C"/>
    <w:rsid w:val="00B62484"/>
    <w:rsid w:val="00B62589"/>
    <w:rsid w:val="00B6281E"/>
    <w:rsid w:val="00B62832"/>
    <w:rsid w:val="00B628B4"/>
    <w:rsid w:val="00B629D6"/>
    <w:rsid w:val="00B63373"/>
    <w:rsid w:val="00B63894"/>
    <w:rsid w:val="00B63BAB"/>
    <w:rsid w:val="00B63EEF"/>
    <w:rsid w:val="00B6419A"/>
    <w:rsid w:val="00B64390"/>
    <w:rsid w:val="00B64636"/>
    <w:rsid w:val="00B64712"/>
    <w:rsid w:val="00B64979"/>
    <w:rsid w:val="00B649E9"/>
    <w:rsid w:val="00B65077"/>
    <w:rsid w:val="00B65136"/>
    <w:rsid w:val="00B65280"/>
    <w:rsid w:val="00B65662"/>
    <w:rsid w:val="00B65901"/>
    <w:rsid w:val="00B65C19"/>
    <w:rsid w:val="00B660BE"/>
    <w:rsid w:val="00B66421"/>
    <w:rsid w:val="00B66AC6"/>
    <w:rsid w:val="00B66BA7"/>
    <w:rsid w:val="00B67583"/>
    <w:rsid w:val="00B677F9"/>
    <w:rsid w:val="00B67886"/>
    <w:rsid w:val="00B679ED"/>
    <w:rsid w:val="00B67B1B"/>
    <w:rsid w:val="00B67CDC"/>
    <w:rsid w:val="00B70107"/>
    <w:rsid w:val="00B70268"/>
    <w:rsid w:val="00B70322"/>
    <w:rsid w:val="00B70589"/>
    <w:rsid w:val="00B70A6F"/>
    <w:rsid w:val="00B70E94"/>
    <w:rsid w:val="00B70FCC"/>
    <w:rsid w:val="00B717CF"/>
    <w:rsid w:val="00B71F0E"/>
    <w:rsid w:val="00B71F32"/>
    <w:rsid w:val="00B71FE4"/>
    <w:rsid w:val="00B720F8"/>
    <w:rsid w:val="00B72310"/>
    <w:rsid w:val="00B72943"/>
    <w:rsid w:val="00B72A14"/>
    <w:rsid w:val="00B72B15"/>
    <w:rsid w:val="00B72B79"/>
    <w:rsid w:val="00B7365D"/>
    <w:rsid w:val="00B737D5"/>
    <w:rsid w:val="00B7391C"/>
    <w:rsid w:val="00B73B5E"/>
    <w:rsid w:val="00B73CB7"/>
    <w:rsid w:val="00B73D68"/>
    <w:rsid w:val="00B74004"/>
    <w:rsid w:val="00B74200"/>
    <w:rsid w:val="00B742B7"/>
    <w:rsid w:val="00B74482"/>
    <w:rsid w:val="00B744D3"/>
    <w:rsid w:val="00B74789"/>
    <w:rsid w:val="00B751DC"/>
    <w:rsid w:val="00B75310"/>
    <w:rsid w:val="00B753BA"/>
    <w:rsid w:val="00B75411"/>
    <w:rsid w:val="00B75579"/>
    <w:rsid w:val="00B75A0B"/>
    <w:rsid w:val="00B75BC6"/>
    <w:rsid w:val="00B75BE8"/>
    <w:rsid w:val="00B75DEA"/>
    <w:rsid w:val="00B75F6A"/>
    <w:rsid w:val="00B76174"/>
    <w:rsid w:val="00B76DB0"/>
    <w:rsid w:val="00B76DF0"/>
    <w:rsid w:val="00B777FA"/>
    <w:rsid w:val="00B77818"/>
    <w:rsid w:val="00B77993"/>
    <w:rsid w:val="00B77CFE"/>
    <w:rsid w:val="00B800E3"/>
    <w:rsid w:val="00B80127"/>
    <w:rsid w:val="00B80818"/>
    <w:rsid w:val="00B80AA6"/>
    <w:rsid w:val="00B80D67"/>
    <w:rsid w:val="00B80F64"/>
    <w:rsid w:val="00B8102F"/>
    <w:rsid w:val="00B810F1"/>
    <w:rsid w:val="00B812A6"/>
    <w:rsid w:val="00B81331"/>
    <w:rsid w:val="00B81BA8"/>
    <w:rsid w:val="00B81C1F"/>
    <w:rsid w:val="00B81FD9"/>
    <w:rsid w:val="00B8207C"/>
    <w:rsid w:val="00B827A7"/>
    <w:rsid w:val="00B82B69"/>
    <w:rsid w:val="00B82D22"/>
    <w:rsid w:val="00B82E98"/>
    <w:rsid w:val="00B83217"/>
    <w:rsid w:val="00B83268"/>
    <w:rsid w:val="00B8347A"/>
    <w:rsid w:val="00B834E2"/>
    <w:rsid w:val="00B834EE"/>
    <w:rsid w:val="00B83519"/>
    <w:rsid w:val="00B83806"/>
    <w:rsid w:val="00B83CB8"/>
    <w:rsid w:val="00B83DCB"/>
    <w:rsid w:val="00B83DCE"/>
    <w:rsid w:val="00B83EC8"/>
    <w:rsid w:val="00B84182"/>
    <w:rsid w:val="00B84208"/>
    <w:rsid w:val="00B84775"/>
    <w:rsid w:val="00B8485E"/>
    <w:rsid w:val="00B84893"/>
    <w:rsid w:val="00B8489E"/>
    <w:rsid w:val="00B84F35"/>
    <w:rsid w:val="00B8514F"/>
    <w:rsid w:val="00B852B0"/>
    <w:rsid w:val="00B85329"/>
    <w:rsid w:val="00B85395"/>
    <w:rsid w:val="00B8568A"/>
    <w:rsid w:val="00B857E3"/>
    <w:rsid w:val="00B85833"/>
    <w:rsid w:val="00B85E51"/>
    <w:rsid w:val="00B85E53"/>
    <w:rsid w:val="00B86658"/>
    <w:rsid w:val="00B8677D"/>
    <w:rsid w:val="00B868A8"/>
    <w:rsid w:val="00B870D3"/>
    <w:rsid w:val="00B876F8"/>
    <w:rsid w:val="00B878CF"/>
    <w:rsid w:val="00B87D5C"/>
    <w:rsid w:val="00B900AC"/>
    <w:rsid w:val="00B9045E"/>
    <w:rsid w:val="00B9078E"/>
    <w:rsid w:val="00B907CE"/>
    <w:rsid w:val="00B90AA1"/>
    <w:rsid w:val="00B90C4C"/>
    <w:rsid w:val="00B90FBC"/>
    <w:rsid w:val="00B91960"/>
    <w:rsid w:val="00B919F3"/>
    <w:rsid w:val="00B91AD3"/>
    <w:rsid w:val="00B91C55"/>
    <w:rsid w:val="00B91F41"/>
    <w:rsid w:val="00B91FD7"/>
    <w:rsid w:val="00B923FF"/>
    <w:rsid w:val="00B925AA"/>
    <w:rsid w:val="00B925FD"/>
    <w:rsid w:val="00B92895"/>
    <w:rsid w:val="00B92DAE"/>
    <w:rsid w:val="00B935C6"/>
    <w:rsid w:val="00B93FC2"/>
    <w:rsid w:val="00B94007"/>
    <w:rsid w:val="00B940B6"/>
    <w:rsid w:val="00B9428D"/>
    <w:rsid w:val="00B943D4"/>
    <w:rsid w:val="00B94736"/>
    <w:rsid w:val="00B9485D"/>
    <w:rsid w:val="00B94A07"/>
    <w:rsid w:val="00B95076"/>
    <w:rsid w:val="00B9511B"/>
    <w:rsid w:val="00B9514F"/>
    <w:rsid w:val="00B95194"/>
    <w:rsid w:val="00B951CC"/>
    <w:rsid w:val="00B955E1"/>
    <w:rsid w:val="00B95AB8"/>
    <w:rsid w:val="00B960E3"/>
    <w:rsid w:val="00B96199"/>
    <w:rsid w:val="00B9641A"/>
    <w:rsid w:val="00B96443"/>
    <w:rsid w:val="00B96C19"/>
    <w:rsid w:val="00B971FB"/>
    <w:rsid w:val="00B97269"/>
    <w:rsid w:val="00B97525"/>
    <w:rsid w:val="00B976E3"/>
    <w:rsid w:val="00B9771F"/>
    <w:rsid w:val="00B978F0"/>
    <w:rsid w:val="00B97906"/>
    <w:rsid w:val="00B97CEC"/>
    <w:rsid w:val="00B97D63"/>
    <w:rsid w:val="00B97F22"/>
    <w:rsid w:val="00BA016C"/>
    <w:rsid w:val="00BA0360"/>
    <w:rsid w:val="00BA0440"/>
    <w:rsid w:val="00BA06CB"/>
    <w:rsid w:val="00BA0925"/>
    <w:rsid w:val="00BA09CE"/>
    <w:rsid w:val="00BA0AFA"/>
    <w:rsid w:val="00BA0E3E"/>
    <w:rsid w:val="00BA1013"/>
    <w:rsid w:val="00BA1422"/>
    <w:rsid w:val="00BA144F"/>
    <w:rsid w:val="00BA1585"/>
    <w:rsid w:val="00BA19FC"/>
    <w:rsid w:val="00BA1FD4"/>
    <w:rsid w:val="00BA207A"/>
    <w:rsid w:val="00BA2138"/>
    <w:rsid w:val="00BA2222"/>
    <w:rsid w:val="00BA2700"/>
    <w:rsid w:val="00BA2AFF"/>
    <w:rsid w:val="00BA2D3A"/>
    <w:rsid w:val="00BA2D74"/>
    <w:rsid w:val="00BA2F15"/>
    <w:rsid w:val="00BA3100"/>
    <w:rsid w:val="00BA3168"/>
    <w:rsid w:val="00BA340A"/>
    <w:rsid w:val="00BA34B0"/>
    <w:rsid w:val="00BA37D6"/>
    <w:rsid w:val="00BA397B"/>
    <w:rsid w:val="00BA3B3F"/>
    <w:rsid w:val="00BA3CD0"/>
    <w:rsid w:val="00BA41D5"/>
    <w:rsid w:val="00BA4510"/>
    <w:rsid w:val="00BA45A2"/>
    <w:rsid w:val="00BA48FF"/>
    <w:rsid w:val="00BA4924"/>
    <w:rsid w:val="00BA4D72"/>
    <w:rsid w:val="00BA4DF0"/>
    <w:rsid w:val="00BA4E39"/>
    <w:rsid w:val="00BA4FF6"/>
    <w:rsid w:val="00BA50B9"/>
    <w:rsid w:val="00BA5133"/>
    <w:rsid w:val="00BA517E"/>
    <w:rsid w:val="00BA523C"/>
    <w:rsid w:val="00BA5243"/>
    <w:rsid w:val="00BA54BD"/>
    <w:rsid w:val="00BA5599"/>
    <w:rsid w:val="00BA575F"/>
    <w:rsid w:val="00BA5B5E"/>
    <w:rsid w:val="00BA6188"/>
    <w:rsid w:val="00BA6254"/>
    <w:rsid w:val="00BA63B1"/>
    <w:rsid w:val="00BA6603"/>
    <w:rsid w:val="00BA68F4"/>
    <w:rsid w:val="00BA6B7C"/>
    <w:rsid w:val="00BA6CF0"/>
    <w:rsid w:val="00BA6FEE"/>
    <w:rsid w:val="00BA7182"/>
    <w:rsid w:val="00BA7369"/>
    <w:rsid w:val="00BA757B"/>
    <w:rsid w:val="00BA78CF"/>
    <w:rsid w:val="00BA7A78"/>
    <w:rsid w:val="00BA7BD7"/>
    <w:rsid w:val="00BA7F5E"/>
    <w:rsid w:val="00BB0074"/>
    <w:rsid w:val="00BB011F"/>
    <w:rsid w:val="00BB0209"/>
    <w:rsid w:val="00BB02D0"/>
    <w:rsid w:val="00BB0315"/>
    <w:rsid w:val="00BB0465"/>
    <w:rsid w:val="00BB07B0"/>
    <w:rsid w:val="00BB09E7"/>
    <w:rsid w:val="00BB0B15"/>
    <w:rsid w:val="00BB0C0B"/>
    <w:rsid w:val="00BB14DD"/>
    <w:rsid w:val="00BB1548"/>
    <w:rsid w:val="00BB163C"/>
    <w:rsid w:val="00BB17A5"/>
    <w:rsid w:val="00BB1BD1"/>
    <w:rsid w:val="00BB1C1B"/>
    <w:rsid w:val="00BB24A8"/>
    <w:rsid w:val="00BB25FA"/>
    <w:rsid w:val="00BB268D"/>
    <w:rsid w:val="00BB26D4"/>
    <w:rsid w:val="00BB2E88"/>
    <w:rsid w:val="00BB2F46"/>
    <w:rsid w:val="00BB2FBB"/>
    <w:rsid w:val="00BB331B"/>
    <w:rsid w:val="00BB373D"/>
    <w:rsid w:val="00BB399C"/>
    <w:rsid w:val="00BB3A8A"/>
    <w:rsid w:val="00BB3BF9"/>
    <w:rsid w:val="00BB3DF6"/>
    <w:rsid w:val="00BB4158"/>
    <w:rsid w:val="00BB429C"/>
    <w:rsid w:val="00BB42DA"/>
    <w:rsid w:val="00BB43E6"/>
    <w:rsid w:val="00BB477D"/>
    <w:rsid w:val="00BB4F16"/>
    <w:rsid w:val="00BB501F"/>
    <w:rsid w:val="00BB560B"/>
    <w:rsid w:val="00BB56DD"/>
    <w:rsid w:val="00BB5E44"/>
    <w:rsid w:val="00BB6038"/>
    <w:rsid w:val="00BB6566"/>
    <w:rsid w:val="00BB6651"/>
    <w:rsid w:val="00BB66B9"/>
    <w:rsid w:val="00BB6772"/>
    <w:rsid w:val="00BB6872"/>
    <w:rsid w:val="00BB6A64"/>
    <w:rsid w:val="00BB6C01"/>
    <w:rsid w:val="00BB6D36"/>
    <w:rsid w:val="00BB71A2"/>
    <w:rsid w:val="00BB7284"/>
    <w:rsid w:val="00BB746C"/>
    <w:rsid w:val="00BB7687"/>
    <w:rsid w:val="00BB7C04"/>
    <w:rsid w:val="00BB7CEC"/>
    <w:rsid w:val="00BC01AA"/>
    <w:rsid w:val="00BC03B4"/>
    <w:rsid w:val="00BC06B6"/>
    <w:rsid w:val="00BC0787"/>
    <w:rsid w:val="00BC0826"/>
    <w:rsid w:val="00BC0924"/>
    <w:rsid w:val="00BC0BF1"/>
    <w:rsid w:val="00BC1025"/>
    <w:rsid w:val="00BC1199"/>
    <w:rsid w:val="00BC1472"/>
    <w:rsid w:val="00BC1D1C"/>
    <w:rsid w:val="00BC1D65"/>
    <w:rsid w:val="00BC1E3F"/>
    <w:rsid w:val="00BC1F9C"/>
    <w:rsid w:val="00BC2179"/>
    <w:rsid w:val="00BC21A6"/>
    <w:rsid w:val="00BC23B2"/>
    <w:rsid w:val="00BC29BB"/>
    <w:rsid w:val="00BC34BC"/>
    <w:rsid w:val="00BC3AE6"/>
    <w:rsid w:val="00BC3BAD"/>
    <w:rsid w:val="00BC3CDB"/>
    <w:rsid w:val="00BC4202"/>
    <w:rsid w:val="00BC4337"/>
    <w:rsid w:val="00BC452D"/>
    <w:rsid w:val="00BC45AB"/>
    <w:rsid w:val="00BC4705"/>
    <w:rsid w:val="00BC4714"/>
    <w:rsid w:val="00BC5015"/>
    <w:rsid w:val="00BC50DD"/>
    <w:rsid w:val="00BC5465"/>
    <w:rsid w:val="00BC5915"/>
    <w:rsid w:val="00BC59C3"/>
    <w:rsid w:val="00BC62F5"/>
    <w:rsid w:val="00BC6EF6"/>
    <w:rsid w:val="00BC7312"/>
    <w:rsid w:val="00BC7429"/>
    <w:rsid w:val="00BC79D5"/>
    <w:rsid w:val="00BC7B46"/>
    <w:rsid w:val="00BD06FC"/>
    <w:rsid w:val="00BD075B"/>
    <w:rsid w:val="00BD0760"/>
    <w:rsid w:val="00BD09C9"/>
    <w:rsid w:val="00BD0CE4"/>
    <w:rsid w:val="00BD1092"/>
    <w:rsid w:val="00BD10BF"/>
    <w:rsid w:val="00BD1415"/>
    <w:rsid w:val="00BD184C"/>
    <w:rsid w:val="00BD1A75"/>
    <w:rsid w:val="00BD1BA2"/>
    <w:rsid w:val="00BD2203"/>
    <w:rsid w:val="00BD23B7"/>
    <w:rsid w:val="00BD25FA"/>
    <w:rsid w:val="00BD287F"/>
    <w:rsid w:val="00BD29FF"/>
    <w:rsid w:val="00BD3020"/>
    <w:rsid w:val="00BD3256"/>
    <w:rsid w:val="00BD32D1"/>
    <w:rsid w:val="00BD3343"/>
    <w:rsid w:val="00BD3576"/>
    <w:rsid w:val="00BD375D"/>
    <w:rsid w:val="00BD3780"/>
    <w:rsid w:val="00BD3CD8"/>
    <w:rsid w:val="00BD3DDD"/>
    <w:rsid w:val="00BD4044"/>
    <w:rsid w:val="00BD4256"/>
    <w:rsid w:val="00BD45CA"/>
    <w:rsid w:val="00BD474A"/>
    <w:rsid w:val="00BD485D"/>
    <w:rsid w:val="00BD4BB5"/>
    <w:rsid w:val="00BD4E44"/>
    <w:rsid w:val="00BD4FF1"/>
    <w:rsid w:val="00BD51C1"/>
    <w:rsid w:val="00BD568D"/>
    <w:rsid w:val="00BD5783"/>
    <w:rsid w:val="00BD59D1"/>
    <w:rsid w:val="00BD5C2B"/>
    <w:rsid w:val="00BD6069"/>
    <w:rsid w:val="00BD635F"/>
    <w:rsid w:val="00BD6376"/>
    <w:rsid w:val="00BD681A"/>
    <w:rsid w:val="00BD692F"/>
    <w:rsid w:val="00BD6B62"/>
    <w:rsid w:val="00BD6C5D"/>
    <w:rsid w:val="00BD7262"/>
    <w:rsid w:val="00BD76A6"/>
    <w:rsid w:val="00BD7AFE"/>
    <w:rsid w:val="00BD7F90"/>
    <w:rsid w:val="00BE0470"/>
    <w:rsid w:val="00BE04E9"/>
    <w:rsid w:val="00BE0B6D"/>
    <w:rsid w:val="00BE13A9"/>
    <w:rsid w:val="00BE15DA"/>
    <w:rsid w:val="00BE161E"/>
    <w:rsid w:val="00BE1637"/>
    <w:rsid w:val="00BE16A1"/>
    <w:rsid w:val="00BE18F6"/>
    <w:rsid w:val="00BE1B8B"/>
    <w:rsid w:val="00BE1FB3"/>
    <w:rsid w:val="00BE1FFC"/>
    <w:rsid w:val="00BE23E1"/>
    <w:rsid w:val="00BE243E"/>
    <w:rsid w:val="00BE24A4"/>
    <w:rsid w:val="00BE264A"/>
    <w:rsid w:val="00BE268A"/>
    <w:rsid w:val="00BE2C58"/>
    <w:rsid w:val="00BE2D02"/>
    <w:rsid w:val="00BE2DB5"/>
    <w:rsid w:val="00BE3777"/>
    <w:rsid w:val="00BE38DB"/>
    <w:rsid w:val="00BE3CFD"/>
    <w:rsid w:val="00BE3E16"/>
    <w:rsid w:val="00BE3E29"/>
    <w:rsid w:val="00BE3FA0"/>
    <w:rsid w:val="00BE4096"/>
    <w:rsid w:val="00BE4177"/>
    <w:rsid w:val="00BE49E4"/>
    <w:rsid w:val="00BE4EF2"/>
    <w:rsid w:val="00BE516D"/>
    <w:rsid w:val="00BE52DA"/>
    <w:rsid w:val="00BE5CB8"/>
    <w:rsid w:val="00BE5FA5"/>
    <w:rsid w:val="00BE6394"/>
    <w:rsid w:val="00BE6753"/>
    <w:rsid w:val="00BE67FD"/>
    <w:rsid w:val="00BE680D"/>
    <w:rsid w:val="00BE6B23"/>
    <w:rsid w:val="00BE6B3B"/>
    <w:rsid w:val="00BE72AA"/>
    <w:rsid w:val="00BE75E7"/>
    <w:rsid w:val="00BE7746"/>
    <w:rsid w:val="00BE7913"/>
    <w:rsid w:val="00BE796F"/>
    <w:rsid w:val="00BE7A50"/>
    <w:rsid w:val="00BE7BE8"/>
    <w:rsid w:val="00BE7C69"/>
    <w:rsid w:val="00BF0176"/>
    <w:rsid w:val="00BF048B"/>
    <w:rsid w:val="00BF04AA"/>
    <w:rsid w:val="00BF0567"/>
    <w:rsid w:val="00BF0CF0"/>
    <w:rsid w:val="00BF0D84"/>
    <w:rsid w:val="00BF0E1D"/>
    <w:rsid w:val="00BF11AF"/>
    <w:rsid w:val="00BF1781"/>
    <w:rsid w:val="00BF1A9B"/>
    <w:rsid w:val="00BF1E07"/>
    <w:rsid w:val="00BF2308"/>
    <w:rsid w:val="00BF2326"/>
    <w:rsid w:val="00BF2383"/>
    <w:rsid w:val="00BF23B2"/>
    <w:rsid w:val="00BF2FF5"/>
    <w:rsid w:val="00BF3181"/>
    <w:rsid w:val="00BF35C5"/>
    <w:rsid w:val="00BF39BA"/>
    <w:rsid w:val="00BF3B55"/>
    <w:rsid w:val="00BF3F07"/>
    <w:rsid w:val="00BF43E6"/>
    <w:rsid w:val="00BF4585"/>
    <w:rsid w:val="00BF46C4"/>
    <w:rsid w:val="00BF4710"/>
    <w:rsid w:val="00BF472F"/>
    <w:rsid w:val="00BF478C"/>
    <w:rsid w:val="00BF4952"/>
    <w:rsid w:val="00BF59AB"/>
    <w:rsid w:val="00BF5A25"/>
    <w:rsid w:val="00BF5D47"/>
    <w:rsid w:val="00BF5F0D"/>
    <w:rsid w:val="00BF6115"/>
    <w:rsid w:val="00BF6151"/>
    <w:rsid w:val="00BF61D1"/>
    <w:rsid w:val="00BF61D2"/>
    <w:rsid w:val="00BF69C1"/>
    <w:rsid w:val="00BF6BB7"/>
    <w:rsid w:val="00BF6CF5"/>
    <w:rsid w:val="00BF7069"/>
    <w:rsid w:val="00BF7122"/>
    <w:rsid w:val="00BF7175"/>
    <w:rsid w:val="00BF71AF"/>
    <w:rsid w:val="00BF7275"/>
    <w:rsid w:val="00BF73DB"/>
    <w:rsid w:val="00BF7413"/>
    <w:rsid w:val="00BF7A01"/>
    <w:rsid w:val="00BF7AEA"/>
    <w:rsid w:val="00BF7CD8"/>
    <w:rsid w:val="00BF7E75"/>
    <w:rsid w:val="00BF7F3B"/>
    <w:rsid w:val="00C000BD"/>
    <w:rsid w:val="00C003C3"/>
    <w:rsid w:val="00C00752"/>
    <w:rsid w:val="00C009C0"/>
    <w:rsid w:val="00C00A56"/>
    <w:rsid w:val="00C00BAE"/>
    <w:rsid w:val="00C00BE0"/>
    <w:rsid w:val="00C00C85"/>
    <w:rsid w:val="00C00EC1"/>
    <w:rsid w:val="00C00FC4"/>
    <w:rsid w:val="00C01085"/>
    <w:rsid w:val="00C0115A"/>
    <w:rsid w:val="00C018BB"/>
    <w:rsid w:val="00C01DAD"/>
    <w:rsid w:val="00C0201F"/>
    <w:rsid w:val="00C02054"/>
    <w:rsid w:val="00C022A4"/>
    <w:rsid w:val="00C02305"/>
    <w:rsid w:val="00C025D5"/>
    <w:rsid w:val="00C02763"/>
    <w:rsid w:val="00C028EE"/>
    <w:rsid w:val="00C02CCE"/>
    <w:rsid w:val="00C02D5D"/>
    <w:rsid w:val="00C02F65"/>
    <w:rsid w:val="00C02FDD"/>
    <w:rsid w:val="00C031A7"/>
    <w:rsid w:val="00C0336B"/>
    <w:rsid w:val="00C03612"/>
    <w:rsid w:val="00C03C4C"/>
    <w:rsid w:val="00C03C83"/>
    <w:rsid w:val="00C03E65"/>
    <w:rsid w:val="00C03F98"/>
    <w:rsid w:val="00C041DF"/>
    <w:rsid w:val="00C0433F"/>
    <w:rsid w:val="00C0468E"/>
    <w:rsid w:val="00C04769"/>
    <w:rsid w:val="00C04FF6"/>
    <w:rsid w:val="00C0518B"/>
    <w:rsid w:val="00C051D6"/>
    <w:rsid w:val="00C05296"/>
    <w:rsid w:val="00C05727"/>
    <w:rsid w:val="00C057FB"/>
    <w:rsid w:val="00C0583F"/>
    <w:rsid w:val="00C059FC"/>
    <w:rsid w:val="00C060F6"/>
    <w:rsid w:val="00C0618D"/>
    <w:rsid w:val="00C062ED"/>
    <w:rsid w:val="00C06787"/>
    <w:rsid w:val="00C06AA0"/>
    <w:rsid w:val="00C06C1C"/>
    <w:rsid w:val="00C06CE0"/>
    <w:rsid w:val="00C06D44"/>
    <w:rsid w:val="00C06F34"/>
    <w:rsid w:val="00C06FB1"/>
    <w:rsid w:val="00C06FBC"/>
    <w:rsid w:val="00C0704A"/>
    <w:rsid w:val="00C075AC"/>
    <w:rsid w:val="00C078AA"/>
    <w:rsid w:val="00C0791E"/>
    <w:rsid w:val="00C07968"/>
    <w:rsid w:val="00C10172"/>
    <w:rsid w:val="00C10393"/>
    <w:rsid w:val="00C10532"/>
    <w:rsid w:val="00C1072E"/>
    <w:rsid w:val="00C10756"/>
    <w:rsid w:val="00C10793"/>
    <w:rsid w:val="00C10AC8"/>
    <w:rsid w:val="00C10D97"/>
    <w:rsid w:val="00C10DB2"/>
    <w:rsid w:val="00C10FA0"/>
    <w:rsid w:val="00C11042"/>
    <w:rsid w:val="00C11657"/>
    <w:rsid w:val="00C11817"/>
    <w:rsid w:val="00C11831"/>
    <w:rsid w:val="00C11D04"/>
    <w:rsid w:val="00C12104"/>
    <w:rsid w:val="00C125C0"/>
    <w:rsid w:val="00C12643"/>
    <w:rsid w:val="00C127B0"/>
    <w:rsid w:val="00C1294C"/>
    <w:rsid w:val="00C12F92"/>
    <w:rsid w:val="00C130E6"/>
    <w:rsid w:val="00C13356"/>
    <w:rsid w:val="00C139D7"/>
    <w:rsid w:val="00C13AB5"/>
    <w:rsid w:val="00C13C8D"/>
    <w:rsid w:val="00C13E86"/>
    <w:rsid w:val="00C1432A"/>
    <w:rsid w:val="00C14637"/>
    <w:rsid w:val="00C1483B"/>
    <w:rsid w:val="00C14D61"/>
    <w:rsid w:val="00C14F06"/>
    <w:rsid w:val="00C14F33"/>
    <w:rsid w:val="00C151B7"/>
    <w:rsid w:val="00C15430"/>
    <w:rsid w:val="00C154FA"/>
    <w:rsid w:val="00C15A07"/>
    <w:rsid w:val="00C15A92"/>
    <w:rsid w:val="00C16126"/>
    <w:rsid w:val="00C16278"/>
    <w:rsid w:val="00C164D2"/>
    <w:rsid w:val="00C164D4"/>
    <w:rsid w:val="00C164D9"/>
    <w:rsid w:val="00C16504"/>
    <w:rsid w:val="00C166D3"/>
    <w:rsid w:val="00C16C12"/>
    <w:rsid w:val="00C16F54"/>
    <w:rsid w:val="00C17220"/>
    <w:rsid w:val="00C17401"/>
    <w:rsid w:val="00C17A11"/>
    <w:rsid w:val="00C17C1F"/>
    <w:rsid w:val="00C17F1C"/>
    <w:rsid w:val="00C204A9"/>
    <w:rsid w:val="00C204DB"/>
    <w:rsid w:val="00C204F9"/>
    <w:rsid w:val="00C205A2"/>
    <w:rsid w:val="00C207FF"/>
    <w:rsid w:val="00C20814"/>
    <w:rsid w:val="00C20841"/>
    <w:rsid w:val="00C20DC0"/>
    <w:rsid w:val="00C21027"/>
    <w:rsid w:val="00C2104F"/>
    <w:rsid w:val="00C2117F"/>
    <w:rsid w:val="00C211D4"/>
    <w:rsid w:val="00C212D8"/>
    <w:rsid w:val="00C213DA"/>
    <w:rsid w:val="00C21536"/>
    <w:rsid w:val="00C21601"/>
    <w:rsid w:val="00C216F9"/>
    <w:rsid w:val="00C21734"/>
    <w:rsid w:val="00C21754"/>
    <w:rsid w:val="00C21844"/>
    <w:rsid w:val="00C21933"/>
    <w:rsid w:val="00C21BE5"/>
    <w:rsid w:val="00C226E9"/>
    <w:rsid w:val="00C227EA"/>
    <w:rsid w:val="00C227FD"/>
    <w:rsid w:val="00C2285F"/>
    <w:rsid w:val="00C22DEC"/>
    <w:rsid w:val="00C22F39"/>
    <w:rsid w:val="00C23135"/>
    <w:rsid w:val="00C23325"/>
    <w:rsid w:val="00C234A7"/>
    <w:rsid w:val="00C234CA"/>
    <w:rsid w:val="00C235CD"/>
    <w:rsid w:val="00C238E0"/>
    <w:rsid w:val="00C23974"/>
    <w:rsid w:val="00C239F8"/>
    <w:rsid w:val="00C23A66"/>
    <w:rsid w:val="00C23C2F"/>
    <w:rsid w:val="00C23E3E"/>
    <w:rsid w:val="00C23F62"/>
    <w:rsid w:val="00C24090"/>
    <w:rsid w:val="00C241A9"/>
    <w:rsid w:val="00C24876"/>
    <w:rsid w:val="00C24A4D"/>
    <w:rsid w:val="00C24DFF"/>
    <w:rsid w:val="00C24E9E"/>
    <w:rsid w:val="00C24FAD"/>
    <w:rsid w:val="00C24FFC"/>
    <w:rsid w:val="00C25236"/>
    <w:rsid w:val="00C25403"/>
    <w:rsid w:val="00C254A0"/>
    <w:rsid w:val="00C25552"/>
    <w:rsid w:val="00C256DC"/>
    <w:rsid w:val="00C25706"/>
    <w:rsid w:val="00C25711"/>
    <w:rsid w:val="00C25A87"/>
    <w:rsid w:val="00C25BCE"/>
    <w:rsid w:val="00C25CA6"/>
    <w:rsid w:val="00C25E07"/>
    <w:rsid w:val="00C25EE4"/>
    <w:rsid w:val="00C26599"/>
    <w:rsid w:val="00C2679E"/>
    <w:rsid w:val="00C26CBD"/>
    <w:rsid w:val="00C26E46"/>
    <w:rsid w:val="00C26E99"/>
    <w:rsid w:val="00C27A93"/>
    <w:rsid w:val="00C27DAB"/>
    <w:rsid w:val="00C27DDF"/>
    <w:rsid w:val="00C27E79"/>
    <w:rsid w:val="00C27E84"/>
    <w:rsid w:val="00C300E1"/>
    <w:rsid w:val="00C30195"/>
    <w:rsid w:val="00C305C9"/>
    <w:rsid w:val="00C307EB"/>
    <w:rsid w:val="00C308A5"/>
    <w:rsid w:val="00C30B9C"/>
    <w:rsid w:val="00C30D60"/>
    <w:rsid w:val="00C31535"/>
    <w:rsid w:val="00C315F0"/>
    <w:rsid w:val="00C31679"/>
    <w:rsid w:val="00C3175D"/>
    <w:rsid w:val="00C3188B"/>
    <w:rsid w:val="00C3196A"/>
    <w:rsid w:val="00C31B20"/>
    <w:rsid w:val="00C31C52"/>
    <w:rsid w:val="00C322AC"/>
    <w:rsid w:val="00C32461"/>
    <w:rsid w:val="00C324AF"/>
    <w:rsid w:val="00C326C1"/>
    <w:rsid w:val="00C328E1"/>
    <w:rsid w:val="00C329B5"/>
    <w:rsid w:val="00C32E7F"/>
    <w:rsid w:val="00C32FDD"/>
    <w:rsid w:val="00C3308A"/>
    <w:rsid w:val="00C33145"/>
    <w:rsid w:val="00C3323C"/>
    <w:rsid w:val="00C333AC"/>
    <w:rsid w:val="00C333DB"/>
    <w:rsid w:val="00C3361C"/>
    <w:rsid w:val="00C338A5"/>
    <w:rsid w:val="00C33C12"/>
    <w:rsid w:val="00C33CEF"/>
    <w:rsid w:val="00C340BD"/>
    <w:rsid w:val="00C3421B"/>
    <w:rsid w:val="00C34249"/>
    <w:rsid w:val="00C34999"/>
    <w:rsid w:val="00C34BF8"/>
    <w:rsid w:val="00C34F6F"/>
    <w:rsid w:val="00C3505C"/>
    <w:rsid w:val="00C35132"/>
    <w:rsid w:val="00C3526D"/>
    <w:rsid w:val="00C354B1"/>
    <w:rsid w:val="00C357AA"/>
    <w:rsid w:val="00C35A45"/>
    <w:rsid w:val="00C35FC7"/>
    <w:rsid w:val="00C36145"/>
    <w:rsid w:val="00C3614A"/>
    <w:rsid w:val="00C362AC"/>
    <w:rsid w:val="00C362CE"/>
    <w:rsid w:val="00C3683F"/>
    <w:rsid w:val="00C36982"/>
    <w:rsid w:val="00C36B16"/>
    <w:rsid w:val="00C36C3E"/>
    <w:rsid w:val="00C379A1"/>
    <w:rsid w:val="00C401ED"/>
    <w:rsid w:val="00C40239"/>
    <w:rsid w:val="00C409B6"/>
    <w:rsid w:val="00C40E93"/>
    <w:rsid w:val="00C410FD"/>
    <w:rsid w:val="00C41127"/>
    <w:rsid w:val="00C41CF7"/>
    <w:rsid w:val="00C4216F"/>
    <w:rsid w:val="00C429C8"/>
    <w:rsid w:val="00C42B0D"/>
    <w:rsid w:val="00C42EED"/>
    <w:rsid w:val="00C432FF"/>
    <w:rsid w:val="00C4366A"/>
    <w:rsid w:val="00C43746"/>
    <w:rsid w:val="00C437F1"/>
    <w:rsid w:val="00C43B65"/>
    <w:rsid w:val="00C43F7B"/>
    <w:rsid w:val="00C443D1"/>
    <w:rsid w:val="00C44745"/>
    <w:rsid w:val="00C44795"/>
    <w:rsid w:val="00C4480C"/>
    <w:rsid w:val="00C4498D"/>
    <w:rsid w:val="00C449BB"/>
    <w:rsid w:val="00C44B59"/>
    <w:rsid w:val="00C44C96"/>
    <w:rsid w:val="00C44FE7"/>
    <w:rsid w:val="00C453BB"/>
    <w:rsid w:val="00C4570C"/>
    <w:rsid w:val="00C457A2"/>
    <w:rsid w:val="00C457AC"/>
    <w:rsid w:val="00C458B0"/>
    <w:rsid w:val="00C45C6B"/>
    <w:rsid w:val="00C45DA6"/>
    <w:rsid w:val="00C45DE2"/>
    <w:rsid w:val="00C46649"/>
    <w:rsid w:val="00C46BD6"/>
    <w:rsid w:val="00C47444"/>
    <w:rsid w:val="00C47513"/>
    <w:rsid w:val="00C47544"/>
    <w:rsid w:val="00C47BA9"/>
    <w:rsid w:val="00C47CC8"/>
    <w:rsid w:val="00C50062"/>
    <w:rsid w:val="00C5020E"/>
    <w:rsid w:val="00C50AC3"/>
    <w:rsid w:val="00C50B32"/>
    <w:rsid w:val="00C50B7A"/>
    <w:rsid w:val="00C50DAA"/>
    <w:rsid w:val="00C51672"/>
    <w:rsid w:val="00C517FB"/>
    <w:rsid w:val="00C51CC6"/>
    <w:rsid w:val="00C51E66"/>
    <w:rsid w:val="00C52A85"/>
    <w:rsid w:val="00C52A9D"/>
    <w:rsid w:val="00C52D77"/>
    <w:rsid w:val="00C53148"/>
    <w:rsid w:val="00C5327C"/>
    <w:rsid w:val="00C5335F"/>
    <w:rsid w:val="00C53416"/>
    <w:rsid w:val="00C53772"/>
    <w:rsid w:val="00C53809"/>
    <w:rsid w:val="00C53AE6"/>
    <w:rsid w:val="00C53C0C"/>
    <w:rsid w:val="00C54452"/>
    <w:rsid w:val="00C544C7"/>
    <w:rsid w:val="00C547E1"/>
    <w:rsid w:val="00C54C20"/>
    <w:rsid w:val="00C54F44"/>
    <w:rsid w:val="00C55107"/>
    <w:rsid w:val="00C5536D"/>
    <w:rsid w:val="00C55455"/>
    <w:rsid w:val="00C5546F"/>
    <w:rsid w:val="00C555CA"/>
    <w:rsid w:val="00C559E1"/>
    <w:rsid w:val="00C559FE"/>
    <w:rsid w:val="00C55C4B"/>
    <w:rsid w:val="00C56192"/>
    <w:rsid w:val="00C561D0"/>
    <w:rsid w:val="00C56251"/>
    <w:rsid w:val="00C56700"/>
    <w:rsid w:val="00C56860"/>
    <w:rsid w:val="00C56DD4"/>
    <w:rsid w:val="00C5760A"/>
    <w:rsid w:val="00C57895"/>
    <w:rsid w:val="00C57EE5"/>
    <w:rsid w:val="00C600F2"/>
    <w:rsid w:val="00C6040B"/>
    <w:rsid w:val="00C6041C"/>
    <w:rsid w:val="00C60677"/>
    <w:rsid w:val="00C60850"/>
    <w:rsid w:val="00C60FD9"/>
    <w:rsid w:val="00C61056"/>
    <w:rsid w:val="00C61362"/>
    <w:rsid w:val="00C61510"/>
    <w:rsid w:val="00C61638"/>
    <w:rsid w:val="00C617DE"/>
    <w:rsid w:val="00C619EE"/>
    <w:rsid w:val="00C61DA3"/>
    <w:rsid w:val="00C61F3E"/>
    <w:rsid w:val="00C62239"/>
    <w:rsid w:val="00C62277"/>
    <w:rsid w:val="00C624CC"/>
    <w:rsid w:val="00C624FB"/>
    <w:rsid w:val="00C626FE"/>
    <w:rsid w:val="00C628E7"/>
    <w:rsid w:val="00C62E49"/>
    <w:rsid w:val="00C62E5E"/>
    <w:rsid w:val="00C633A2"/>
    <w:rsid w:val="00C635BC"/>
    <w:rsid w:val="00C638A9"/>
    <w:rsid w:val="00C6392C"/>
    <w:rsid w:val="00C63D5C"/>
    <w:rsid w:val="00C63DCD"/>
    <w:rsid w:val="00C64121"/>
    <w:rsid w:val="00C642F0"/>
    <w:rsid w:val="00C64348"/>
    <w:rsid w:val="00C6453A"/>
    <w:rsid w:val="00C64ACC"/>
    <w:rsid w:val="00C64B3F"/>
    <w:rsid w:val="00C64C2A"/>
    <w:rsid w:val="00C64F24"/>
    <w:rsid w:val="00C6523F"/>
    <w:rsid w:val="00C65466"/>
    <w:rsid w:val="00C65D4A"/>
    <w:rsid w:val="00C65FC4"/>
    <w:rsid w:val="00C65FDA"/>
    <w:rsid w:val="00C66416"/>
    <w:rsid w:val="00C66602"/>
    <w:rsid w:val="00C6694D"/>
    <w:rsid w:val="00C66B6B"/>
    <w:rsid w:val="00C67992"/>
    <w:rsid w:val="00C67CB7"/>
    <w:rsid w:val="00C67CCA"/>
    <w:rsid w:val="00C67D6C"/>
    <w:rsid w:val="00C7003E"/>
    <w:rsid w:val="00C706AD"/>
    <w:rsid w:val="00C70DB1"/>
    <w:rsid w:val="00C70F8B"/>
    <w:rsid w:val="00C71510"/>
    <w:rsid w:val="00C71A5B"/>
    <w:rsid w:val="00C71B4F"/>
    <w:rsid w:val="00C71F8E"/>
    <w:rsid w:val="00C72181"/>
    <w:rsid w:val="00C7228F"/>
    <w:rsid w:val="00C7252C"/>
    <w:rsid w:val="00C72AB3"/>
    <w:rsid w:val="00C72BE1"/>
    <w:rsid w:val="00C72C2F"/>
    <w:rsid w:val="00C72F7A"/>
    <w:rsid w:val="00C72F81"/>
    <w:rsid w:val="00C731A9"/>
    <w:rsid w:val="00C73487"/>
    <w:rsid w:val="00C735FA"/>
    <w:rsid w:val="00C73617"/>
    <w:rsid w:val="00C73729"/>
    <w:rsid w:val="00C7387D"/>
    <w:rsid w:val="00C73B6C"/>
    <w:rsid w:val="00C73B71"/>
    <w:rsid w:val="00C73CB0"/>
    <w:rsid w:val="00C73F36"/>
    <w:rsid w:val="00C744E4"/>
    <w:rsid w:val="00C7456D"/>
    <w:rsid w:val="00C7485C"/>
    <w:rsid w:val="00C7499A"/>
    <w:rsid w:val="00C74AC4"/>
    <w:rsid w:val="00C74BD1"/>
    <w:rsid w:val="00C74D18"/>
    <w:rsid w:val="00C74DB2"/>
    <w:rsid w:val="00C74E30"/>
    <w:rsid w:val="00C74EBF"/>
    <w:rsid w:val="00C74F14"/>
    <w:rsid w:val="00C750A4"/>
    <w:rsid w:val="00C751C9"/>
    <w:rsid w:val="00C75206"/>
    <w:rsid w:val="00C753EF"/>
    <w:rsid w:val="00C754E1"/>
    <w:rsid w:val="00C75962"/>
    <w:rsid w:val="00C75AB8"/>
    <w:rsid w:val="00C75C7E"/>
    <w:rsid w:val="00C75E22"/>
    <w:rsid w:val="00C75F2F"/>
    <w:rsid w:val="00C75FCB"/>
    <w:rsid w:val="00C76034"/>
    <w:rsid w:val="00C76227"/>
    <w:rsid w:val="00C762D1"/>
    <w:rsid w:val="00C7631A"/>
    <w:rsid w:val="00C7652A"/>
    <w:rsid w:val="00C76999"/>
    <w:rsid w:val="00C769CB"/>
    <w:rsid w:val="00C76C04"/>
    <w:rsid w:val="00C7700D"/>
    <w:rsid w:val="00C771E7"/>
    <w:rsid w:val="00C7723F"/>
    <w:rsid w:val="00C77494"/>
    <w:rsid w:val="00C77603"/>
    <w:rsid w:val="00C77785"/>
    <w:rsid w:val="00C7778C"/>
    <w:rsid w:val="00C7795C"/>
    <w:rsid w:val="00C77CB2"/>
    <w:rsid w:val="00C77D8A"/>
    <w:rsid w:val="00C77EB9"/>
    <w:rsid w:val="00C77EC4"/>
    <w:rsid w:val="00C80058"/>
    <w:rsid w:val="00C800B3"/>
    <w:rsid w:val="00C80164"/>
    <w:rsid w:val="00C80228"/>
    <w:rsid w:val="00C803F4"/>
    <w:rsid w:val="00C80960"/>
    <w:rsid w:val="00C80D1D"/>
    <w:rsid w:val="00C80EBC"/>
    <w:rsid w:val="00C81340"/>
    <w:rsid w:val="00C81614"/>
    <w:rsid w:val="00C81764"/>
    <w:rsid w:val="00C819D2"/>
    <w:rsid w:val="00C81FCA"/>
    <w:rsid w:val="00C82411"/>
    <w:rsid w:val="00C8272F"/>
    <w:rsid w:val="00C8275B"/>
    <w:rsid w:val="00C82778"/>
    <w:rsid w:val="00C82D4D"/>
    <w:rsid w:val="00C82D83"/>
    <w:rsid w:val="00C82E7E"/>
    <w:rsid w:val="00C831F5"/>
    <w:rsid w:val="00C83635"/>
    <w:rsid w:val="00C837A2"/>
    <w:rsid w:val="00C83A0E"/>
    <w:rsid w:val="00C83B76"/>
    <w:rsid w:val="00C83D40"/>
    <w:rsid w:val="00C83E8D"/>
    <w:rsid w:val="00C83F19"/>
    <w:rsid w:val="00C84039"/>
    <w:rsid w:val="00C84398"/>
    <w:rsid w:val="00C84625"/>
    <w:rsid w:val="00C8467D"/>
    <w:rsid w:val="00C84FE2"/>
    <w:rsid w:val="00C85650"/>
    <w:rsid w:val="00C85ABC"/>
    <w:rsid w:val="00C85BB2"/>
    <w:rsid w:val="00C85D4A"/>
    <w:rsid w:val="00C85DE7"/>
    <w:rsid w:val="00C85DE8"/>
    <w:rsid w:val="00C861C5"/>
    <w:rsid w:val="00C863A1"/>
    <w:rsid w:val="00C865CE"/>
    <w:rsid w:val="00C869F3"/>
    <w:rsid w:val="00C86ACA"/>
    <w:rsid w:val="00C86F9F"/>
    <w:rsid w:val="00C871DC"/>
    <w:rsid w:val="00C87522"/>
    <w:rsid w:val="00C875D3"/>
    <w:rsid w:val="00C87627"/>
    <w:rsid w:val="00C87811"/>
    <w:rsid w:val="00C8795B"/>
    <w:rsid w:val="00C87BD4"/>
    <w:rsid w:val="00C87CA1"/>
    <w:rsid w:val="00C87D86"/>
    <w:rsid w:val="00C90036"/>
    <w:rsid w:val="00C900A8"/>
    <w:rsid w:val="00C90144"/>
    <w:rsid w:val="00C9014D"/>
    <w:rsid w:val="00C905B2"/>
    <w:rsid w:val="00C9075D"/>
    <w:rsid w:val="00C90A32"/>
    <w:rsid w:val="00C90B9D"/>
    <w:rsid w:val="00C90DAE"/>
    <w:rsid w:val="00C90FCD"/>
    <w:rsid w:val="00C911E5"/>
    <w:rsid w:val="00C91771"/>
    <w:rsid w:val="00C91A14"/>
    <w:rsid w:val="00C91A41"/>
    <w:rsid w:val="00C91A89"/>
    <w:rsid w:val="00C92115"/>
    <w:rsid w:val="00C92124"/>
    <w:rsid w:val="00C9258A"/>
    <w:rsid w:val="00C9264F"/>
    <w:rsid w:val="00C9289C"/>
    <w:rsid w:val="00C929FC"/>
    <w:rsid w:val="00C92F5B"/>
    <w:rsid w:val="00C93412"/>
    <w:rsid w:val="00C93608"/>
    <w:rsid w:val="00C937A8"/>
    <w:rsid w:val="00C93838"/>
    <w:rsid w:val="00C93C49"/>
    <w:rsid w:val="00C93FFB"/>
    <w:rsid w:val="00C940A1"/>
    <w:rsid w:val="00C941A9"/>
    <w:rsid w:val="00C9439F"/>
    <w:rsid w:val="00C94D54"/>
    <w:rsid w:val="00C94ECE"/>
    <w:rsid w:val="00C95418"/>
    <w:rsid w:val="00C95689"/>
    <w:rsid w:val="00C956D4"/>
    <w:rsid w:val="00C95F1D"/>
    <w:rsid w:val="00C96003"/>
    <w:rsid w:val="00C96239"/>
    <w:rsid w:val="00C963BB"/>
    <w:rsid w:val="00C96491"/>
    <w:rsid w:val="00C964FD"/>
    <w:rsid w:val="00C969C2"/>
    <w:rsid w:val="00C96CCB"/>
    <w:rsid w:val="00C96FAA"/>
    <w:rsid w:val="00C97532"/>
    <w:rsid w:val="00C9756D"/>
    <w:rsid w:val="00C97E0A"/>
    <w:rsid w:val="00C97FB1"/>
    <w:rsid w:val="00CA01CE"/>
    <w:rsid w:val="00CA05C9"/>
    <w:rsid w:val="00CA07B4"/>
    <w:rsid w:val="00CA0A3F"/>
    <w:rsid w:val="00CA0DD6"/>
    <w:rsid w:val="00CA1035"/>
    <w:rsid w:val="00CA10DB"/>
    <w:rsid w:val="00CA1661"/>
    <w:rsid w:val="00CA17CD"/>
    <w:rsid w:val="00CA17E3"/>
    <w:rsid w:val="00CA1BDB"/>
    <w:rsid w:val="00CA1BDD"/>
    <w:rsid w:val="00CA20D5"/>
    <w:rsid w:val="00CA2179"/>
    <w:rsid w:val="00CA2B02"/>
    <w:rsid w:val="00CA3155"/>
    <w:rsid w:val="00CA3158"/>
    <w:rsid w:val="00CA327D"/>
    <w:rsid w:val="00CA33FE"/>
    <w:rsid w:val="00CA36D9"/>
    <w:rsid w:val="00CA3805"/>
    <w:rsid w:val="00CA38B1"/>
    <w:rsid w:val="00CA3A50"/>
    <w:rsid w:val="00CA3AF7"/>
    <w:rsid w:val="00CA3C86"/>
    <w:rsid w:val="00CA3D59"/>
    <w:rsid w:val="00CA3E0B"/>
    <w:rsid w:val="00CA3EC5"/>
    <w:rsid w:val="00CA3F3C"/>
    <w:rsid w:val="00CA41A0"/>
    <w:rsid w:val="00CA430E"/>
    <w:rsid w:val="00CA449F"/>
    <w:rsid w:val="00CA456C"/>
    <w:rsid w:val="00CA4C39"/>
    <w:rsid w:val="00CA4D25"/>
    <w:rsid w:val="00CA50E5"/>
    <w:rsid w:val="00CA53A4"/>
    <w:rsid w:val="00CA549D"/>
    <w:rsid w:val="00CA5850"/>
    <w:rsid w:val="00CA5B7A"/>
    <w:rsid w:val="00CA5B90"/>
    <w:rsid w:val="00CA5D18"/>
    <w:rsid w:val="00CA5D75"/>
    <w:rsid w:val="00CA6057"/>
    <w:rsid w:val="00CA61E7"/>
    <w:rsid w:val="00CA620E"/>
    <w:rsid w:val="00CA6472"/>
    <w:rsid w:val="00CA64CC"/>
    <w:rsid w:val="00CA66C3"/>
    <w:rsid w:val="00CA6AE6"/>
    <w:rsid w:val="00CA6DD4"/>
    <w:rsid w:val="00CA70B1"/>
    <w:rsid w:val="00CA73B2"/>
    <w:rsid w:val="00CA7528"/>
    <w:rsid w:val="00CA758A"/>
    <w:rsid w:val="00CA75CD"/>
    <w:rsid w:val="00CA7825"/>
    <w:rsid w:val="00CA7B6D"/>
    <w:rsid w:val="00CA7B83"/>
    <w:rsid w:val="00CB0265"/>
    <w:rsid w:val="00CB0760"/>
    <w:rsid w:val="00CB09E7"/>
    <w:rsid w:val="00CB0A6E"/>
    <w:rsid w:val="00CB0CE3"/>
    <w:rsid w:val="00CB0D21"/>
    <w:rsid w:val="00CB10C8"/>
    <w:rsid w:val="00CB1178"/>
    <w:rsid w:val="00CB13CD"/>
    <w:rsid w:val="00CB1455"/>
    <w:rsid w:val="00CB1561"/>
    <w:rsid w:val="00CB1C4E"/>
    <w:rsid w:val="00CB1C8D"/>
    <w:rsid w:val="00CB1E7A"/>
    <w:rsid w:val="00CB1FD6"/>
    <w:rsid w:val="00CB2480"/>
    <w:rsid w:val="00CB24B0"/>
    <w:rsid w:val="00CB2688"/>
    <w:rsid w:val="00CB278B"/>
    <w:rsid w:val="00CB28A7"/>
    <w:rsid w:val="00CB298B"/>
    <w:rsid w:val="00CB2A27"/>
    <w:rsid w:val="00CB2E56"/>
    <w:rsid w:val="00CB31C3"/>
    <w:rsid w:val="00CB34BD"/>
    <w:rsid w:val="00CB380C"/>
    <w:rsid w:val="00CB3939"/>
    <w:rsid w:val="00CB4044"/>
    <w:rsid w:val="00CB464F"/>
    <w:rsid w:val="00CB4793"/>
    <w:rsid w:val="00CB4E37"/>
    <w:rsid w:val="00CB4F32"/>
    <w:rsid w:val="00CB5215"/>
    <w:rsid w:val="00CB560A"/>
    <w:rsid w:val="00CB564B"/>
    <w:rsid w:val="00CB56AE"/>
    <w:rsid w:val="00CB5732"/>
    <w:rsid w:val="00CB5E93"/>
    <w:rsid w:val="00CB5F24"/>
    <w:rsid w:val="00CB6179"/>
    <w:rsid w:val="00CB644C"/>
    <w:rsid w:val="00CB68FB"/>
    <w:rsid w:val="00CB6912"/>
    <w:rsid w:val="00CB6917"/>
    <w:rsid w:val="00CB69E3"/>
    <w:rsid w:val="00CB6D54"/>
    <w:rsid w:val="00CB6ECE"/>
    <w:rsid w:val="00CB74BA"/>
    <w:rsid w:val="00CB74FC"/>
    <w:rsid w:val="00CB75B6"/>
    <w:rsid w:val="00CB767A"/>
    <w:rsid w:val="00CB7789"/>
    <w:rsid w:val="00CB7947"/>
    <w:rsid w:val="00CB7A28"/>
    <w:rsid w:val="00CC0026"/>
    <w:rsid w:val="00CC05BE"/>
    <w:rsid w:val="00CC069D"/>
    <w:rsid w:val="00CC0927"/>
    <w:rsid w:val="00CC0E6D"/>
    <w:rsid w:val="00CC1367"/>
    <w:rsid w:val="00CC1490"/>
    <w:rsid w:val="00CC15F7"/>
    <w:rsid w:val="00CC160C"/>
    <w:rsid w:val="00CC19D9"/>
    <w:rsid w:val="00CC1BF5"/>
    <w:rsid w:val="00CC1FBC"/>
    <w:rsid w:val="00CC21C1"/>
    <w:rsid w:val="00CC21C8"/>
    <w:rsid w:val="00CC21EA"/>
    <w:rsid w:val="00CC2302"/>
    <w:rsid w:val="00CC23FC"/>
    <w:rsid w:val="00CC25B6"/>
    <w:rsid w:val="00CC265E"/>
    <w:rsid w:val="00CC26CD"/>
    <w:rsid w:val="00CC28DA"/>
    <w:rsid w:val="00CC2B30"/>
    <w:rsid w:val="00CC2E41"/>
    <w:rsid w:val="00CC2E5D"/>
    <w:rsid w:val="00CC2F90"/>
    <w:rsid w:val="00CC344E"/>
    <w:rsid w:val="00CC35DB"/>
    <w:rsid w:val="00CC372E"/>
    <w:rsid w:val="00CC376E"/>
    <w:rsid w:val="00CC3AA7"/>
    <w:rsid w:val="00CC3B1E"/>
    <w:rsid w:val="00CC3F6D"/>
    <w:rsid w:val="00CC3F9A"/>
    <w:rsid w:val="00CC4214"/>
    <w:rsid w:val="00CC4641"/>
    <w:rsid w:val="00CC4BB3"/>
    <w:rsid w:val="00CC4D7C"/>
    <w:rsid w:val="00CC4DF6"/>
    <w:rsid w:val="00CC50DE"/>
    <w:rsid w:val="00CC50E9"/>
    <w:rsid w:val="00CC536F"/>
    <w:rsid w:val="00CC55D5"/>
    <w:rsid w:val="00CC5AE7"/>
    <w:rsid w:val="00CC5E1C"/>
    <w:rsid w:val="00CC5F29"/>
    <w:rsid w:val="00CC6495"/>
    <w:rsid w:val="00CC6990"/>
    <w:rsid w:val="00CC69E1"/>
    <w:rsid w:val="00CC6AC7"/>
    <w:rsid w:val="00CC7433"/>
    <w:rsid w:val="00CC75E4"/>
    <w:rsid w:val="00CC79CC"/>
    <w:rsid w:val="00CC7BD0"/>
    <w:rsid w:val="00CC7DAE"/>
    <w:rsid w:val="00CD0073"/>
    <w:rsid w:val="00CD034F"/>
    <w:rsid w:val="00CD0351"/>
    <w:rsid w:val="00CD06E2"/>
    <w:rsid w:val="00CD0782"/>
    <w:rsid w:val="00CD1137"/>
    <w:rsid w:val="00CD1258"/>
    <w:rsid w:val="00CD20BB"/>
    <w:rsid w:val="00CD219D"/>
    <w:rsid w:val="00CD23CD"/>
    <w:rsid w:val="00CD23D3"/>
    <w:rsid w:val="00CD25D9"/>
    <w:rsid w:val="00CD26A2"/>
    <w:rsid w:val="00CD297C"/>
    <w:rsid w:val="00CD2E57"/>
    <w:rsid w:val="00CD30FC"/>
    <w:rsid w:val="00CD3125"/>
    <w:rsid w:val="00CD315E"/>
    <w:rsid w:val="00CD326A"/>
    <w:rsid w:val="00CD32F3"/>
    <w:rsid w:val="00CD347C"/>
    <w:rsid w:val="00CD34EE"/>
    <w:rsid w:val="00CD3A8E"/>
    <w:rsid w:val="00CD3B00"/>
    <w:rsid w:val="00CD4187"/>
    <w:rsid w:val="00CD43D2"/>
    <w:rsid w:val="00CD49FB"/>
    <w:rsid w:val="00CD4CA5"/>
    <w:rsid w:val="00CD4D9A"/>
    <w:rsid w:val="00CD5340"/>
    <w:rsid w:val="00CD545F"/>
    <w:rsid w:val="00CD5541"/>
    <w:rsid w:val="00CD5572"/>
    <w:rsid w:val="00CD5592"/>
    <w:rsid w:val="00CD5678"/>
    <w:rsid w:val="00CD58C2"/>
    <w:rsid w:val="00CD5FEE"/>
    <w:rsid w:val="00CD6272"/>
    <w:rsid w:val="00CD6444"/>
    <w:rsid w:val="00CD6969"/>
    <w:rsid w:val="00CD6C5B"/>
    <w:rsid w:val="00CD7161"/>
    <w:rsid w:val="00CD7273"/>
    <w:rsid w:val="00CD7651"/>
    <w:rsid w:val="00CD778B"/>
    <w:rsid w:val="00CD77E2"/>
    <w:rsid w:val="00CD7906"/>
    <w:rsid w:val="00CD79EA"/>
    <w:rsid w:val="00CD7D07"/>
    <w:rsid w:val="00CE01BE"/>
    <w:rsid w:val="00CE0493"/>
    <w:rsid w:val="00CE05A7"/>
    <w:rsid w:val="00CE0614"/>
    <w:rsid w:val="00CE0902"/>
    <w:rsid w:val="00CE09B7"/>
    <w:rsid w:val="00CE0E61"/>
    <w:rsid w:val="00CE1024"/>
    <w:rsid w:val="00CE110E"/>
    <w:rsid w:val="00CE1805"/>
    <w:rsid w:val="00CE1932"/>
    <w:rsid w:val="00CE1C8A"/>
    <w:rsid w:val="00CE2233"/>
    <w:rsid w:val="00CE22B5"/>
    <w:rsid w:val="00CE230D"/>
    <w:rsid w:val="00CE2B5C"/>
    <w:rsid w:val="00CE2EEE"/>
    <w:rsid w:val="00CE2FE3"/>
    <w:rsid w:val="00CE2FF7"/>
    <w:rsid w:val="00CE3374"/>
    <w:rsid w:val="00CE35C2"/>
    <w:rsid w:val="00CE3ABC"/>
    <w:rsid w:val="00CE3B24"/>
    <w:rsid w:val="00CE46D6"/>
    <w:rsid w:val="00CE4A6D"/>
    <w:rsid w:val="00CE4C08"/>
    <w:rsid w:val="00CE4D7D"/>
    <w:rsid w:val="00CE4E87"/>
    <w:rsid w:val="00CE53C3"/>
    <w:rsid w:val="00CE55F1"/>
    <w:rsid w:val="00CE561F"/>
    <w:rsid w:val="00CE5694"/>
    <w:rsid w:val="00CE56B5"/>
    <w:rsid w:val="00CE5A00"/>
    <w:rsid w:val="00CE5A76"/>
    <w:rsid w:val="00CE5CCA"/>
    <w:rsid w:val="00CE6002"/>
    <w:rsid w:val="00CE60A7"/>
    <w:rsid w:val="00CE635C"/>
    <w:rsid w:val="00CE67FC"/>
    <w:rsid w:val="00CE6AD9"/>
    <w:rsid w:val="00CE6BE6"/>
    <w:rsid w:val="00CE75F3"/>
    <w:rsid w:val="00CE7948"/>
    <w:rsid w:val="00CE7B7D"/>
    <w:rsid w:val="00CE7D4A"/>
    <w:rsid w:val="00CE7DCE"/>
    <w:rsid w:val="00CE7F10"/>
    <w:rsid w:val="00CF06A1"/>
    <w:rsid w:val="00CF08AC"/>
    <w:rsid w:val="00CF0932"/>
    <w:rsid w:val="00CF09CF"/>
    <w:rsid w:val="00CF0A93"/>
    <w:rsid w:val="00CF0F48"/>
    <w:rsid w:val="00CF16E9"/>
    <w:rsid w:val="00CF1822"/>
    <w:rsid w:val="00CF1B08"/>
    <w:rsid w:val="00CF1D1D"/>
    <w:rsid w:val="00CF1F01"/>
    <w:rsid w:val="00CF1F7D"/>
    <w:rsid w:val="00CF221B"/>
    <w:rsid w:val="00CF232B"/>
    <w:rsid w:val="00CF2791"/>
    <w:rsid w:val="00CF2E00"/>
    <w:rsid w:val="00CF2F1C"/>
    <w:rsid w:val="00CF2F7C"/>
    <w:rsid w:val="00CF3290"/>
    <w:rsid w:val="00CF34E0"/>
    <w:rsid w:val="00CF34FD"/>
    <w:rsid w:val="00CF3830"/>
    <w:rsid w:val="00CF3AAA"/>
    <w:rsid w:val="00CF3CC1"/>
    <w:rsid w:val="00CF3FA8"/>
    <w:rsid w:val="00CF4353"/>
    <w:rsid w:val="00CF43FE"/>
    <w:rsid w:val="00CF4413"/>
    <w:rsid w:val="00CF4751"/>
    <w:rsid w:val="00CF47AA"/>
    <w:rsid w:val="00CF47D5"/>
    <w:rsid w:val="00CF4D3E"/>
    <w:rsid w:val="00CF4DFD"/>
    <w:rsid w:val="00CF4E7D"/>
    <w:rsid w:val="00CF4F54"/>
    <w:rsid w:val="00CF5167"/>
    <w:rsid w:val="00CF53ED"/>
    <w:rsid w:val="00CF54DE"/>
    <w:rsid w:val="00CF55AA"/>
    <w:rsid w:val="00CF575F"/>
    <w:rsid w:val="00CF5764"/>
    <w:rsid w:val="00CF5A24"/>
    <w:rsid w:val="00CF663B"/>
    <w:rsid w:val="00CF6656"/>
    <w:rsid w:val="00CF6BC1"/>
    <w:rsid w:val="00CF6C6F"/>
    <w:rsid w:val="00CF6C88"/>
    <w:rsid w:val="00CF6F0F"/>
    <w:rsid w:val="00CF751E"/>
    <w:rsid w:val="00CF75B6"/>
    <w:rsid w:val="00CF76C2"/>
    <w:rsid w:val="00CF7856"/>
    <w:rsid w:val="00CF7B09"/>
    <w:rsid w:val="00CF7BBF"/>
    <w:rsid w:val="00CF7C9C"/>
    <w:rsid w:val="00CF7D7D"/>
    <w:rsid w:val="00CF7F22"/>
    <w:rsid w:val="00CF7F80"/>
    <w:rsid w:val="00CF7FF1"/>
    <w:rsid w:val="00D003B4"/>
    <w:rsid w:val="00D003CF"/>
    <w:rsid w:val="00D00688"/>
    <w:rsid w:val="00D0091D"/>
    <w:rsid w:val="00D00B6A"/>
    <w:rsid w:val="00D00EDA"/>
    <w:rsid w:val="00D01058"/>
    <w:rsid w:val="00D01161"/>
    <w:rsid w:val="00D0127A"/>
    <w:rsid w:val="00D0127E"/>
    <w:rsid w:val="00D0159B"/>
    <w:rsid w:val="00D015D3"/>
    <w:rsid w:val="00D01A0F"/>
    <w:rsid w:val="00D01C72"/>
    <w:rsid w:val="00D01D36"/>
    <w:rsid w:val="00D0251B"/>
    <w:rsid w:val="00D025C8"/>
    <w:rsid w:val="00D026F2"/>
    <w:rsid w:val="00D028FE"/>
    <w:rsid w:val="00D02A4D"/>
    <w:rsid w:val="00D02A97"/>
    <w:rsid w:val="00D02B39"/>
    <w:rsid w:val="00D03437"/>
    <w:rsid w:val="00D0384B"/>
    <w:rsid w:val="00D03C40"/>
    <w:rsid w:val="00D03C8E"/>
    <w:rsid w:val="00D03FD0"/>
    <w:rsid w:val="00D04126"/>
    <w:rsid w:val="00D0479C"/>
    <w:rsid w:val="00D04AC5"/>
    <w:rsid w:val="00D04DC3"/>
    <w:rsid w:val="00D04DF6"/>
    <w:rsid w:val="00D0531E"/>
    <w:rsid w:val="00D053E7"/>
    <w:rsid w:val="00D05D33"/>
    <w:rsid w:val="00D05D38"/>
    <w:rsid w:val="00D05DD5"/>
    <w:rsid w:val="00D05F2E"/>
    <w:rsid w:val="00D0602B"/>
    <w:rsid w:val="00D061D3"/>
    <w:rsid w:val="00D063F8"/>
    <w:rsid w:val="00D066EB"/>
    <w:rsid w:val="00D068DA"/>
    <w:rsid w:val="00D0692D"/>
    <w:rsid w:val="00D06AE0"/>
    <w:rsid w:val="00D0726C"/>
    <w:rsid w:val="00D07296"/>
    <w:rsid w:val="00D07590"/>
    <w:rsid w:val="00D07634"/>
    <w:rsid w:val="00D07748"/>
    <w:rsid w:val="00D07787"/>
    <w:rsid w:val="00D07D53"/>
    <w:rsid w:val="00D10087"/>
    <w:rsid w:val="00D104E9"/>
    <w:rsid w:val="00D10A9C"/>
    <w:rsid w:val="00D10E82"/>
    <w:rsid w:val="00D113F2"/>
    <w:rsid w:val="00D114C6"/>
    <w:rsid w:val="00D1170D"/>
    <w:rsid w:val="00D11B0F"/>
    <w:rsid w:val="00D11B48"/>
    <w:rsid w:val="00D11CCC"/>
    <w:rsid w:val="00D120CE"/>
    <w:rsid w:val="00D126A1"/>
    <w:rsid w:val="00D129B3"/>
    <w:rsid w:val="00D129D4"/>
    <w:rsid w:val="00D12B1D"/>
    <w:rsid w:val="00D132E7"/>
    <w:rsid w:val="00D138F7"/>
    <w:rsid w:val="00D13B42"/>
    <w:rsid w:val="00D13BB9"/>
    <w:rsid w:val="00D1407A"/>
    <w:rsid w:val="00D14080"/>
    <w:rsid w:val="00D1420B"/>
    <w:rsid w:val="00D1423D"/>
    <w:rsid w:val="00D142E6"/>
    <w:rsid w:val="00D1470F"/>
    <w:rsid w:val="00D148BE"/>
    <w:rsid w:val="00D1491B"/>
    <w:rsid w:val="00D15036"/>
    <w:rsid w:val="00D15173"/>
    <w:rsid w:val="00D15542"/>
    <w:rsid w:val="00D155FD"/>
    <w:rsid w:val="00D15A1A"/>
    <w:rsid w:val="00D15BA1"/>
    <w:rsid w:val="00D15BD0"/>
    <w:rsid w:val="00D15CE6"/>
    <w:rsid w:val="00D15D1A"/>
    <w:rsid w:val="00D15E87"/>
    <w:rsid w:val="00D1600E"/>
    <w:rsid w:val="00D16155"/>
    <w:rsid w:val="00D16306"/>
    <w:rsid w:val="00D17030"/>
    <w:rsid w:val="00D171B3"/>
    <w:rsid w:val="00D1721F"/>
    <w:rsid w:val="00D17432"/>
    <w:rsid w:val="00D17CD3"/>
    <w:rsid w:val="00D200A1"/>
    <w:rsid w:val="00D20842"/>
    <w:rsid w:val="00D209EC"/>
    <w:rsid w:val="00D20C70"/>
    <w:rsid w:val="00D20D9C"/>
    <w:rsid w:val="00D20DA6"/>
    <w:rsid w:val="00D2142F"/>
    <w:rsid w:val="00D2173F"/>
    <w:rsid w:val="00D21811"/>
    <w:rsid w:val="00D21887"/>
    <w:rsid w:val="00D218FA"/>
    <w:rsid w:val="00D21B5C"/>
    <w:rsid w:val="00D21C5C"/>
    <w:rsid w:val="00D21FC0"/>
    <w:rsid w:val="00D22888"/>
    <w:rsid w:val="00D22980"/>
    <w:rsid w:val="00D22A8B"/>
    <w:rsid w:val="00D22C12"/>
    <w:rsid w:val="00D22E1C"/>
    <w:rsid w:val="00D22E4A"/>
    <w:rsid w:val="00D2301F"/>
    <w:rsid w:val="00D232DB"/>
    <w:rsid w:val="00D23350"/>
    <w:rsid w:val="00D2339F"/>
    <w:rsid w:val="00D23561"/>
    <w:rsid w:val="00D235D5"/>
    <w:rsid w:val="00D237B5"/>
    <w:rsid w:val="00D23872"/>
    <w:rsid w:val="00D239A8"/>
    <w:rsid w:val="00D23B4C"/>
    <w:rsid w:val="00D23C79"/>
    <w:rsid w:val="00D23CC0"/>
    <w:rsid w:val="00D23F53"/>
    <w:rsid w:val="00D24033"/>
    <w:rsid w:val="00D24144"/>
    <w:rsid w:val="00D24181"/>
    <w:rsid w:val="00D2439B"/>
    <w:rsid w:val="00D24670"/>
    <w:rsid w:val="00D2484D"/>
    <w:rsid w:val="00D24A4A"/>
    <w:rsid w:val="00D251AD"/>
    <w:rsid w:val="00D25C83"/>
    <w:rsid w:val="00D25D67"/>
    <w:rsid w:val="00D25DEC"/>
    <w:rsid w:val="00D25F12"/>
    <w:rsid w:val="00D25F53"/>
    <w:rsid w:val="00D26101"/>
    <w:rsid w:val="00D262E2"/>
    <w:rsid w:val="00D265E9"/>
    <w:rsid w:val="00D2663A"/>
    <w:rsid w:val="00D267D9"/>
    <w:rsid w:val="00D2697B"/>
    <w:rsid w:val="00D26AE3"/>
    <w:rsid w:val="00D270ED"/>
    <w:rsid w:val="00D273F5"/>
    <w:rsid w:val="00D2740E"/>
    <w:rsid w:val="00D274CF"/>
    <w:rsid w:val="00D27C2D"/>
    <w:rsid w:val="00D30001"/>
    <w:rsid w:val="00D306FF"/>
    <w:rsid w:val="00D3096A"/>
    <w:rsid w:val="00D309CE"/>
    <w:rsid w:val="00D30C44"/>
    <w:rsid w:val="00D31054"/>
    <w:rsid w:val="00D31777"/>
    <w:rsid w:val="00D319FE"/>
    <w:rsid w:val="00D31BBE"/>
    <w:rsid w:val="00D31DCF"/>
    <w:rsid w:val="00D31ECC"/>
    <w:rsid w:val="00D32433"/>
    <w:rsid w:val="00D32553"/>
    <w:rsid w:val="00D325E4"/>
    <w:rsid w:val="00D327AE"/>
    <w:rsid w:val="00D327CA"/>
    <w:rsid w:val="00D32E69"/>
    <w:rsid w:val="00D330CC"/>
    <w:rsid w:val="00D332CD"/>
    <w:rsid w:val="00D332ED"/>
    <w:rsid w:val="00D33862"/>
    <w:rsid w:val="00D33E40"/>
    <w:rsid w:val="00D33EAB"/>
    <w:rsid w:val="00D3436D"/>
    <w:rsid w:val="00D346FC"/>
    <w:rsid w:val="00D349DB"/>
    <w:rsid w:val="00D34C74"/>
    <w:rsid w:val="00D34FB2"/>
    <w:rsid w:val="00D35E1D"/>
    <w:rsid w:val="00D36860"/>
    <w:rsid w:val="00D36CAD"/>
    <w:rsid w:val="00D36DF7"/>
    <w:rsid w:val="00D36EF7"/>
    <w:rsid w:val="00D36FD1"/>
    <w:rsid w:val="00D370B4"/>
    <w:rsid w:val="00D3711F"/>
    <w:rsid w:val="00D371B0"/>
    <w:rsid w:val="00D37587"/>
    <w:rsid w:val="00D37885"/>
    <w:rsid w:val="00D37CCE"/>
    <w:rsid w:val="00D37D64"/>
    <w:rsid w:val="00D37DBD"/>
    <w:rsid w:val="00D37EDA"/>
    <w:rsid w:val="00D4018B"/>
    <w:rsid w:val="00D409C3"/>
    <w:rsid w:val="00D40A31"/>
    <w:rsid w:val="00D40B90"/>
    <w:rsid w:val="00D40CD5"/>
    <w:rsid w:val="00D40D77"/>
    <w:rsid w:val="00D40F20"/>
    <w:rsid w:val="00D41274"/>
    <w:rsid w:val="00D4155E"/>
    <w:rsid w:val="00D418B1"/>
    <w:rsid w:val="00D41B9D"/>
    <w:rsid w:val="00D41C0F"/>
    <w:rsid w:val="00D41F64"/>
    <w:rsid w:val="00D41F99"/>
    <w:rsid w:val="00D42413"/>
    <w:rsid w:val="00D42682"/>
    <w:rsid w:val="00D4290F"/>
    <w:rsid w:val="00D42C6F"/>
    <w:rsid w:val="00D42CC9"/>
    <w:rsid w:val="00D42E4B"/>
    <w:rsid w:val="00D42E73"/>
    <w:rsid w:val="00D43062"/>
    <w:rsid w:val="00D4331B"/>
    <w:rsid w:val="00D4347B"/>
    <w:rsid w:val="00D43545"/>
    <w:rsid w:val="00D4371B"/>
    <w:rsid w:val="00D438F8"/>
    <w:rsid w:val="00D43992"/>
    <w:rsid w:val="00D445D3"/>
    <w:rsid w:val="00D44ABE"/>
    <w:rsid w:val="00D44B76"/>
    <w:rsid w:val="00D44C38"/>
    <w:rsid w:val="00D44C3F"/>
    <w:rsid w:val="00D44D4A"/>
    <w:rsid w:val="00D44F94"/>
    <w:rsid w:val="00D45249"/>
    <w:rsid w:val="00D45293"/>
    <w:rsid w:val="00D453CF"/>
    <w:rsid w:val="00D4575A"/>
    <w:rsid w:val="00D457F4"/>
    <w:rsid w:val="00D45882"/>
    <w:rsid w:val="00D45883"/>
    <w:rsid w:val="00D45A04"/>
    <w:rsid w:val="00D45AD2"/>
    <w:rsid w:val="00D45D4E"/>
    <w:rsid w:val="00D4621B"/>
    <w:rsid w:val="00D464B6"/>
    <w:rsid w:val="00D464D0"/>
    <w:rsid w:val="00D46ED6"/>
    <w:rsid w:val="00D47023"/>
    <w:rsid w:val="00D4736C"/>
    <w:rsid w:val="00D47439"/>
    <w:rsid w:val="00D4764A"/>
    <w:rsid w:val="00D477C1"/>
    <w:rsid w:val="00D47AA1"/>
    <w:rsid w:val="00D47DB3"/>
    <w:rsid w:val="00D50089"/>
    <w:rsid w:val="00D50892"/>
    <w:rsid w:val="00D50D75"/>
    <w:rsid w:val="00D50F84"/>
    <w:rsid w:val="00D5114C"/>
    <w:rsid w:val="00D51524"/>
    <w:rsid w:val="00D516BE"/>
    <w:rsid w:val="00D517F2"/>
    <w:rsid w:val="00D51B02"/>
    <w:rsid w:val="00D51BF3"/>
    <w:rsid w:val="00D51D23"/>
    <w:rsid w:val="00D5252C"/>
    <w:rsid w:val="00D5261B"/>
    <w:rsid w:val="00D52B85"/>
    <w:rsid w:val="00D53178"/>
    <w:rsid w:val="00D534A0"/>
    <w:rsid w:val="00D5361C"/>
    <w:rsid w:val="00D5417B"/>
    <w:rsid w:val="00D541D0"/>
    <w:rsid w:val="00D54BA9"/>
    <w:rsid w:val="00D54C04"/>
    <w:rsid w:val="00D54EDE"/>
    <w:rsid w:val="00D54F56"/>
    <w:rsid w:val="00D54FB9"/>
    <w:rsid w:val="00D550EF"/>
    <w:rsid w:val="00D553D8"/>
    <w:rsid w:val="00D55582"/>
    <w:rsid w:val="00D5580F"/>
    <w:rsid w:val="00D55BB3"/>
    <w:rsid w:val="00D562E2"/>
    <w:rsid w:val="00D56747"/>
    <w:rsid w:val="00D5679A"/>
    <w:rsid w:val="00D567ED"/>
    <w:rsid w:val="00D56906"/>
    <w:rsid w:val="00D56A9D"/>
    <w:rsid w:val="00D56D9F"/>
    <w:rsid w:val="00D5706F"/>
    <w:rsid w:val="00D57322"/>
    <w:rsid w:val="00D57434"/>
    <w:rsid w:val="00D57566"/>
    <w:rsid w:val="00D5784D"/>
    <w:rsid w:val="00D57E06"/>
    <w:rsid w:val="00D605F0"/>
    <w:rsid w:val="00D607D6"/>
    <w:rsid w:val="00D60996"/>
    <w:rsid w:val="00D60BB2"/>
    <w:rsid w:val="00D60C22"/>
    <w:rsid w:val="00D60D41"/>
    <w:rsid w:val="00D61131"/>
    <w:rsid w:val="00D611A5"/>
    <w:rsid w:val="00D615EC"/>
    <w:rsid w:val="00D615F8"/>
    <w:rsid w:val="00D61639"/>
    <w:rsid w:val="00D616DD"/>
    <w:rsid w:val="00D617F0"/>
    <w:rsid w:val="00D61B3A"/>
    <w:rsid w:val="00D61DA0"/>
    <w:rsid w:val="00D61F13"/>
    <w:rsid w:val="00D61FA7"/>
    <w:rsid w:val="00D620C4"/>
    <w:rsid w:val="00D620DE"/>
    <w:rsid w:val="00D62169"/>
    <w:rsid w:val="00D624CC"/>
    <w:rsid w:val="00D62F46"/>
    <w:rsid w:val="00D62FF6"/>
    <w:rsid w:val="00D6344C"/>
    <w:rsid w:val="00D63470"/>
    <w:rsid w:val="00D63545"/>
    <w:rsid w:val="00D63587"/>
    <w:rsid w:val="00D63C15"/>
    <w:rsid w:val="00D63C7F"/>
    <w:rsid w:val="00D642CE"/>
    <w:rsid w:val="00D643E7"/>
    <w:rsid w:val="00D64647"/>
    <w:rsid w:val="00D64709"/>
    <w:rsid w:val="00D648CB"/>
    <w:rsid w:val="00D64B60"/>
    <w:rsid w:val="00D65585"/>
    <w:rsid w:val="00D65AFD"/>
    <w:rsid w:val="00D65BB6"/>
    <w:rsid w:val="00D65C09"/>
    <w:rsid w:val="00D65D85"/>
    <w:rsid w:val="00D65F13"/>
    <w:rsid w:val="00D65F22"/>
    <w:rsid w:val="00D66413"/>
    <w:rsid w:val="00D664B9"/>
    <w:rsid w:val="00D667D9"/>
    <w:rsid w:val="00D6688C"/>
    <w:rsid w:val="00D66B6D"/>
    <w:rsid w:val="00D66F95"/>
    <w:rsid w:val="00D67154"/>
    <w:rsid w:val="00D67365"/>
    <w:rsid w:val="00D676C0"/>
    <w:rsid w:val="00D67C9D"/>
    <w:rsid w:val="00D67D98"/>
    <w:rsid w:val="00D67EA8"/>
    <w:rsid w:val="00D67F16"/>
    <w:rsid w:val="00D67F20"/>
    <w:rsid w:val="00D70035"/>
    <w:rsid w:val="00D70353"/>
    <w:rsid w:val="00D7054F"/>
    <w:rsid w:val="00D70724"/>
    <w:rsid w:val="00D707CC"/>
    <w:rsid w:val="00D7086A"/>
    <w:rsid w:val="00D70C2D"/>
    <w:rsid w:val="00D70C6C"/>
    <w:rsid w:val="00D70D44"/>
    <w:rsid w:val="00D70FB5"/>
    <w:rsid w:val="00D71404"/>
    <w:rsid w:val="00D715FC"/>
    <w:rsid w:val="00D71B73"/>
    <w:rsid w:val="00D71C8E"/>
    <w:rsid w:val="00D71D37"/>
    <w:rsid w:val="00D71E37"/>
    <w:rsid w:val="00D72218"/>
    <w:rsid w:val="00D7259C"/>
    <w:rsid w:val="00D7275F"/>
    <w:rsid w:val="00D72B6E"/>
    <w:rsid w:val="00D72BEB"/>
    <w:rsid w:val="00D72E81"/>
    <w:rsid w:val="00D73097"/>
    <w:rsid w:val="00D7333D"/>
    <w:rsid w:val="00D7335E"/>
    <w:rsid w:val="00D73410"/>
    <w:rsid w:val="00D734A4"/>
    <w:rsid w:val="00D73716"/>
    <w:rsid w:val="00D73A23"/>
    <w:rsid w:val="00D73B09"/>
    <w:rsid w:val="00D73B4D"/>
    <w:rsid w:val="00D7403B"/>
    <w:rsid w:val="00D741FF"/>
    <w:rsid w:val="00D74255"/>
    <w:rsid w:val="00D74317"/>
    <w:rsid w:val="00D74389"/>
    <w:rsid w:val="00D74E42"/>
    <w:rsid w:val="00D75403"/>
    <w:rsid w:val="00D754CE"/>
    <w:rsid w:val="00D756D1"/>
    <w:rsid w:val="00D757EF"/>
    <w:rsid w:val="00D759F5"/>
    <w:rsid w:val="00D75A00"/>
    <w:rsid w:val="00D75C63"/>
    <w:rsid w:val="00D75E0C"/>
    <w:rsid w:val="00D75EB3"/>
    <w:rsid w:val="00D761CE"/>
    <w:rsid w:val="00D763C8"/>
    <w:rsid w:val="00D7660D"/>
    <w:rsid w:val="00D768AE"/>
    <w:rsid w:val="00D768EE"/>
    <w:rsid w:val="00D7696B"/>
    <w:rsid w:val="00D77334"/>
    <w:rsid w:val="00D7744C"/>
    <w:rsid w:val="00D77A1B"/>
    <w:rsid w:val="00D77B21"/>
    <w:rsid w:val="00D77BB4"/>
    <w:rsid w:val="00D77CBF"/>
    <w:rsid w:val="00D77DF9"/>
    <w:rsid w:val="00D80183"/>
    <w:rsid w:val="00D80580"/>
    <w:rsid w:val="00D8069F"/>
    <w:rsid w:val="00D81008"/>
    <w:rsid w:val="00D810C7"/>
    <w:rsid w:val="00D810F1"/>
    <w:rsid w:val="00D8140A"/>
    <w:rsid w:val="00D8147F"/>
    <w:rsid w:val="00D81AE0"/>
    <w:rsid w:val="00D81C36"/>
    <w:rsid w:val="00D81DCF"/>
    <w:rsid w:val="00D8283C"/>
    <w:rsid w:val="00D82894"/>
    <w:rsid w:val="00D828F2"/>
    <w:rsid w:val="00D82B2A"/>
    <w:rsid w:val="00D82D83"/>
    <w:rsid w:val="00D8301E"/>
    <w:rsid w:val="00D836E5"/>
    <w:rsid w:val="00D8391F"/>
    <w:rsid w:val="00D83B1F"/>
    <w:rsid w:val="00D83D20"/>
    <w:rsid w:val="00D8408D"/>
    <w:rsid w:val="00D840C2"/>
    <w:rsid w:val="00D841F1"/>
    <w:rsid w:val="00D8420F"/>
    <w:rsid w:val="00D848A3"/>
    <w:rsid w:val="00D84A64"/>
    <w:rsid w:val="00D84AAF"/>
    <w:rsid w:val="00D84AE5"/>
    <w:rsid w:val="00D84D22"/>
    <w:rsid w:val="00D84D3B"/>
    <w:rsid w:val="00D84D8B"/>
    <w:rsid w:val="00D84E26"/>
    <w:rsid w:val="00D84E2F"/>
    <w:rsid w:val="00D850FB"/>
    <w:rsid w:val="00D85A00"/>
    <w:rsid w:val="00D85A9B"/>
    <w:rsid w:val="00D85FFB"/>
    <w:rsid w:val="00D8661A"/>
    <w:rsid w:val="00D86AF7"/>
    <w:rsid w:val="00D86CA1"/>
    <w:rsid w:val="00D871FF"/>
    <w:rsid w:val="00D87FC9"/>
    <w:rsid w:val="00D9030F"/>
    <w:rsid w:val="00D90334"/>
    <w:rsid w:val="00D90532"/>
    <w:rsid w:val="00D90A6B"/>
    <w:rsid w:val="00D90AC7"/>
    <w:rsid w:val="00D90BD0"/>
    <w:rsid w:val="00D9122E"/>
    <w:rsid w:val="00D9162E"/>
    <w:rsid w:val="00D91630"/>
    <w:rsid w:val="00D91D8D"/>
    <w:rsid w:val="00D91EAD"/>
    <w:rsid w:val="00D924D8"/>
    <w:rsid w:val="00D92565"/>
    <w:rsid w:val="00D9261D"/>
    <w:rsid w:val="00D92786"/>
    <w:rsid w:val="00D927BC"/>
    <w:rsid w:val="00D92870"/>
    <w:rsid w:val="00D928C1"/>
    <w:rsid w:val="00D929CF"/>
    <w:rsid w:val="00D92E2B"/>
    <w:rsid w:val="00D93364"/>
    <w:rsid w:val="00D934A1"/>
    <w:rsid w:val="00D936ED"/>
    <w:rsid w:val="00D9373A"/>
    <w:rsid w:val="00D93AD7"/>
    <w:rsid w:val="00D93D33"/>
    <w:rsid w:val="00D93EBD"/>
    <w:rsid w:val="00D93FC2"/>
    <w:rsid w:val="00D94048"/>
    <w:rsid w:val="00D9479D"/>
    <w:rsid w:val="00D948FF"/>
    <w:rsid w:val="00D9494A"/>
    <w:rsid w:val="00D94B4F"/>
    <w:rsid w:val="00D94F8D"/>
    <w:rsid w:val="00D950C0"/>
    <w:rsid w:val="00D958CC"/>
    <w:rsid w:val="00D958F9"/>
    <w:rsid w:val="00D95928"/>
    <w:rsid w:val="00D9599E"/>
    <w:rsid w:val="00D959C0"/>
    <w:rsid w:val="00D95DC8"/>
    <w:rsid w:val="00D969A5"/>
    <w:rsid w:val="00D96AD5"/>
    <w:rsid w:val="00D96BA1"/>
    <w:rsid w:val="00D96D4F"/>
    <w:rsid w:val="00D973D8"/>
    <w:rsid w:val="00D97456"/>
    <w:rsid w:val="00D9772E"/>
    <w:rsid w:val="00D979DB"/>
    <w:rsid w:val="00D97A85"/>
    <w:rsid w:val="00D97E43"/>
    <w:rsid w:val="00DA00FF"/>
    <w:rsid w:val="00DA02D4"/>
    <w:rsid w:val="00DA08B9"/>
    <w:rsid w:val="00DA096D"/>
    <w:rsid w:val="00DA0CAD"/>
    <w:rsid w:val="00DA0CF3"/>
    <w:rsid w:val="00DA1302"/>
    <w:rsid w:val="00DA147C"/>
    <w:rsid w:val="00DA15F6"/>
    <w:rsid w:val="00DA18E6"/>
    <w:rsid w:val="00DA1E9E"/>
    <w:rsid w:val="00DA1EB5"/>
    <w:rsid w:val="00DA1F5F"/>
    <w:rsid w:val="00DA25E5"/>
    <w:rsid w:val="00DA2712"/>
    <w:rsid w:val="00DA27AC"/>
    <w:rsid w:val="00DA2801"/>
    <w:rsid w:val="00DA288B"/>
    <w:rsid w:val="00DA2D97"/>
    <w:rsid w:val="00DA2F44"/>
    <w:rsid w:val="00DA2F5A"/>
    <w:rsid w:val="00DA347D"/>
    <w:rsid w:val="00DA3629"/>
    <w:rsid w:val="00DA3682"/>
    <w:rsid w:val="00DA3AD0"/>
    <w:rsid w:val="00DA3B0B"/>
    <w:rsid w:val="00DA3BB7"/>
    <w:rsid w:val="00DA4098"/>
    <w:rsid w:val="00DA40F4"/>
    <w:rsid w:val="00DA41A5"/>
    <w:rsid w:val="00DA41D2"/>
    <w:rsid w:val="00DA482C"/>
    <w:rsid w:val="00DA4857"/>
    <w:rsid w:val="00DA4E71"/>
    <w:rsid w:val="00DA4ED6"/>
    <w:rsid w:val="00DA4EF7"/>
    <w:rsid w:val="00DA4F0D"/>
    <w:rsid w:val="00DA5199"/>
    <w:rsid w:val="00DA52FC"/>
    <w:rsid w:val="00DA5999"/>
    <w:rsid w:val="00DA5A28"/>
    <w:rsid w:val="00DA5A6A"/>
    <w:rsid w:val="00DA6032"/>
    <w:rsid w:val="00DA6692"/>
    <w:rsid w:val="00DA6C22"/>
    <w:rsid w:val="00DA6DFD"/>
    <w:rsid w:val="00DA6F20"/>
    <w:rsid w:val="00DA7101"/>
    <w:rsid w:val="00DA7198"/>
    <w:rsid w:val="00DA741E"/>
    <w:rsid w:val="00DA7BB4"/>
    <w:rsid w:val="00DA7EF4"/>
    <w:rsid w:val="00DB0497"/>
    <w:rsid w:val="00DB0B1C"/>
    <w:rsid w:val="00DB13A3"/>
    <w:rsid w:val="00DB17C0"/>
    <w:rsid w:val="00DB1846"/>
    <w:rsid w:val="00DB1C4C"/>
    <w:rsid w:val="00DB1D59"/>
    <w:rsid w:val="00DB1F62"/>
    <w:rsid w:val="00DB2082"/>
    <w:rsid w:val="00DB2363"/>
    <w:rsid w:val="00DB281F"/>
    <w:rsid w:val="00DB2CEE"/>
    <w:rsid w:val="00DB2FDD"/>
    <w:rsid w:val="00DB34B5"/>
    <w:rsid w:val="00DB3710"/>
    <w:rsid w:val="00DB3F26"/>
    <w:rsid w:val="00DB4169"/>
    <w:rsid w:val="00DB450E"/>
    <w:rsid w:val="00DB47A4"/>
    <w:rsid w:val="00DB4A06"/>
    <w:rsid w:val="00DB4DEF"/>
    <w:rsid w:val="00DB4E72"/>
    <w:rsid w:val="00DB50B3"/>
    <w:rsid w:val="00DB5679"/>
    <w:rsid w:val="00DB5879"/>
    <w:rsid w:val="00DB5B6E"/>
    <w:rsid w:val="00DB5BFD"/>
    <w:rsid w:val="00DB5DB5"/>
    <w:rsid w:val="00DB63FD"/>
    <w:rsid w:val="00DB6792"/>
    <w:rsid w:val="00DB6B5E"/>
    <w:rsid w:val="00DB6CFA"/>
    <w:rsid w:val="00DB700E"/>
    <w:rsid w:val="00DB738C"/>
    <w:rsid w:val="00DB73F1"/>
    <w:rsid w:val="00DB7B76"/>
    <w:rsid w:val="00DB7BAD"/>
    <w:rsid w:val="00DB7DA4"/>
    <w:rsid w:val="00DB7EB9"/>
    <w:rsid w:val="00DB7EE8"/>
    <w:rsid w:val="00DC01A3"/>
    <w:rsid w:val="00DC05C5"/>
    <w:rsid w:val="00DC0875"/>
    <w:rsid w:val="00DC096F"/>
    <w:rsid w:val="00DC0B64"/>
    <w:rsid w:val="00DC0C64"/>
    <w:rsid w:val="00DC0F1E"/>
    <w:rsid w:val="00DC0FF6"/>
    <w:rsid w:val="00DC1068"/>
    <w:rsid w:val="00DC147A"/>
    <w:rsid w:val="00DC196D"/>
    <w:rsid w:val="00DC1A1E"/>
    <w:rsid w:val="00DC1AF0"/>
    <w:rsid w:val="00DC1EC3"/>
    <w:rsid w:val="00DC24FD"/>
    <w:rsid w:val="00DC258D"/>
    <w:rsid w:val="00DC28F4"/>
    <w:rsid w:val="00DC2DCF"/>
    <w:rsid w:val="00DC2DD7"/>
    <w:rsid w:val="00DC2F41"/>
    <w:rsid w:val="00DC3993"/>
    <w:rsid w:val="00DC39C9"/>
    <w:rsid w:val="00DC3FC9"/>
    <w:rsid w:val="00DC421A"/>
    <w:rsid w:val="00DC42B3"/>
    <w:rsid w:val="00DC4659"/>
    <w:rsid w:val="00DC46D7"/>
    <w:rsid w:val="00DC4702"/>
    <w:rsid w:val="00DC4933"/>
    <w:rsid w:val="00DC4B04"/>
    <w:rsid w:val="00DC4CE4"/>
    <w:rsid w:val="00DC4D3F"/>
    <w:rsid w:val="00DC52C7"/>
    <w:rsid w:val="00DC59DF"/>
    <w:rsid w:val="00DC5C21"/>
    <w:rsid w:val="00DC6074"/>
    <w:rsid w:val="00DC61E2"/>
    <w:rsid w:val="00DC638D"/>
    <w:rsid w:val="00DC6666"/>
    <w:rsid w:val="00DC695B"/>
    <w:rsid w:val="00DC69FA"/>
    <w:rsid w:val="00DC6D97"/>
    <w:rsid w:val="00DC6E8A"/>
    <w:rsid w:val="00DC74E9"/>
    <w:rsid w:val="00DC76C9"/>
    <w:rsid w:val="00DC7730"/>
    <w:rsid w:val="00DC7E9C"/>
    <w:rsid w:val="00DC7FE0"/>
    <w:rsid w:val="00DD0003"/>
    <w:rsid w:val="00DD01F2"/>
    <w:rsid w:val="00DD0459"/>
    <w:rsid w:val="00DD0582"/>
    <w:rsid w:val="00DD0876"/>
    <w:rsid w:val="00DD0898"/>
    <w:rsid w:val="00DD0B21"/>
    <w:rsid w:val="00DD0F8E"/>
    <w:rsid w:val="00DD10AA"/>
    <w:rsid w:val="00DD10B4"/>
    <w:rsid w:val="00DD10BE"/>
    <w:rsid w:val="00DD12CA"/>
    <w:rsid w:val="00DD1392"/>
    <w:rsid w:val="00DD13A7"/>
    <w:rsid w:val="00DD14D5"/>
    <w:rsid w:val="00DD14E6"/>
    <w:rsid w:val="00DD21EE"/>
    <w:rsid w:val="00DD231C"/>
    <w:rsid w:val="00DD2579"/>
    <w:rsid w:val="00DD26C3"/>
    <w:rsid w:val="00DD2885"/>
    <w:rsid w:val="00DD2A38"/>
    <w:rsid w:val="00DD2B12"/>
    <w:rsid w:val="00DD2CED"/>
    <w:rsid w:val="00DD2E85"/>
    <w:rsid w:val="00DD2EA1"/>
    <w:rsid w:val="00DD2F3F"/>
    <w:rsid w:val="00DD2F75"/>
    <w:rsid w:val="00DD2FAE"/>
    <w:rsid w:val="00DD320D"/>
    <w:rsid w:val="00DD3231"/>
    <w:rsid w:val="00DD36A3"/>
    <w:rsid w:val="00DD36EB"/>
    <w:rsid w:val="00DD3826"/>
    <w:rsid w:val="00DD3941"/>
    <w:rsid w:val="00DD3E4D"/>
    <w:rsid w:val="00DD3F11"/>
    <w:rsid w:val="00DD42A8"/>
    <w:rsid w:val="00DD46EB"/>
    <w:rsid w:val="00DD4843"/>
    <w:rsid w:val="00DD4AC4"/>
    <w:rsid w:val="00DD4D97"/>
    <w:rsid w:val="00DD515A"/>
    <w:rsid w:val="00DD5377"/>
    <w:rsid w:val="00DD54BA"/>
    <w:rsid w:val="00DD54D4"/>
    <w:rsid w:val="00DD559B"/>
    <w:rsid w:val="00DD5A3D"/>
    <w:rsid w:val="00DD5BB1"/>
    <w:rsid w:val="00DD5BFE"/>
    <w:rsid w:val="00DD5C1E"/>
    <w:rsid w:val="00DD5DA8"/>
    <w:rsid w:val="00DD5EAC"/>
    <w:rsid w:val="00DD6386"/>
    <w:rsid w:val="00DD6645"/>
    <w:rsid w:val="00DD6A8F"/>
    <w:rsid w:val="00DD72A1"/>
    <w:rsid w:val="00DD754D"/>
    <w:rsid w:val="00DD756E"/>
    <w:rsid w:val="00DD7756"/>
    <w:rsid w:val="00DD7778"/>
    <w:rsid w:val="00DD77B4"/>
    <w:rsid w:val="00DD7A87"/>
    <w:rsid w:val="00DD7CD5"/>
    <w:rsid w:val="00DE003E"/>
    <w:rsid w:val="00DE00E4"/>
    <w:rsid w:val="00DE02E3"/>
    <w:rsid w:val="00DE049D"/>
    <w:rsid w:val="00DE0708"/>
    <w:rsid w:val="00DE07C0"/>
    <w:rsid w:val="00DE0836"/>
    <w:rsid w:val="00DE1552"/>
    <w:rsid w:val="00DE1C08"/>
    <w:rsid w:val="00DE1C7E"/>
    <w:rsid w:val="00DE1CA4"/>
    <w:rsid w:val="00DE1D8A"/>
    <w:rsid w:val="00DE244B"/>
    <w:rsid w:val="00DE2712"/>
    <w:rsid w:val="00DE2D16"/>
    <w:rsid w:val="00DE2F56"/>
    <w:rsid w:val="00DE309D"/>
    <w:rsid w:val="00DE3291"/>
    <w:rsid w:val="00DE33FB"/>
    <w:rsid w:val="00DE34BC"/>
    <w:rsid w:val="00DE36DB"/>
    <w:rsid w:val="00DE376C"/>
    <w:rsid w:val="00DE37F1"/>
    <w:rsid w:val="00DE3AAB"/>
    <w:rsid w:val="00DE3C03"/>
    <w:rsid w:val="00DE3C35"/>
    <w:rsid w:val="00DE43E1"/>
    <w:rsid w:val="00DE4442"/>
    <w:rsid w:val="00DE44CC"/>
    <w:rsid w:val="00DE462D"/>
    <w:rsid w:val="00DE4990"/>
    <w:rsid w:val="00DE4DC7"/>
    <w:rsid w:val="00DE4FF8"/>
    <w:rsid w:val="00DE529F"/>
    <w:rsid w:val="00DE5439"/>
    <w:rsid w:val="00DE5529"/>
    <w:rsid w:val="00DE55F0"/>
    <w:rsid w:val="00DE569B"/>
    <w:rsid w:val="00DE592C"/>
    <w:rsid w:val="00DE5A99"/>
    <w:rsid w:val="00DE5B35"/>
    <w:rsid w:val="00DE60BE"/>
    <w:rsid w:val="00DE618B"/>
    <w:rsid w:val="00DE6425"/>
    <w:rsid w:val="00DE6883"/>
    <w:rsid w:val="00DE69B6"/>
    <w:rsid w:val="00DE6F7D"/>
    <w:rsid w:val="00DE72B5"/>
    <w:rsid w:val="00DE7413"/>
    <w:rsid w:val="00DE75D1"/>
    <w:rsid w:val="00DE783D"/>
    <w:rsid w:val="00DE7ACF"/>
    <w:rsid w:val="00DF062E"/>
    <w:rsid w:val="00DF0A65"/>
    <w:rsid w:val="00DF1073"/>
    <w:rsid w:val="00DF112E"/>
    <w:rsid w:val="00DF16F2"/>
    <w:rsid w:val="00DF17DD"/>
    <w:rsid w:val="00DF18C5"/>
    <w:rsid w:val="00DF1960"/>
    <w:rsid w:val="00DF1C86"/>
    <w:rsid w:val="00DF250C"/>
    <w:rsid w:val="00DF2658"/>
    <w:rsid w:val="00DF2914"/>
    <w:rsid w:val="00DF317A"/>
    <w:rsid w:val="00DF38CE"/>
    <w:rsid w:val="00DF3996"/>
    <w:rsid w:val="00DF39C7"/>
    <w:rsid w:val="00DF3A88"/>
    <w:rsid w:val="00DF3CC2"/>
    <w:rsid w:val="00DF3CF2"/>
    <w:rsid w:val="00DF42E1"/>
    <w:rsid w:val="00DF4302"/>
    <w:rsid w:val="00DF44C3"/>
    <w:rsid w:val="00DF45BA"/>
    <w:rsid w:val="00DF49D3"/>
    <w:rsid w:val="00DF4B82"/>
    <w:rsid w:val="00DF4CAF"/>
    <w:rsid w:val="00DF4FDD"/>
    <w:rsid w:val="00DF55CE"/>
    <w:rsid w:val="00DF57AD"/>
    <w:rsid w:val="00DF580D"/>
    <w:rsid w:val="00DF5A28"/>
    <w:rsid w:val="00DF5B98"/>
    <w:rsid w:val="00DF6054"/>
    <w:rsid w:val="00DF6D04"/>
    <w:rsid w:val="00DF717A"/>
    <w:rsid w:val="00DF7486"/>
    <w:rsid w:val="00DF7525"/>
    <w:rsid w:val="00DF754E"/>
    <w:rsid w:val="00DF784A"/>
    <w:rsid w:val="00DF7992"/>
    <w:rsid w:val="00DF7AF0"/>
    <w:rsid w:val="00DF7E35"/>
    <w:rsid w:val="00DF7EDE"/>
    <w:rsid w:val="00DF7FA4"/>
    <w:rsid w:val="00E0003B"/>
    <w:rsid w:val="00E0025E"/>
    <w:rsid w:val="00E00496"/>
    <w:rsid w:val="00E005F9"/>
    <w:rsid w:val="00E0068C"/>
    <w:rsid w:val="00E00AF7"/>
    <w:rsid w:val="00E00C67"/>
    <w:rsid w:val="00E00D4F"/>
    <w:rsid w:val="00E0104E"/>
    <w:rsid w:val="00E010A8"/>
    <w:rsid w:val="00E0118E"/>
    <w:rsid w:val="00E01297"/>
    <w:rsid w:val="00E01563"/>
    <w:rsid w:val="00E01669"/>
    <w:rsid w:val="00E016E1"/>
    <w:rsid w:val="00E01A7E"/>
    <w:rsid w:val="00E01A80"/>
    <w:rsid w:val="00E021FF"/>
    <w:rsid w:val="00E0253F"/>
    <w:rsid w:val="00E025E3"/>
    <w:rsid w:val="00E02834"/>
    <w:rsid w:val="00E02845"/>
    <w:rsid w:val="00E02940"/>
    <w:rsid w:val="00E02970"/>
    <w:rsid w:val="00E02A01"/>
    <w:rsid w:val="00E02AEC"/>
    <w:rsid w:val="00E032A5"/>
    <w:rsid w:val="00E033E3"/>
    <w:rsid w:val="00E03584"/>
    <w:rsid w:val="00E035B2"/>
    <w:rsid w:val="00E03A17"/>
    <w:rsid w:val="00E03A65"/>
    <w:rsid w:val="00E03B52"/>
    <w:rsid w:val="00E03C81"/>
    <w:rsid w:val="00E03C8E"/>
    <w:rsid w:val="00E03CA0"/>
    <w:rsid w:val="00E047E2"/>
    <w:rsid w:val="00E048D5"/>
    <w:rsid w:val="00E04939"/>
    <w:rsid w:val="00E04A57"/>
    <w:rsid w:val="00E04AB5"/>
    <w:rsid w:val="00E04C9E"/>
    <w:rsid w:val="00E04EF6"/>
    <w:rsid w:val="00E04FB4"/>
    <w:rsid w:val="00E0515E"/>
    <w:rsid w:val="00E051E7"/>
    <w:rsid w:val="00E0526F"/>
    <w:rsid w:val="00E055B3"/>
    <w:rsid w:val="00E05688"/>
    <w:rsid w:val="00E0592A"/>
    <w:rsid w:val="00E059D3"/>
    <w:rsid w:val="00E05CE3"/>
    <w:rsid w:val="00E05E88"/>
    <w:rsid w:val="00E0622E"/>
    <w:rsid w:val="00E06BE2"/>
    <w:rsid w:val="00E06DBD"/>
    <w:rsid w:val="00E06F72"/>
    <w:rsid w:val="00E07003"/>
    <w:rsid w:val="00E07166"/>
    <w:rsid w:val="00E07331"/>
    <w:rsid w:val="00E07800"/>
    <w:rsid w:val="00E07E85"/>
    <w:rsid w:val="00E100C6"/>
    <w:rsid w:val="00E105FB"/>
    <w:rsid w:val="00E1075D"/>
    <w:rsid w:val="00E107B8"/>
    <w:rsid w:val="00E10805"/>
    <w:rsid w:val="00E10861"/>
    <w:rsid w:val="00E10C40"/>
    <w:rsid w:val="00E10E31"/>
    <w:rsid w:val="00E10EA8"/>
    <w:rsid w:val="00E1125C"/>
    <w:rsid w:val="00E11348"/>
    <w:rsid w:val="00E113E8"/>
    <w:rsid w:val="00E11BD2"/>
    <w:rsid w:val="00E11CCA"/>
    <w:rsid w:val="00E11CF4"/>
    <w:rsid w:val="00E11E80"/>
    <w:rsid w:val="00E12561"/>
    <w:rsid w:val="00E1260C"/>
    <w:rsid w:val="00E1266B"/>
    <w:rsid w:val="00E1286A"/>
    <w:rsid w:val="00E12E78"/>
    <w:rsid w:val="00E12F27"/>
    <w:rsid w:val="00E12FF2"/>
    <w:rsid w:val="00E13031"/>
    <w:rsid w:val="00E1316E"/>
    <w:rsid w:val="00E13C5F"/>
    <w:rsid w:val="00E13E6D"/>
    <w:rsid w:val="00E13FA8"/>
    <w:rsid w:val="00E13FAF"/>
    <w:rsid w:val="00E140CB"/>
    <w:rsid w:val="00E14606"/>
    <w:rsid w:val="00E1460F"/>
    <w:rsid w:val="00E14A04"/>
    <w:rsid w:val="00E14C87"/>
    <w:rsid w:val="00E14EE0"/>
    <w:rsid w:val="00E14FAF"/>
    <w:rsid w:val="00E1536F"/>
    <w:rsid w:val="00E1555E"/>
    <w:rsid w:val="00E15CB0"/>
    <w:rsid w:val="00E15D2D"/>
    <w:rsid w:val="00E16644"/>
    <w:rsid w:val="00E1674D"/>
    <w:rsid w:val="00E16761"/>
    <w:rsid w:val="00E16BC0"/>
    <w:rsid w:val="00E16BEC"/>
    <w:rsid w:val="00E16D8C"/>
    <w:rsid w:val="00E16E8E"/>
    <w:rsid w:val="00E171FE"/>
    <w:rsid w:val="00E1753E"/>
    <w:rsid w:val="00E17BFB"/>
    <w:rsid w:val="00E17D20"/>
    <w:rsid w:val="00E20107"/>
    <w:rsid w:val="00E204B0"/>
    <w:rsid w:val="00E2054C"/>
    <w:rsid w:val="00E20658"/>
    <w:rsid w:val="00E20763"/>
    <w:rsid w:val="00E20858"/>
    <w:rsid w:val="00E20A30"/>
    <w:rsid w:val="00E20A6B"/>
    <w:rsid w:val="00E20C24"/>
    <w:rsid w:val="00E20F63"/>
    <w:rsid w:val="00E2112C"/>
    <w:rsid w:val="00E21274"/>
    <w:rsid w:val="00E213C3"/>
    <w:rsid w:val="00E213EE"/>
    <w:rsid w:val="00E21489"/>
    <w:rsid w:val="00E214D9"/>
    <w:rsid w:val="00E2171E"/>
    <w:rsid w:val="00E21A54"/>
    <w:rsid w:val="00E221A6"/>
    <w:rsid w:val="00E22371"/>
    <w:rsid w:val="00E223DC"/>
    <w:rsid w:val="00E224F7"/>
    <w:rsid w:val="00E22624"/>
    <w:rsid w:val="00E22763"/>
    <w:rsid w:val="00E22AA3"/>
    <w:rsid w:val="00E22E2E"/>
    <w:rsid w:val="00E230C3"/>
    <w:rsid w:val="00E23134"/>
    <w:rsid w:val="00E233DB"/>
    <w:rsid w:val="00E23A12"/>
    <w:rsid w:val="00E23AB4"/>
    <w:rsid w:val="00E23AEA"/>
    <w:rsid w:val="00E23DFD"/>
    <w:rsid w:val="00E24097"/>
    <w:rsid w:val="00E240AB"/>
    <w:rsid w:val="00E2418C"/>
    <w:rsid w:val="00E246E5"/>
    <w:rsid w:val="00E24B94"/>
    <w:rsid w:val="00E24FC9"/>
    <w:rsid w:val="00E25430"/>
    <w:rsid w:val="00E25464"/>
    <w:rsid w:val="00E2568B"/>
    <w:rsid w:val="00E25DC8"/>
    <w:rsid w:val="00E25E3F"/>
    <w:rsid w:val="00E25F69"/>
    <w:rsid w:val="00E25F91"/>
    <w:rsid w:val="00E26419"/>
    <w:rsid w:val="00E268C4"/>
    <w:rsid w:val="00E2692C"/>
    <w:rsid w:val="00E26A77"/>
    <w:rsid w:val="00E26C04"/>
    <w:rsid w:val="00E26E0A"/>
    <w:rsid w:val="00E272B7"/>
    <w:rsid w:val="00E27423"/>
    <w:rsid w:val="00E274E3"/>
    <w:rsid w:val="00E275FF"/>
    <w:rsid w:val="00E277DF"/>
    <w:rsid w:val="00E27C02"/>
    <w:rsid w:val="00E27C81"/>
    <w:rsid w:val="00E27D25"/>
    <w:rsid w:val="00E27FA0"/>
    <w:rsid w:val="00E27FFE"/>
    <w:rsid w:val="00E303BE"/>
    <w:rsid w:val="00E30537"/>
    <w:rsid w:val="00E305BA"/>
    <w:rsid w:val="00E30638"/>
    <w:rsid w:val="00E30FD3"/>
    <w:rsid w:val="00E31252"/>
    <w:rsid w:val="00E31381"/>
    <w:rsid w:val="00E314FB"/>
    <w:rsid w:val="00E31668"/>
    <w:rsid w:val="00E3196C"/>
    <w:rsid w:val="00E31991"/>
    <w:rsid w:val="00E31B17"/>
    <w:rsid w:val="00E32335"/>
    <w:rsid w:val="00E32BA1"/>
    <w:rsid w:val="00E32E01"/>
    <w:rsid w:val="00E33007"/>
    <w:rsid w:val="00E3311C"/>
    <w:rsid w:val="00E3336F"/>
    <w:rsid w:val="00E338DB"/>
    <w:rsid w:val="00E3433E"/>
    <w:rsid w:val="00E3447A"/>
    <w:rsid w:val="00E34529"/>
    <w:rsid w:val="00E34B1D"/>
    <w:rsid w:val="00E35044"/>
    <w:rsid w:val="00E3529A"/>
    <w:rsid w:val="00E35514"/>
    <w:rsid w:val="00E35588"/>
    <w:rsid w:val="00E357A2"/>
    <w:rsid w:val="00E35AAC"/>
    <w:rsid w:val="00E35BCF"/>
    <w:rsid w:val="00E35D74"/>
    <w:rsid w:val="00E35D87"/>
    <w:rsid w:val="00E35E46"/>
    <w:rsid w:val="00E363C0"/>
    <w:rsid w:val="00E36976"/>
    <w:rsid w:val="00E369A4"/>
    <w:rsid w:val="00E36B95"/>
    <w:rsid w:val="00E36BF5"/>
    <w:rsid w:val="00E36FDE"/>
    <w:rsid w:val="00E372A9"/>
    <w:rsid w:val="00E373F7"/>
    <w:rsid w:val="00E3784E"/>
    <w:rsid w:val="00E378B4"/>
    <w:rsid w:val="00E378F3"/>
    <w:rsid w:val="00E40223"/>
    <w:rsid w:val="00E4023B"/>
    <w:rsid w:val="00E40533"/>
    <w:rsid w:val="00E40812"/>
    <w:rsid w:val="00E40E63"/>
    <w:rsid w:val="00E410D1"/>
    <w:rsid w:val="00E41292"/>
    <w:rsid w:val="00E4162D"/>
    <w:rsid w:val="00E4177C"/>
    <w:rsid w:val="00E419A7"/>
    <w:rsid w:val="00E41A06"/>
    <w:rsid w:val="00E41A6C"/>
    <w:rsid w:val="00E41A9A"/>
    <w:rsid w:val="00E41C7D"/>
    <w:rsid w:val="00E41CAD"/>
    <w:rsid w:val="00E41CDD"/>
    <w:rsid w:val="00E41D29"/>
    <w:rsid w:val="00E41E02"/>
    <w:rsid w:val="00E42527"/>
    <w:rsid w:val="00E428BB"/>
    <w:rsid w:val="00E42AD8"/>
    <w:rsid w:val="00E42E63"/>
    <w:rsid w:val="00E43265"/>
    <w:rsid w:val="00E433F4"/>
    <w:rsid w:val="00E436E1"/>
    <w:rsid w:val="00E437D9"/>
    <w:rsid w:val="00E43DF6"/>
    <w:rsid w:val="00E4449A"/>
    <w:rsid w:val="00E446FB"/>
    <w:rsid w:val="00E447A0"/>
    <w:rsid w:val="00E448E8"/>
    <w:rsid w:val="00E44B6E"/>
    <w:rsid w:val="00E44CDF"/>
    <w:rsid w:val="00E44F55"/>
    <w:rsid w:val="00E45238"/>
    <w:rsid w:val="00E453E8"/>
    <w:rsid w:val="00E45416"/>
    <w:rsid w:val="00E45A6E"/>
    <w:rsid w:val="00E462FD"/>
    <w:rsid w:val="00E463D5"/>
    <w:rsid w:val="00E465ED"/>
    <w:rsid w:val="00E4664F"/>
    <w:rsid w:val="00E46A72"/>
    <w:rsid w:val="00E46D4D"/>
    <w:rsid w:val="00E47506"/>
    <w:rsid w:val="00E4754F"/>
    <w:rsid w:val="00E47574"/>
    <w:rsid w:val="00E47852"/>
    <w:rsid w:val="00E47880"/>
    <w:rsid w:val="00E47C25"/>
    <w:rsid w:val="00E47CCF"/>
    <w:rsid w:val="00E47F9A"/>
    <w:rsid w:val="00E503EA"/>
    <w:rsid w:val="00E5046E"/>
    <w:rsid w:val="00E504AF"/>
    <w:rsid w:val="00E50D7A"/>
    <w:rsid w:val="00E50EDF"/>
    <w:rsid w:val="00E5134B"/>
    <w:rsid w:val="00E5145C"/>
    <w:rsid w:val="00E51567"/>
    <w:rsid w:val="00E51876"/>
    <w:rsid w:val="00E51B27"/>
    <w:rsid w:val="00E51EF5"/>
    <w:rsid w:val="00E522CF"/>
    <w:rsid w:val="00E52801"/>
    <w:rsid w:val="00E52940"/>
    <w:rsid w:val="00E537F6"/>
    <w:rsid w:val="00E53FEC"/>
    <w:rsid w:val="00E54017"/>
    <w:rsid w:val="00E540A7"/>
    <w:rsid w:val="00E54683"/>
    <w:rsid w:val="00E546C8"/>
    <w:rsid w:val="00E5473A"/>
    <w:rsid w:val="00E548DB"/>
    <w:rsid w:val="00E54C92"/>
    <w:rsid w:val="00E54E80"/>
    <w:rsid w:val="00E55161"/>
    <w:rsid w:val="00E553AA"/>
    <w:rsid w:val="00E55853"/>
    <w:rsid w:val="00E559C0"/>
    <w:rsid w:val="00E55A2D"/>
    <w:rsid w:val="00E56267"/>
    <w:rsid w:val="00E562DE"/>
    <w:rsid w:val="00E5647E"/>
    <w:rsid w:val="00E568BF"/>
    <w:rsid w:val="00E56ACC"/>
    <w:rsid w:val="00E56B1D"/>
    <w:rsid w:val="00E56C92"/>
    <w:rsid w:val="00E57209"/>
    <w:rsid w:val="00E57376"/>
    <w:rsid w:val="00E574D5"/>
    <w:rsid w:val="00E57593"/>
    <w:rsid w:val="00E575B3"/>
    <w:rsid w:val="00E57A17"/>
    <w:rsid w:val="00E57AE4"/>
    <w:rsid w:val="00E57C77"/>
    <w:rsid w:val="00E57CC2"/>
    <w:rsid w:val="00E57CD2"/>
    <w:rsid w:val="00E57F04"/>
    <w:rsid w:val="00E601AF"/>
    <w:rsid w:val="00E602C0"/>
    <w:rsid w:val="00E60460"/>
    <w:rsid w:val="00E605D3"/>
    <w:rsid w:val="00E607EA"/>
    <w:rsid w:val="00E608F2"/>
    <w:rsid w:val="00E609E9"/>
    <w:rsid w:val="00E60A5C"/>
    <w:rsid w:val="00E60B02"/>
    <w:rsid w:val="00E60CED"/>
    <w:rsid w:val="00E60E40"/>
    <w:rsid w:val="00E60ED3"/>
    <w:rsid w:val="00E6119B"/>
    <w:rsid w:val="00E61532"/>
    <w:rsid w:val="00E61726"/>
    <w:rsid w:val="00E61760"/>
    <w:rsid w:val="00E61901"/>
    <w:rsid w:val="00E61B70"/>
    <w:rsid w:val="00E61E02"/>
    <w:rsid w:val="00E62465"/>
    <w:rsid w:val="00E625FC"/>
    <w:rsid w:val="00E6284D"/>
    <w:rsid w:val="00E62922"/>
    <w:rsid w:val="00E62F18"/>
    <w:rsid w:val="00E62FB8"/>
    <w:rsid w:val="00E6302E"/>
    <w:rsid w:val="00E635A4"/>
    <w:rsid w:val="00E63E34"/>
    <w:rsid w:val="00E64158"/>
    <w:rsid w:val="00E6454B"/>
    <w:rsid w:val="00E64B13"/>
    <w:rsid w:val="00E64C3A"/>
    <w:rsid w:val="00E65165"/>
    <w:rsid w:val="00E65737"/>
    <w:rsid w:val="00E65B55"/>
    <w:rsid w:val="00E65B75"/>
    <w:rsid w:val="00E65BAE"/>
    <w:rsid w:val="00E65CB3"/>
    <w:rsid w:val="00E66257"/>
    <w:rsid w:val="00E66809"/>
    <w:rsid w:val="00E66A31"/>
    <w:rsid w:val="00E66D1D"/>
    <w:rsid w:val="00E67508"/>
    <w:rsid w:val="00E675D5"/>
    <w:rsid w:val="00E6766C"/>
    <w:rsid w:val="00E67675"/>
    <w:rsid w:val="00E67897"/>
    <w:rsid w:val="00E678EC"/>
    <w:rsid w:val="00E67934"/>
    <w:rsid w:val="00E67C76"/>
    <w:rsid w:val="00E67F3C"/>
    <w:rsid w:val="00E7002D"/>
    <w:rsid w:val="00E7050F"/>
    <w:rsid w:val="00E70546"/>
    <w:rsid w:val="00E70562"/>
    <w:rsid w:val="00E705F1"/>
    <w:rsid w:val="00E706CD"/>
    <w:rsid w:val="00E70825"/>
    <w:rsid w:val="00E70F91"/>
    <w:rsid w:val="00E71012"/>
    <w:rsid w:val="00E710C3"/>
    <w:rsid w:val="00E71137"/>
    <w:rsid w:val="00E71195"/>
    <w:rsid w:val="00E713AC"/>
    <w:rsid w:val="00E715ED"/>
    <w:rsid w:val="00E71699"/>
    <w:rsid w:val="00E71A5E"/>
    <w:rsid w:val="00E71B8B"/>
    <w:rsid w:val="00E71C11"/>
    <w:rsid w:val="00E71EEE"/>
    <w:rsid w:val="00E71F56"/>
    <w:rsid w:val="00E72104"/>
    <w:rsid w:val="00E7211C"/>
    <w:rsid w:val="00E7242C"/>
    <w:rsid w:val="00E72A11"/>
    <w:rsid w:val="00E72B26"/>
    <w:rsid w:val="00E72C3B"/>
    <w:rsid w:val="00E72E93"/>
    <w:rsid w:val="00E72EED"/>
    <w:rsid w:val="00E72FDE"/>
    <w:rsid w:val="00E73124"/>
    <w:rsid w:val="00E73217"/>
    <w:rsid w:val="00E732AC"/>
    <w:rsid w:val="00E73660"/>
    <w:rsid w:val="00E73993"/>
    <w:rsid w:val="00E73D26"/>
    <w:rsid w:val="00E73E47"/>
    <w:rsid w:val="00E74575"/>
    <w:rsid w:val="00E745F9"/>
    <w:rsid w:val="00E7479F"/>
    <w:rsid w:val="00E74A55"/>
    <w:rsid w:val="00E74E46"/>
    <w:rsid w:val="00E75285"/>
    <w:rsid w:val="00E7585D"/>
    <w:rsid w:val="00E75D00"/>
    <w:rsid w:val="00E76135"/>
    <w:rsid w:val="00E762FE"/>
    <w:rsid w:val="00E766C8"/>
    <w:rsid w:val="00E7682E"/>
    <w:rsid w:val="00E76AA5"/>
    <w:rsid w:val="00E76B34"/>
    <w:rsid w:val="00E76B80"/>
    <w:rsid w:val="00E76BCF"/>
    <w:rsid w:val="00E771C0"/>
    <w:rsid w:val="00E77391"/>
    <w:rsid w:val="00E77959"/>
    <w:rsid w:val="00E779A0"/>
    <w:rsid w:val="00E77A6D"/>
    <w:rsid w:val="00E77FEF"/>
    <w:rsid w:val="00E801B1"/>
    <w:rsid w:val="00E80569"/>
    <w:rsid w:val="00E806D6"/>
    <w:rsid w:val="00E80950"/>
    <w:rsid w:val="00E80972"/>
    <w:rsid w:val="00E80CE8"/>
    <w:rsid w:val="00E80D17"/>
    <w:rsid w:val="00E80D87"/>
    <w:rsid w:val="00E80F9C"/>
    <w:rsid w:val="00E80FAE"/>
    <w:rsid w:val="00E81413"/>
    <w:rsid w:val="00E8174C"/>
    <w:rsid w:val="00E82022"/>
    <w:rsid w:val="00E8209D"/>
    <w:rsid w:val="00E822A0"/>
    <w:rsid w:val="00E82315"/>
    <w:rsid w:val="00E82482"/>
    <w:rsid w:val="00E826A6"/>
    <w:rsid w:val="00E82942"/>
    <w:rsid w:val="00E82BA8"/>
    <w:rsid w:val="00E82D77"/>
    <w:rsid w:val="00E830A5"/>
    <w:rsid w:val="00E83494"/>
    <w:rsid w:val="00E83496"/>
    <w:rsid w:val="00E835BF"/>
    <w:rsid w:val="00E83BB0"/>
    <w:rsid w:val="00E83DF0"/>
    <w:rsid w:val="00E83E1F"/>
    <w:rsid w:val="00E8412B"/>
    <w:rsid w:val="00E8423A"/>
    <w:rsid w:val="00E8431E"/>
    <w:rsid w:val="00E84660"/>
    <w:rsid w:val="00E84B77"/>
    <w:rsid w:val="00E84C34"/>
    <w:rsid w:val="00E84E3C"/>
    <w:rsid w:val="00E852B6"/>
    <w:rsid w:val="00E856C8"/>
    <w:rsid w:val="00E85791"/>
    <w:rsid w:val="00E85B39"/>
    <w:rsid w:val="00E85B9D"/>
    <w:rsid w:val="00E85BC4"/>
    <w:rsid w:val="00E85BDD"/>
    <w:rsid w:val="00E85D91"/>
    <w:rsid w:val="00E85DEB"/>
    <w:rsid w:val="00E85E22"/>
    <w:rsid w:val="00E86051"/>
    <w:rsid w:val="00E86238"/>
    <w:rsid w:val="00E8632F"/>
    <w:rsid w:val="00E8633C"/>
    <w:rsid w:val="00E86549"/>
    <w:rsid w:val="00E86858"/>
    <w:rsid w:val="00E8686D"/>
    <w:rsid w:val="00E86896"/>
    <w:rsid w:val="00E86A64"/>
    <w:rsid w:val="00E86B74"/>
    <w:rsid w:val="00E86CC8"/>
    <w:rsid w:val="00E87224"/>
    <w:rsid w:val="00E87709"/>
    <w:rsid w:val="00E87770"/>
    <w:rsid w:val="00E8777A"/>
    <w:rsid w:val="00E877C9"/>
    <w:rsid w:val="00E87C5F"/>
    <w:rsid w:val="00E87D3E"/>
    <w:rsid w:val="00E87E34"/>
    <w:rsid w:val="00E90747"/>
    <w:rsid w:val="00E907F5"/>
    <w:rsid w:val="00E90964"/>
    <w:rsid w:val="00E90EF5"/>
    <w:rsid w:val="00E91271"/>
    <w:rsid w:val="00E913F9"/>
    <w:rsid w:val="00E9169D"/>
    <w:rsid w:val="00E91977"/>
    <w:rsid w:val="00E91B0E"/>
    <w:rsid w:val="00E91B91"/>
    <w:rsid w:val="00E91D3A"/>
    <w:rsid w:val="00E91DBE"/>
    <w:rsid w:val="00E92577"/>
    <w:rsid w:val="00E9286E"/>
    <w:rsid w:val="00E92DEC"/>
    <w:rsid w:val="00E92EB4"/>
    <w:rsid w:val="00E9324E"/>
    <w:rsid w:val="00E9325D"/>
    <w:rsid w:val="00E93977"/>
    <w:rsid w:val="00E93A78"/>
    <w:rsid w:val="00E940A8"/>
    <w:rsid w:val="00E940AB"/>
    <w:rsid w:val="00E9452D"/>
    <w:rsid w:val="00E94A34"/>
    <w:rsid w:val="00E94A5B"/>
    <w:rsid w:val="00E94B96"/>
    <w:rsid w:val="00E94EB5"/>
    <w:rsid w:val="00E95519"/>
    <w:rsid w:val="00E955DD"/>
    <w:rsid w:val="00E9597E"/>
    <w:rsid w:val="00E95FBF"/>
    <w:rsid w:val="00E964B6"/>
    <w:rsid w:val="00E9651F"/>
    <w:rsid w:val="00E9655E"/>
    <w:rsid w:val="00E966AC"/>
    <w:rsid w:val="00E966C5"/>
    <w:rsid w:val="00E96769"/>
    <w:rsid w:val="00E96A22"/>
    <w:rsid w:val="00E96AFA"/>
    <w:rsid w:val="00E96BF6"/>
    <w:rsid w:val="00E96DDD"/>
    <w:rsid w:val="00E96E45"/>
    <w:rsid w:val="00E96EA7"/>
    <w:rsid w:val="00E97160"/>
    <w:rsid w:val="00E9745B"/>
    <w:rsid w:val="00E976EA"/>
    <w:rsid w:val="00E976F5"/>
    <w:rsid w:val="00E97AAD"/>
    <w:rsid w:val="00E97B89"/>
    <w:rsid w:val="00EA018C"/>
    <w:rsid w:val="00EA01E7"/>
    <w:rsid w:val="00EA02B5"/>
    <w:rsid w:val="00EA0B05"/>
    <w:rsid w:val="00EA0B6B"/>
    <w:rsid w:val="00EA0E1D"/>
    <w:rsid w:val="00EA0EB9"/>
    <w:rsid w:val="00EA0FF8"/>
    <w:rsid w:val="00EA1621"/>
    <w:rsid w:val="00EA17B7"/>
    <w:rsid w:val="00EA1AB7"/>
    <w:rsid w:val="00EA2394"/>
    <w:rsid w:val="00EA25BA"/>
    <w:rsid w:val="00EA25DF"/>
    <w:rsid w:val="00EA2747"/>
    <w:rsid w:val="00EA2AA6"/>
    <w:rsid w:val="00EA2D20"/>
    <w:rsid w:val="00EA2EBD"/>
    <w:rsid w:val="00EA2F27"/>
    <w:rsid w:val="00EA3438"/>
    <w:rsid w:val="00EA3453"/>
    <w:rsid w:val="00EA3748"/>
    <w:rsid w:val="00EA377A"/>
    <w:rsid w:val="00EA3A2B"/>
    <w:rsid w:val="00EA3C8A"/>
    <w:rsid w:val="00EA3F53"/>
    <w:rsid w:val="00EA4198"/>
    <w:rsid w:val="00EA43E8"/>
    <w:rsid w:val="00EA445C"/>
    <w:rsid w:val="00EA4858"/>
    <w:rsid w:val="00EA488B"/>
    <w:rsid w:val="00EA4995"/>
    <w:rsid w:val="00EA4CC2"/>
    <w:rsid w:val="00EA4DD1"/>
    <w:rsid w:val="00EA4F4E"/>
    <w:rsid w:val="00EA509B"/>
    <w:rsid w:val="00EA5124"/>
    <w:rsid w:val="00EA51BE"/>
    <w:rsid w:val="00EA5265"/>
    <w:rsid w:val="00EA5412"/>
    <w:rsid w:val="00EA562F"/>
    <w:rsid w:val="00EA5862"/>
    <w:rsid w:val="00EA6022"/>
    <w:rsid w:val="00EA60BC"/>
    <w:rsid w:val="00EA6259"/>
    <w:rsid w:val="00EA6581"/>
    <w:rsid w:val="00EA65F4"/>
    <w:rsid w:val="00EA6711"/>
    <w:rsid w:val="00EA6A4B"/>
    <w:rsid w:val="00EA6D3E"/>
    <w:rsid w:val="00EA6E78"/>
    <w:rsid w:val="00EA750F"/>
    <w:rsid w:val="00EA76C5"/>
    <w:rsid w:val="00EA78D0"/>
    <w:rsid w:val="00EA7960"/>
    <w:rsid w:val="00EA7B40"/>
    <w:rsid w:val="00EA7C85"/>
    <w:rsid w:val="00EB0074"/>
    <w:rsid w:val="00EB01C0"/>
    <w:rsid w:val="00EB08C7"/>
    <w:rsid w:val="00EB0A03"/>
    <w:rsid w:val="00EB0C89"/>
    <w:rsid w:val="00EB1A59"/>
    <w:rsid w:val="00EB1AF3"/>
    <w:rsid w:val="00EB1D50"/>
    <w:rsid w:val="00EB204B"/>
    <w:rsid w:val="00EB246E"/>
    <w:rsid w:val="00EB270D"/>
    <w:rsid w:val="00EB276E"/>
    <w:rsid w:val="00EB29FA"/>
    <w:rsid w:val="00EB2CBE"/>
    <w:rsid w:val="00EB2CCF"/>
    <w:rsid w:val="00EB34D5"/>
    <w:rsid w:val="00EB35CA"/>
    <w:rsid w:val="00EB3763"/>
    <w:rsid w:val="00EB3880"/>
    <w:rsid w:val="00EB398C"/>
    <w:rsid w:val="00EB3B1B"/>
    <w:rsid w:val="00EB3F66"/>
    <w:rsid w:val="00EB4483"/>
    <w:rsid w:val="00EB45BA"/>
    <w:rsid w:val="00EB460F"/>
    <w:rsid w:val="00EB49AB"/>
    <w:rsid w:val="00EB49D7"/>
    <w:rsid w:val="00EB4B15"/>
    <w:rsid w:val="00EB51B8"/>
    <w:rsid w:val="00EB55DE"/>
    <w:rsid w:val="00EB5605"/>
    <w:rsid w:val="00EB582B"/>
    <w:rsid w:val="00EB5B74"/>
    <w:rsid w:val="00EB5B7A"/>
    <w:rsid w:val="00EB606B"/>
    <w:rsid w:val="00EB6258"/>
    <w:rsid w:val="00EB6384"/>
    <w:rsid w:val="00EB639C"/>
    <w:rsid w:val="00EB6526"/>
    <w:rsid w:val="00EB6705"/>
    <w:rsid w:val="00EB68E8"/>
    <w:rsid w:val="00EB6BEC"/>
    <w:rsid w:val="00EB6C69"/>
    <w:rsid w:val="00EB6F31"/>
    <w:rsid w:val="00EB703F"/>
    <w:rsid w:val="00EB7147"/>
    <w:rsid w:val="00EB7261"/>
    <w:rsid w:val="00EB77C0"/>
    <w:rsid w:val="00EB7ECB"/>
    <w:rsid w:val="00EB7FD5"/>
    <w:rsid w:val="00EC00B3"/>
    <w:rsid w:val="00EC00CB"/>
    <w:rsid w:val="00EC0259"/>
    <w:rsid w:val="00EC045C"/>
    <w:rsid w:val="00EC06FB"/>
    <w:rsid w:val="00EC0748"/>
    <w:rsid w:val="00EC0AD7"/>
    <w:rsid w:val="00EC0F99"/>
    <w:rsid w:val="00EC1163"/>
    <w:rsid w:val="00EC1390"/>
    <w:rsid w:val="00EC1440"/>
    <w:rsid w:val="00EC1AA1"/>
    <w:rsid w:val="00EC1AF9"/>
    <w:rsid w:val="00EC1B1B"/>
    <w:rsid w:val="00EC1F09"/>
    <w:rsid w:val="00EC262A"/>
    <w:rsid w:val="00EC272C"/>
    <w:rsid w:val="00EC29DE"/>
    <w:rsid w:val="00EC2A6A"/>
    <w:rsid w:val="00EC2B0D"/>
    <w:rsid w:val="00EC2BB5"/>
    <w:rsid w:val="00EC2BE9"/>
    <w:rsid w:val="00EC2E02"/>
    <w:rsid w:val="00EC3ADA"/>
    <w:rsid w:val="00EC4059"/>
    <w:rsid w:val="00EC40C5"/>
    <w:rsid w:val="00EC413D"/>
    <w:rsid w:val="00EC427D"/>
    <w:rsid w:val="00EC42F9"/>
    <w:rsid w:val="00EC4434"/>
    <w:rsid w:val="00EC4441"/>
    <w:rsid w:val="00EC46FC"/>
    <w:rsid w:val="00EC48D2"/>
    <w:rsid w:val="00EC4CF6"/>
    <w:rsid w:val="00EC4E4E"/>
    <w:rsid w:val="00EC4F59"/>
    <w:rsid w:val="00EC5060"/>
    <w:rsid w:val="00EC50E0"/>
    <w:rsid w:val="00EC511F"/>
    <w:rsid w:val="00EC51BE"/>
    <w:rsid w:val="00EC5220"/>
    <w:rsid w:val="00EC5BB0"/>
    <w:rsid w:val="00EC5EF3"/>
    <w:rsid w:val="00EC607E"/>
    <w:rsid w:val="00EC615F"/>
    <w:rsid w:val="00EC6390"/>
    <w:rsid w:val="00EC6451"/>
    <w:rsid w:val="00EC66C7"/>
    <w:rsid w:val="00EC6B22"/>
    <w:rsid w:val="00EC6EF1"/>
    <w:rsid w:val="00EC707B"/>
    <w:rsid w:val="00EC74B3"/>
    <w:rsid w:val="00EC74BF"/>
    <w:rsid w:val="00EC7A5F"/>
    <w:rsid w:val="00EC7BFF"/>
    <w:rsid w:val="00EC7E01"/>
    <w:rsid w:val="00EC7F81"/>
    <w:rsid w:val="00ED0077"/>
    <w:rsid w:val="00ED0201"/>
    <w:rsid w:val="00ED0732"/>
    <w:rsid w:val="00ED0825"/>
    <w:rsid w:val="00ED0B93"/>
    <w:rsid w:val="00ED0E9B"/>
    <w:rsid w:val="00ED146A"/>
    <w:rsid w:val="00ED14BB"/>
    <w:rsid w:val="00ED1722"/>
    <w:rsid w:val="00ED1AAE"/>
    <w:rsid w:val="00ED1D2C"/>
    <w:rsid w:val="00ED1DE8"/>
    <w:rsid w:val="00ED1E74"/>
    <w:rsid w:val="00ED1EC0"/>
    <w:rsid w:val="00ED2288"/>
    <w:rsid w:val="00ED252F"/>
    <w:rsid w:val="00ED2E19"/>
    <w:rsid w:val="00ED3B88"/>
    <w:rsid w:val="00ED3C85"/>
    <w:rsid w:val="00ED3EC0"/>
    <w:rsid w:val="00ED40FB"/>
    <w:rsid w:val="00ED42FA"/>
    <w:rsid w:val="00ED4566"/>
    <w:rsid w:val="00ED4815"/>
    <w:rsid w:val="00ED4F91"/>
    <w:rsid w:val="00ED51A1"/>
    <w:rsid w:val="00ED5300"/>
    <w:rsid w:val="00ED5693"/>
    <w:rsid w:val="00ED5A47"/>
    <w:rsid w:val="00ED5C28"/>
    <w:rsid w:val="00ED5DD7"/>
    <w:rsid w:val="00ED62DE"/>
    <w:rsid w:val="00ED6949"/>
    <w:rsid w:val="00ED6A49"/>
    <w:rsid w:val="00ED6DB3"/>
    <w:rsid w:val="00ED6E3F"/>
    <w:rsid w:val="00ED6E70"/>
    <w:rsid w:val="00ED7032"/>
    <w:rsid w:val="00ED756A"/>
    <w:rsid w:val="00ED75F7"/>
    <w:rsid w:val="00ED761B"/>
    <w:rsid w:val="00ED769C"/>
    <w:rsid w:val="00ED7898"/>
    <w:rsid w:val="00ED7976"/>
    <w:rsid w:val="00ED7983"/>
    <w:rsid w:val="00ED7A6F"/>
    <w:rsid w:val="00ED7BEA"/>
    <w:rsid w:val="00ED7E77"/>
    <w:rsid w:val="00EE03A8"/>
    <w:rsid w:val="00EE05F2"/>
    <w:rsid w:val="00EE0791"/>
    <w:rsid w:val="00EE08FB"/>
    <w:rsid w:val="00EE0A31"/>
    <w:rsid w:val="00EE0C95"/>
    <w:rsid w:val="00EE0F86"/>
    <w:rsid w:val="00EE10F9"/>
    <w:rsid w:val="00EE125D"/>
    <w:rsid w:val="00EE14CB"/>
    <w:rsid w:val="00EE17A5"/>
    <w:rsid w:val="00EE1971"/>
    <w:rsid w:val="00EE1AA3"/>
    <w:rsid w:val="00EE1E12"/>
    <w:rsid w:val="00EE2220"/>
    <w:rsid w:val="00EE2303"/>
    <w:rsid w:val="00EE2392"/>
    <w:rsid w:val="00EE255E"/>
    <w:rsid w:val="00EE28AD"/>
    <w:rsid w:val="00EE28DA"/>
    <w:rsid w:val="00EE2985"/>
    <w:rsid w:val="00EE2A0C"/>
    <w:rsid w:val="00EE2A1B"/>
    <w:rsid w:val="00EE2AEB"/>
    <w:rsid w:val="00EE2B90"/>
    <w:rsid w:val="00EE2C64"/>
    <w:rsid w:val="00EE2C91"/>
    <w:rsid w:val="00EE2EF8"/>
    <w:rsid w:val="00EE2FE2"/>
    <w:rsid w:val="00EE30E0"/>
    <w:rsid w:val="00EE321F"/>
    <w:rsid w:val="00EE34E2"/>
    <w:rsid w:val="00EE3609"/>
    <w:rsid w:val="00EE3E64"/>
    <w:rsid w:val="00EE3F7A"/>
    <w:rsid w:val="00EE4726"/>
    <w:rsid w:val="00EE484E"/>
    <w:rsid w:val="00EE4C2A"/>
    <w:rsid w:val="00EE4E58"/>
    <w:rsid w:val="00EE4F99"/>
    <w:rsid w:val="00EE50A4"/>
    <w:rsid w:val="00EE516E"/>
    <w:rsid w:val="00EE51F6"/>
    <w:rsid w:val="00EE5329"/>
    <w:rsid w:val="00EE548B"/>
    <w:rsid w:val="00EE54FA"/>
    <w:rsid w:val="00EE5776"/>
    <w:rsid w:val="00EE59FC"/>
    <w:rsid w:val="00EE5A2E"/>
    <w:rsid w:val="00EE5B03"/>
    <w:rsid w:val="00EE5F12"/>
    <w:rsid w:val="00EE6192"/>
    <w:rsid w:val="00EE633A"/>
    <w:rsid w:val="00EE65EB"/>
    <w:rsid w:val="00EE67AB"/>
    <w:rsid w:val="00EE6BB6"/>
    <w:rsid w:val="00EE6C3F"/>
    <w:rsid w:val="00EE6DC5"/>
    <w:rsid w:val="00EE70C2"/>
    <w:rsid w:val="00EE71CC"/>
    <w:rsid w:val="00EE7224"/>
    <w:rsid w:val="00EE75D5"/>
    <w:rsid w:val="00EE7775"/>
    <w:rsid w:val="00EE7A77"/>
    <w:rsid w:val="00EE7AA9"/>
    <w:rsid w:val="00EE7F4F"/>
    <w:rsid w:val="00EE7F9C"/>
    <w:rsid w:val="00EF030F"/>
    <w:rsid w:val="00EF0684"/>
    <w:rsid w:val="00EF074A"/>
    <w:rsid w:val="00EF0989"/>
    <w:rsid w:val="00EF0A31"/>
    <w:rsid w:val="00EF0C5A"/>
    <w:rsid w:val="00EF0DA9"/>
    <w:rsid w:val="00EF0EA2"/>
    <w:rsid w:val="00EF1054"/>
    <w:rsid w:val="00EF10E8"/>
    <w:rsid w:val="00EF1849"/>
    <w:rsid w:val="00EF189B"/>
    <w:rsid w:val="00EF1B3D"/>
    <w:rsid w:val="00EF1C8C"/>
    <w:rsid w:val="00EF1E07"/>
    <w:rsid w:val="00EF20F4"/>
    <w:rsid w:val="00EF219E"/>
    <w:rsid w:val="00EF2452"/>
    <w:rsid w:val="00EF2C70"/>
    <w:rsid w:val="00EF2D37"/>
    <w:rsid w:val="00EF2E9E"/>
    <w:rsid w:val="00EF2F40"/>
    <w:rsid w:val="00EF3315"/>
    <w:rsid w:val="00EF3544"/>
    <w:rsid w:val="00EF369C"/>
    <w:rsid w:val="00EF3779"/>
    <w:rsid w:val="00EF3992"/>
    <w:rsid w:val="00EF42CE"/>
    <w:rsid w:val="00EF49EB"/>
    <w:rsid w:val="00EF4C97"/>
    <w:rsid w:val="00EF4CDF"/>
    <w:rsid w:val="00EF4DC8"/>
    <w:rsid w:val="00EF4E5D"/>
    <w:rsid w:val="00EF518A"/>
    <w:rsid w:val="00EF53E2"/>
    <w:rsid w:val="00EF575C"/>
    <w:rsid w:val="00EF57A3"/>
    <w:rsid w:val="00EF5B90"/>
    <w:rsid w:val="00EF5C08"/>
    <w:rsid w:val="00EF5DAC"/>
    <w:rsid w:val="00EF5DEA"/>
    <w:rsid w:val="00EF5DFE"/>
    <w:rsid w:val="00EF60F4"/>
    <w:rsid w:val="00EF620B"/>
    <w:rsid w:val="00EF64B2"/>
    <w:rsid w:val="00EF67F1"/>
    <w:rsid w:val="00EF6891"/>
    <w:rsid w:val="00EF6B01"/>
    <w:rsid w:val="00EF6E09"/>
    <w:rsid w:val="00EF7093"/>
    <w:rsid w:val="00EF70C9"/>
    <w:rsid w:val="00EF74AD"/>
    <w:rsid w:val="00EF765F"/>
    <w:rsid w:val="00EF7724"/>
    <w:rsid w:val="00EF7A24"/>
    <w:rsid w:val="00EF7E8C"/>
    <w:rsid w:val="00F00249"/>
    <w:rsid w:val="00F00464"/>
    <w:rsid w:val="00F004BC"/>
    <w:rsid w:val="00F00603"/>
    <w:rsid w:val="00F00947"/>
    <w:rsid w:val="00F00F25"/>
    <w:rsid w:val="00F0111E"/>
    <w:rsid w:val="00F01256"/>
    <w:rsid w:val="00F013DC"/>
    <w:rsid w:val="00F01468"/>
    <w:rsid w:val="00F0193C"/>
    <w:rsid w:val="00F01B5C"/>
    <w:rsid w:val="00F01BF1"/>
    <w:rsid w:val="00F01CFF"/>
    <w:rsid w:val="00F01DB1"/>
    <w:rsid w:val="00F01FFB"/>
    <w:rsid w:val="00F02017"/>
    <w:rsid w:val="00F023AC"/>
    <w:rsid w:val="00F02A94"/>
    <w:rsid w:val="00F02BD6"/>
    <w:rsid w:val="00F02C14"/>
    <w:rsid w:val="00F0309C"/>
    <w:rsid w:val="00F033A4"/>
    <w:rsid w:val="00F037BF"/>
    <w:rsid w:val="00F03861"/>
    <w:rsid w:val="00F03C95"/>
    <w:rsid w:val="00F04402"/>
    <w:rsid w:val="00F045F1"/>
    <w:rsid w:val="00F04A54"/>
    <w:rsid w:val="00F04AF2"/>
    <w:rsid w:val="00F04CB1"/>
    <w:rsid w:val="00F05507"/>
    <w:rsid w:val="00F0556D"/>
    <w:rsid w:val="00F05828"/>
    <w:rsid w:val="00F05EA4"/>
    <w:rsid w:val="00F0614E"/>
    <w:rsid w:val="00F0616D"/>
    <w:rsid w:val="00F06172"/>
    <w:rsid w:val="00F062BF"/>
    <w:rsid w:val="00F062FF"/>
    <w:rsid w:val="00F066CE"/>
    <w:rsid w:val="00F073EE"/>
    <w:rsid w:val="00F07562"/>
    <w:rsid w:val="00F07650"/>
    <w:rsid w:val="00F07A5D"/>
    <w:rsid w:val="00F07A62"/>
    <w:rsid w:val="00F07C7A"/>
    <w:rsid w:val="00F07DE5"/>
    <w:rsid w:val="00F1011F"/>
    <w:rsid w:val="00F103A5"/>
    <w:rsid w:val="00F10602"/>
    <w:rsid w:val="00F10A9A"/>
    <w:rsid w:val="00F111F5"/>
    <w:rsid w:val="00F1123A"/>
    <w:rsid w:val="00F11B3B"/>
    <w:rsid w:val="00F11FE8"/>
    <w:rsid w:val="00F11FFF"/>
    <w:rsid w:val="00F122B3"/>
    <w:rsid w:val="00F1250F"/>
    <w:rsid w:val="00F12948"/>
    <w:rsid w:val="00F12C0B"/>
    <w:rsid w:val="00F130EB"/>
    <w:rsid w:val="00F1317A"/>
    <w:rsid w:val="00F131E4"/>
    <w:rsid w:val="00F1326A"/>
    <w:rsid w:val="00F13359"/>
    <w:rsid w:val="00F134B6"/>
    <w:rsid w:val="00F13563"/>
    <w:rsid w:val="00F1401E"/>
    <w:rsid w:val="00F1405A"/>
    <w:rsid w:val="00F141E8"/>
    <w:rsid w:val="00F1420B"/>
    <w:rsid w:val="00F14791"/>
    <w:rsid w:val="00F14A21"/>
    <w:rsid w:val="00F14AE1"/>
    <w:rsid w:val="00F14C79"/>
    <w:rsid w:val="00F150A1"/>
    <w:rsid w:val="00F152A7"/>
    <w:rsid w:val="00F1554F"/>
    <w:rsid w:val="00F158B0"/>
    <w:rsid w:val="00F15925"/>
    <w:rsid w:val="00F15E15"/>
    <w:rsid w:val="00F15EE9"/>
    <w:rsid w:val="00F15F78"/>
    <w:rsid w:val="00F1622E"/>
    <w:rsid w:val="00F165AC"/>
    <w:rsid w:val="00F1688C"/>
    <w:rsid w:val="00F16D9C"/>
    <w:rsid w:val="00F16DDA"/>
    <w:rsid w:val="00F171C1"/>
    <w:rsid w:val="00F175A3"/>
    <w:rsid w:val="00F17717"/>
    <w:rsid w:val="00F17885"/>
    <w:rsid w:val="00F17BA4"/>
    <w:rsid w:val="00F17D2A"/>
    <w:rsid w:val="00F17E6A"/>
    <w:rsid w:val="00F20981"/>
    <w:rsid w:val="00F20B1D"/>
    <w:rsid w:val="00F20C67"/>
    <w:rsid w:val="00F210E0"/>
    <w:rsid w:val="00F210FE"/>
    <w:rsid w:val="00F21304"/>
    <w:rsid w:val="00F21628"/>
    <w:rsid w:val="00F2181F"/>
    <w:rsid w:val="00F220F6"/>
    <w:rsid w:val="00F2214D"/>
    <w:rsid w:val="00F221C4"/>
    <w:rsid w:val="00F2245B"/>
    <w:rsid w:val="00F224CD"/>
    <w:rsid w:val="00F227C2"/>
    <w:rsid w:val="00F22C07"/>
    <w:rsid w:val="00F22C3B"/>
    <w:rsid w:val="00F22DE5"/>
    <w:rsid w:val="00F22EAC"/>
    <w:rsid w:val="00F23050"/>
    <w:rsid w:val="00F23198"/>
    <w:rsid w:val="00F2338E"/>
    <w:rsid w:val="00F236AC"/>
    <w:rsid w:val="00F23B8E"/>
    <w:rsid w:val="00F23CD9"/>
    <w:rsid w:val="00F23E0F"/>
    <w:rsid w:val="00F24196"/>
    <w:rsid w:val="00F242AB"/>
    <w:rsid w:val="00F248B7"/>
    <w:rsid w:val="00F24AA2"/>
    <w:rsid w:val="00F24B9A"/>
    <w:rsid w:val="00F24BA4"/>
    <w:rsid w:val="00F24BD7"/>
    <w:rsid w:val="00F24E17"/>
    <w:rsid w:val="00F25181"/>
    <w:rsid w:val="00F2526F"/>
    <w:rsid w:val="00F254B6"/>
    <w:rsid w:val="00F2551A"/>
    <w:rsid w:val="00F25677"/>
    <w:rsid w:val="00F2592D"/>
    <w:rsid w:val="00F25949"/>
    <w:rsid w:val="00F25973"/>
    <w:rsid w:val="00F26146"/>
    <w:rsid w:val="00F26669"/>
    <w:rsid w:val="00F26895"/>
    <w:rsid w:val="00F26946"/>
    <w:rsid w:val="00F26BE0"/>
    <w:rsid w:val="00F26CFB"/>
    <w:rsid w:val="00F26ED5"/>
    <w:rsid w:val="00F27048"/>
    <w:rsid w:val="00F270DE"/>
    <w:rsid w:val="00F274A4"/>
    <w:rsid w:val="00F274C9"/>
    <w:rsid w:val="00F27F39"/>
    <w:rsid w:val="00F27F67"/>
    <w:rsid w:val="00F301F5"/>
    <w:rsid w:val="00F306FA"/>
    <w:rsid w:val="00F30D03"/>
    <w:rsid w:val="00F30D8A"/>
    <w:rsid w:val="00F3149D"/>
    <w:rsid w:val="00F31661"/>
    <w:rsid w:val="00F3172C"/>
    <w:rsid w:val="00F31BAF"/>
    <w:rsid w:val="00F31C72"/>
    <w:rsid w:val="00F31D34"/>
    <w:rsid w:val="00F31DEE"/>
    <w:rsid w:val="00F3239B"/>
    <w:rsid w:val="00F323BF"/>
    <w:rsid w:val="00F323CC"/>
    <w:rsid w:val="00F329DA"/>
    <w:rsid w:val="00F32D63"/>
    <w:rsid w:val="00F33260"/>
    <w:rsid w:val="00F33302"/>
    <w:rsid w:val="00F34160"/>
    <w:rsid w:val="00F344C0"/>
    <w:rsid w:val="00F347D7"/>
    <w:rsid w:val="00F34878"/>
    <w:rsid w:val="00F34F4D"/>
    <w:rsid w:val="00F3508A"/>
    <w:rsid w:val="00F350D1"/>
    <w:rsid w:val="00F3521E"/>
    <w:rsid w:val="00F352B6"/>
    <w:rsid w:val="00F35530"/>
    <w:rsid w:val="00F3554E"/>
    <w:rsid w:val="00F35578"/>
    <w:rsid w:val="00F355F6"/>
    <w:rsid w:val="00F35770"/>
    <w:rsid w:val="00F35880"/>
    <w:rsid w:val="00F35E7D"/>
    <w:rsid w:val="00F35FC7"/>
    <w:rsid w:val="00F35FCB"/>
    <w:rsid w:val="00F36482"/>
    <w:rsid w:val="00F36793"/>
    <w:rsid w:val="00F36909"/>
    <w:rsid w:val="00F36F26"/>
    <w:rsid w:val="00F37055"/>
    <w:rsid w:val="00F372D0"/>
    <w:rsid w:val="00F3782D"/>
    <w:rsid w:val="00F37EC8"/>
    <w:rsid w:val="00F37F3C"/>
    <w:rsid w:val="00F403A2"/>
    <w:rsid w:val="00F41240"/>
    <w:rsid w:val="00F41350"/>
    <w:rsid w:val="00F415CA"/>
    <w:rsid w:val="00F4161E"/>
    <w:rsid w:val="00F4172D"/>
    <w:rsid w:val="00F4176D"/>
    <w:rsid w:val="00F41806"/>
    <w:rsid w:val="00F41815"/>
    <w:rsid w:val="00F419FF"/>
    <w:rsid w:val="00F41C24"/>
    <w:rsid w:val="00F423DB"/>
    <w:rsid w:val="00F42443"/>
    <w:rsid w:val="00F42838"/>
    <w:rsid w:val="00F4294D"/>
    <w:rsid w:val="00F42BD7"/>
    <w:rsid w:val="00F430A6"/>
    <w:rsid w:val="00F4314B"/>
    <w:rsid w:val="00F435C0"/>
    <w:rsid w:val="00F437AD"/>
    <w:rsid w:val="00F43821"/>
    <w:rsid w:val="00F43C21"/>
    <w:rsid w:val="00F43EC2"/>
    <w:rsid w:val="00F43F13"/>
    <w:rsid w:val="00F43F94"/>
    <w:rsid w:val="00F44011"/>
    <w:rsid w:val="00F44089"/>
    <w:rsid w:val="00F444CB"/>
    <w:rsid w:val="00F448C0"/>
    <w:rsid w:val="00F44FA7"/>
    <w:rsid w:val="00F4550D"/>
    <w:rsid w:val="00F456AA"/>
    <w:rsid w:val="00F45820"/>
    <w:rsid w:val="00F45D11"/>
    <w:rsid w:val="00F46162"/>
    <w:rsid w:val="00F46199"/>
    <w:rsid w:val="00F46824"/>
    <w:rsid w:val="00F46B32"/>
    <w:rsid w:val="00F46CC2"/>
    <w:rsid w:val="00F46D4E"/>
    <w:rsid w:val="00F46E89"/>
    <w:rsid w:val="00F47037"/>
    <w:rsid w:val="00F47342"/>
    <w:rsid w:val="00F474A8"/>
    <w:rsid w:val="00F47AEB"/>
    <w:rsid w:val="00F47C17"/>
    <w:rsid w:val="00F47CBF"/>
    <w:rsid w:val="00F47F01"/>
    <w:rsid w:val="00F50197"/>
    <w:rsid w:val="00F5029F"/>
    <w:rsid w:val="00F502E6"/>
    <w:rsid w:val="00F50307"/>
    <w:rsid w:val="00F50316"/>
    <w:rsid w:val="00F5044B"/>
    <w:rsid w:val="00F504BF"/>
    <w:rsid w:val="00F50651"/>
    <w:rsid w:val="00F50F1F"/>
    <w:rsid w:val="00F51154"/>
    <w:rsid w:val="00F514EE"/>
    <w:rsid w:val="00F51742"/>
    <w:rsid w:val="00F51C28"/>
    <w:rsid w:val="00F51CE1"/>
    <w:rsid w:val="00F51DD1"/>
    <w:rsid w:val="00F51E13"/>
    <w:rsid w:val="00F5235F"/>
    <w:rsid w:val="00F5242F"/>
    <w:rsid w:val="00F526A2"/>
    <w:rsid w:val="00F5296A"/>
    <w:rsid w:val="00F529BA"/>
    <w:rsid w:val="00F529F9"/>
    <w:rsid w:val="00F52A13"/>
    <w:rsid w:val="00F52A1F"/>
    <w:rsid w:val="00F52DBE"/>
    <w:rsid w:val="00F530E3"/>
    <w:rsid w:val="00F532C5"/>
    <w:rsid w:val="00F539E6"/>
    <w:rsid w:val="00F540D7"/>
    <w:rsid w:val="00F54218"/>
    <w:rsid w:val="00F54390"/>
    <w:rsid w:val="00F54436"/>
    <w:rsid w:val="00F545D7"/>
    <w:rsid w:val="00F54630"/>
    <w:rsid w:val="00F5497C"/>
    <w:rsid w:val="00F54995"/>
    <w:rsid w:val="00F54A21"/>
    <w:rsid w:val="00F54A85"/>
    <w:rsid w:val="00F54CEC"/>
    <w:rsid w:val="00F54DDC"/>
    <w:rsid w:val="00F54FCE"/>
    <w:rsid w:val="00F550A4"/>
    <w:rsid w:val="00F550E6"/>
    <w:rsid w:val="00F551A7"/>
    <w:rsid w:val="00F55977"/>
    <w:rsid w:val="00F55C5E"/>
    <w:rsid w:val="00F55E39"/>
    <w:rsid w:val="00F55FB7"/>
    <w:rsid w:val="00F565B1"/>
    <w:rsid w:val="00F56658"/>
    <w:rsid w:val="00F566E7"/>
    <w:rsid w:val="00F56975"/>
    <w:rsid w:val="00F56B6E"/>
    <w:rsid w:val="00F56CB0"/>
    <w:rsid w:val="00F56CB3"/>
    <w:rsid w:val="00F571F2"/>
    <w:rsid w:val="00F57417"/>
    <w:rsid w:val="00F57641"/>
    <w:rsid w:val="00F57D58"/>
    <w:rsid w:val="00F57E7F"/>
    <w:rsid w:val="00F57F2F"/>
    <w:rsid w:val="00F600E7"/>
    <w:rsid w:val="00F601F9"/>
    <w:rsid w:val="00F60551"/>
    <w:rsid w:val="00F6093A"/>
    <w:rsid w:val="00F60ADA"/>
    <w:rsid w:val="00F60C45"/>
    <w:rsid w:val="00F60ED9"/>
    <w:rsid w:val="00F60F52"/>
    <w:rsid w:val="00F6149C"/>
    <w:rsid w:val="00F6194D"/>
    <w:rsid w:val="00F61A91"/>
    <w:rsid w:val="00F61CFB"/>
    <w:rsid w:val="00F61DFE"/>
    <w:rsid w:val="00F61F07"/>
    <w:rsid w:val="00F61F28"/>
    <w:rsid w:val="00F61FE0"/>
    <w:rsid w:val="00F635CC"/>
    <w:rsid w:val="00F637AA"/>
    <w:rsid w:val="00F63976"/>
    <w:rsid w:val="00F63BC2"/>
    <w:rsid w:val="00F63E47"/>
    <w:rsid w:val="00F643F8"/>
    <w:rsid w:val="00F64412"/>
    <w:rsid w:val="00F64439"/>
    <w:rsid w:val="00F644B9"/>
    <w:rsid w:val="00F647A3"/>
    <w:rsid w:val="00F64981"/>
    <w:rsid w:val="00F649C8"/>
    <w:rsid w:val="00F64B40"/>
    <w:rsid w:val="00F64C5A"/>
    <w:rsid w:val="00F64C61"/>
    <w:rsid w:val="00F64CB7"/>
    <w:rsid w:val="00F64F45"/>
    <w:rsid w:val="00F65057"/>
    <w:rsid w:val="00F651A1"/>
    <w:rsid w:val="00F651CA"/>
    <w:rsid w:val="00F65482"/>
    <w:rsid w:val="00F658F5"/>
    <w:rsid w:val="00F65AD0"/>
    <w:rsid w:val="00F65D8D"/>
    <w:rsid w:val="00F65E85"/>
    <w:rsid w:val="00F65F66"/>
    <w:rsid w:val="00F66714"/>
    <w:rsid w:val="00F66943"/>
    <w:rsid w:val="00F66A85"/>
    <w:rsid w:val="00F66BED"/>
    <w:rsid w:val="00F66D85"/>
    <w:rsid w:val="00F66F31"/>
    <w:rsid w:val="00F66FCD"/>
    <w:rsid w:val="00F6708D"/>
    <w:rsid w:val="00F670CD"/>
    <w:rsid w:val="00F673DD"/>
    <w:rsid w:val="00F673F5"/>
    <w:rsid w:val="00F6762B"/>
    <w:rsid w:val="00F67E7A"/>
    <w:rsid w:val="00F67E83"/>
    <w:rsid w:val="00F67EF5"/>
    <w:rsid w:val="00F700AA"/>
    <w:rsid w:val="00F7010A"/>
    <w:rsid w:val="00F70733"/>
    <w:rsid w:val="00F70C3D"/>
    <w:rsid w:val="00F71183"/>
    <w:rsid w:val="00F715CF"/>
    <w:rsid w:val="00F71677"/>
    <w:rsid w:val="00F717A6"/>
    <w:rsid w:val="00F7182D"/>
    <w:rsid w:val="00F718DD"/>
    <w:rsid w:val="00F71A51"/>
    <w:rsid w:val="00F71AFE"/>
    <w:rsid w:val="00F71CB8"/>
    <w:rsid w:val="00F72266"/>
    <w:rsid w:val="00F722CC"/>
    <w:rsid w:val="00F7241C"/>
    <w:rsid w:val="00F72811"/>
    <w:rsid w:val="00F72B27"/>
    <w:rsid w:val="00F72C50"/>
    <w:rsid w:val="00F72CED"/>
    <w:rsid w:val="00F72DA3"/>
    <w:rsid w:val="00F72F55"/>
    <w:rsid w:val="00F734DB"/>
    <w:rsid w:val="00F73E13"/>
    <w:rsid w:val="00F73ECB"/>
    <w:rsid w:val="00F73F57"/>
    <w:rsid w:val="00F7431A"/>
    <w:rsid w:val="00F743C4"/>
    <w:rsid w:val="00F74497"/>
    <w:rsid w:val="00F747A5"/>
    <w:rsid w:val="00F7485F"/>
    <w:rsid w:val="00F74A7C"/>
    <w:rsid w:val="00F74AEA"/>
    <w:rsid w:val="00F74D5B"/>
    <w:rsid w:val="00F74E18"/>
    <w:rsid w:val="00F7573A"/>
    <w:rsid w:val="00F75A2E"/>
    <w:rsid w:val="00F75C31"/>
    <w:rsid w:val="00F75D53"/>
    <w:rsid w:val="00F75EFF"/>
    <w:rsid w:val="00F75FF5"/>
    <w:rsid w:val="00F7656D"/>
    <w:rsid w:val="00F76AA7"/>
    <w:rsid w:val="00F76D8A"/>
    <w:rsid w:val="00F76EB2"/>
    <w:rsid w:val="00F76F99"/>
    <w:rsid w:val="00F7748D"/>
    <w:rsid w:val="00F775FA"/>
    <w:rsid w:val="00F77904"/>
    <w:rsid w:val="00F77A1B"/>
    <w:rsid w:val="00F77B4D"/>
    <w:rsid w:val="00F77E75"/>
    <w:rsid w:val="00F80021"/>
    <w:rsid w:val="00F805C6"/>
    <w:rsid w:val="00F806D1"/>
    <w:rsid w:val="00F807EC"/>
    <w:rsid w:val="00F80A6A"/>
    <w:rsid w:val="00F80DA2"/>
    <w:rsid w:val="00F80EF1"/>
    <w:rsid w:val="00F811AD"/>
    <w:rsid w:val="00F81578"/>
    <w:rsid w:val="00F816C2"/>
    <w:rsid w:val="00F8199E"/>
    <w:rsid w:val="00F81DD6"/>
    <w:rsid w:val="00F8205D"/>
    <w:rsid w:val="00F8257B"/>
    <w:rsid w:val="00F82778"/>
    <w:rsid w:val="00F8297D"/>
    <w:rsid w:val="00F829B5"/>
    <w:rsid w:val="00F831AD"/>
    <w:rsid w:val="00F83359"/>
    <w:rsid w:val="00F8344E"/>
    <w:rsid w:val="00F83451"/>
    <w:rsid w:val="00F834BA"/>
    <w:rsid w:val="00F83509"/>
    <w:rsid w:val="00F83824"/>
    <w:rsid w:val="00F83A0B"/>
    <w:rsid w:val="00F83AE4"/>
    <w:rsid w:val="00F83F92"/>
    <w:rsid w:val="00F84017"/>
    <w:rsid w:val="00F841AA"/>
    <w:rsid w:val="00F843A0"/>
    <w:rsid w:val="00F84530"/>
    <w:rsid w:val="00F8486E"/>
    <w:rsid w:val="00F84958"/>
    <w:rsid w:val="00F84C83"/>
    <w:rsid w:val="00F85383"/>
    <w:rsid w:val="00F85553"/>
    <w:rsid w:val="00F857BE"/>
    <w:rsid w:val="00F858E1"/>
    <w:rsid w:val="00F85AF4"/>
    <w:rsid w:val="00F85B9A"/>
    <w:rsid w:val="00F85C55"/>
    <w:rsid w:val="00F85C89"/>
    <w:rsid w:val="00F85DA5"/>
    <w:rsid w:val="00F862D8"/>
    <w:rsid w:val="00F863C0"/>
    <w:rsid w:val="00F864C4"/>
    <w:rsid w:val="00F86743"/>
    <w:rsid w:val="00F86C4F"/>
    <w:rsid w:val="00F86C58"/>
    <w:rsid w:val="00F86CA8"/>
    <w:rsid w:val="00F870C6"/>
    <w:rsid w:val="00F870F4"/>
    <w:rsid w:val="00F87140"/>
    <w:rsid w:val="00F8722C"/>
    <w:rsid w:val="00F873D9"/>
    <w:rsid w:val="00F87683"/>
    <w:rsid w:val="00F87AF3"/>
    <w:rsid w:val="00F87DC4"/>
    <w:rsid w:val="00F90426"/>
    <w:rsid w:val="00F9042E"/>
    <w:rsid w:val="00F90437"/>
    <w:rsid w:val="00F9051F"/>
    <w:rsid w:val="00F905A0"/>
    <w:rsid w:val="00F90A0A"/>
    <w:rsid w:val="00F91024"/>
    <w:rsid w:val="00F91143"/>
    <w:rsid w:val="00F91657"/>
    <w:rsid w:val="00F916A0"/>
    <w:rsid w:val="00F91838"/>
    <w:rsid w:val="00F919A5"/>
    <w:rsid w:val="00F91A62"/>
    <w:rsid w:val="00F91C77"/>
    <w:rsid w:val="00F91DE2"/>
    <w:rsid w:val="00F91DF6"/>
    <w:rsid w:val="00F91EF5"/>
    <w:rsid w:val="00F92553"/>
    <w:rsid w:val="00F9255E"/>
    <w:rsid w:val="00F92899"/>
    <w:rsid w:val="00F928BF"/>
    <w:rsid w:val="00F928CF"/>
    <w:rsid w:val="00F9294D"/>
    <w:rsid w:val="00F92EFB"/>
    <w:rsid w:val="00F9369C"/>
    <w:rsid w:val="00F9393A"/>
    <w:rsid w:val="00F93D33"/>
    <w:rsid w:val="00F94060"/>
    <w:rsid w:val="00F94110"/>
    <w:rsid w:val="00F943F8"/>
    <w:rsid w:val="00F94A05"/>
    <w:rsid w:val="00F94A42"/>
    <w:rsid w:val="00F94B15"/>
    <w:rsid w:val="00F94C83"/>
    <w:rsid w:val="00F94DE8"/>
    <w:rsid w:val="00F95429"/>
    <w:rsid w:val="00F9587A"/>
    <w:rsid w:val="00F9587C"/>
    <w:rsid w:val="00F95AA1"/>
    <w:rsid w:val="00F95B66"/>
    <w:rsid w:val="00F95C65"/>
    <w:rsid w:val="00F95C9A"/>
    <w:rsid w:val="00F95CA2"/>
    <w:rsid w:val="00F95D5C"/>
    <w:rsid w:val="00F9640D"/>
    <w:rsid w:val="00F96519"/>
    <w:rsid w:val="00F96612"/>
    <w:rsid w:val="00F96642"/>
    <w:rsid w:val="00F9694B"/>
    <w:rsid w:val="00F96ABD"/>
    <w:rsid w:val="00F96BBF"/>
    <w:rsid w:val="00F96C3D"/>
    <w:rsid w:val="00F96D4D"/>
    <w:rsid w:val="00F96DE6"/>
    <w:rsid w:val="00F96E1F"/>
    <w:rsid w:val="00F96F59"/>
    <w:rsid w:val="00F97190"/>
    <w:rsid w:val="00F97486"/>
    <w:rsid w:val="00F975F2"/>
    <w:rsid w:val="00F9782B"/>
    <w:rsid w:val="00F97EF2"/>
    <w:rsid w:val="00FA03F7"/>
    <w:rsid w:val="00FA048B"/>
    <w:rsid w:val="00FA06DA"/>
    <w:rsid w:val="00FA0D4C"/>
    <w:rsid w:val="00FA0EC3"/>
    <w:rsid w:val="00FA107D"/>
    <w:rsid w:val="00FA1102"/>
    <w:rsid w:val="00FA14C9"/>
    <w:rsid w:val="00FA14D0"/>
    <w:rsid w:val="00FA14E3"/>
    <w:rsid w:val="00FA16E5"/>
    <w:rsid w:val="00FA17BB"/>
    <w:rsid w:val="00FA1B29"/>
    <w:rsid w:val="00FA1C15"/>
    <w:rsid w:val="00FA1C5A"/>
    <w:rsid w:val="00FA201D"/>
    <w:rsid w:val="00FA20A6"/>
    <w:rsid w:val="00FA21D4"/>
    <w:rsid w:val="00FA21D7"/>
    <w:rsid w:val="00FA228C"/>
    <w:rsid w:val="00FA2567"/>
    <w:rsid w:val="00FA26A1"/>
    <w:rsid w:val="00FA2AF9"/>
    <w:rsid w:val="00FA2C2E"/>
    <w:rsid w:val="00FA2C52"/>
    <w:rsid w:val="00FA2C64"/>
    <w:rsid w:val="00FA2CEE"/>
    <w:rsid w:val="00FA2E0A"/>
    <w:rsid w:val="00FA2E52"/>
    <w:rsid w:val="00FA31FD"/>
    <w:rsid w:val="00FA3A73"/>
    <w:rsid w:val="00FA3AE5"/>
    <w:rsid w:val="00FA4144"/>
    <w:rsid w:val="00FA48A3"/>
    <w:rsid w:val="00FA48D2"/>
    <w:rsid w:val="00FA4907"/>
    <w:rsid w:val="00FA4930"/>
    <w:rsid w:val="00FA4A73"/>
    <w:rsid w:val="00FA5373"/>
    <w:rsid w:val="00FA5399"/>
    <w:rsid w:val="00FA5828"/>
    <w:rsid w:val="00FA69F6"/>
    <w:rsid w:val="00FA6A1D"/>
    <w:rsid w:val="00FA6AC8"/>
    <w:rsid w:val="00FA6EFB"/>
    <w:rsid w:val="00FA7398"/>
    <w:rsid w:val="00FA73A1"/>
    <w:rsid w:val="00FA753B"/>
    <w:rsid w:val="00FA755D"/>
    <w:rsid w:val="00FA7B2F"/>
    <w:rsid w:val="00FA7C2D"/>
    <w:rsid w:val="00FA7F24"/>
    <w:rsid w:val="00FB1507"/>
    <w:rsid w:val="00FB1702"/>
    <w:rsid w:val="00FB1C1B"/>
    <w:rsid w:val="00FB1D40"/>
    <w:rsid w:val="00FB1E50"/>
    <w:rsid w:val="00FB2055"/>
    <w:rsid w:val="00FB2210"/>
    <w:rsid w:val="00FB24D9"/>
    <w:rsid w:val="00FB24F7"/>
    <w:rsid w:val="00FB26D3"/>
    <w:rsid w:val="00FB276E"/>
    <w:rsid w:val="00FB29B4"/>
    <w:rsid w:val="00FB2AFD"/>
    <w:rsid w:val="00FB2C5F"/>
    <w:rsid w:val="00FB2E02"/>
    <w:rsid w:val="00FB2FFF"/>
    <w:rsid w:val="00FB3716"/>
    <w:rsid w:val="00FB3AEF"/>
    <w:rsid w:val="00FB3B5C"/>
    <w:rsid w:val="00FB3E32"/>
    <w:rsid w:val="00FB3EDF"/>
    <w:rsid w:val="00FB3FE9"/>
    <w:rsid w:val="00FB40A0"/>
    <w:rsid w:val="00FB455E"/>
    <w:rsid w:val="00FB46C7"/>
    <w:rsid w:val="00FB480F"/>
    <w:rsid w:val="00FB4BB3"/>
    <w:rsid w:val="00FB4DD3"/>
    <w:rsid w:val="00FB570B"/>
    <w:rsid w:val="00FB5ADD"/>
    <w:rsid w:val="00FB5B56"/>
    <w:rsid w:val="00FB5C35"/>
    <w:rsid w:val="00FB5ECD"/>
    <w:rsid w:val="00FB6022"/>
    <w:rsid w:val="00FB6C05"/>
    <w:rsid w:val="00FB6FBD"/>
    <w:rsid w:val="00FB7102"/>
    <w:rsid w:val="00FB72BD"/>
    <w:rsid w:val="00FB7500"/>
    <w:rsid w:val="00FC0041"/>
    <w:rsid w:val="00FC0139"/>
    <w:rsid w:val="00FC0531"/>
    <w:rsid w:val="00FC054B"/>
    <w:rsid w:val="00FC0E48"/>
    <w:rsid w:val="00FC1062"/>
    <w:rsid w:val="00FC12AE"/>
    <w:rsid w:val="00FC13F9"/>
    <w:rsid w:val="00FC1467"/>
    <w:rsid w:val="00FC1489"/>
    <w:rsid w:val="00FC1B6D"/>
    <w:rsid w:val="00FC1C90"/>
    <w:rsid w:val="00FC1D13"/>
    <w:rsid w:val="00FC1FFC"/>
    <w:rsid w:val="00FC2570"/>
    <w:rsid w:val="00FC278D"/>
    <w:rsid w:val="00FC2943"/>
    <w:rsid w:val="00FC2A30"/>
    <w:rsid w:val="00FC2F8E"/>
    <w:rsid w:val="00FC305B"/>
    <w:rsid w:val="00FC308D"/>
    <w:rsid w:val="00FC34E1"/>
    <w:rsid w:val="00FC36C5"/>
    <w:rsid w:val="00FC3794"/>
    <w:rsid w:val="00FC3867"/>
    <w:rsid w:val="00FC4098"/>
    <w:rsid w:val="00FC4350"/>
    <w:rsid w:val="00FC43A9"/>
    <w:rsid w:val="00FC4431"/>
    <w:rsid w:val="00FC4930"/>
    <w:rsid w:val="00FC5060"/>
    <w:rsid w:val="00FC52D7"/>
    <w:rsid w:val="00FC537F"/>
    <w:rsid w:val="00FC57A9"/>
    <w:rsid w:val="00FC5B1C"/>
    <w:rsid w:val="00FC5D3D"/>
    <w:rsid w:val="00FC5E3D"/>
    <w:rsid w:val="00FC605D"/>
    <w:rsid w:val="00FC64D2"/>
    <w:rsid w:val="00FC6520"/>
    <w:rsid w:val="00FC6887"/>
    <w:rsid w:val="00FC6B74"/>
    <w:rsid w:val="00FC6E82"/>
    <w:rsid w:val="00FC7107"/>
    <w:rsid w:val="00FC7368"/>
    <w:rsid w:val="00FC777C"/>
    <w:rsid w:val="00FC7BBB"/>
    <w:rsid w:val="00FC7D72"/>
    <w:rsid w:val="00FD03B0"/>
    <w:rsid w:val="00FD054F"/>
    <w:rsid w:val="00FD0756"/>
    <w:rsid w:val="00FD07B8"/>
    <w:rsid w:val="00FD0896"/>
    <w:rsid w:val="00FD0BAE"/>
    <w:rsid w:val="00FD0CF3"/>
    <w:rsid w:val="00FD17A2"/>
    <w:rsid w:val="00FD1888"/>
    <w:rsid w:val="00FD1938"/>
    <w:rsid w:val="00FD25DD"/>
    <w:rsid w:val="00FD2815"/>
    <w:rsid w:val="00FD28D5"/>
    <w:rsid w:val="00FD28E9"/>
    <w:rsid w:val="00FD2ADF"/>
    <w:rsid w:val="00FD2B19"/>
    <w:rsid w:val="00FD3240"/>
    <w:rsid w:val="00FD32A5"/>
    <w:rsid w:val="00FD39D7"/>
    <w:rsid w:val="00FD3A89"/>
    <w:rsid w:val="00FD3E74"/>
    <w:rsid w:val="00FD4009"/>
    <w:rsid w:val="00FD43B0"/>
    <w:rsid w:val="00FD4621"/>
    <w:rsid w:val="00FD4694"/>
    <w:rsid w:val="00FD4941"/>
    <w:rsid w:val="00FD4A9E"/>
    <w:rsid w:val="00FD4B7A"/>
    <w:rsid w:val="00FD4BB5"/>
    <w:rsid w:val="00FD4E53"/>
    <w:rsid w:val="00FD4F82"/>
    <w:rsid w:val="00FD52B7"/>
    <w:rsid w:val="00FD54ED"/>
    <w:rsid w:val="00FD57B8"/>
    <w:rsid w:val="00FD5CA8"/>
    <w:rsid w:val="00FD5DC5"/>
    <w:rsid w:val="00FD5E94"/>
    <w:rsid w:val="00FD6019"/>
    <w:rsid w:val="00FD6169"/>
    <w:rsid w:val="00FD6437"/>
    <w:rsid w:val="00FD6670"/>
    <w:rsid w:val="00FD684A"/>
    <w:rsid w:val="00FD6B93"/>
    <w:rsid w:val="00FD6E65"/>
    <w:rsid w:val="00FD6EB5"/>
    <w:rsid w:val="00FD7303"/>
    <w:rsid w:val="00FD7539"/>
    <w:rsid w:val="00FD75E7"/>
    <w:rsid w:val="00FD77B1"/>
    <w:rsid w:val="00FD7ABC"/>
    <w:rsid w:val="00FD7FD9"/>
    <w:rsid w:val="00FE0B34"/>
    <w:rsid w:val="00FE0FF8"/>
    <w:rsid w:val="00FE1582"/>
    <w:rsid w:val="00FE1776"/>
    <w:rsid w:val="00FE1819"/>
    <w:rsid w:val="00FE1ABF"/>
    <w:rsid w:val="00FE1FEB"/>
    <w:rsid w:val="00FE2603"/>
    <w:rsid w:val="00FE27DD"/>
    <w:rsid w:val="00FE2883"/>
    <w:rsid w:val="00FE3103"/>
    <w:rsid w:val="00FE323F"/>
    <w:rsid w:val="00FE3274"/>
    <w:rsid w:val="00FE3324"/>
    <w:rsid w:val="00FE3355"/>
    <w:rsid w:val="00FE37A0"/>
    <w:rsid w:val="00FE38CD"/>
    <w:rsid w:val="00FE3CCD"/>
    <w:rsid w:val="00FE413F"/>
    <w:rsid w:val="00FE44B9"/>
    <w:rsid w:val="00FE499B"/>
    <w:rsid w:val="00FE51BA"/>
    <w:rsid w:val="00FE551C"/>
    <w:rsid w:val="00FE5883"/>
    <w:rsid w:val="00FE5A20"/>
    <w:rsid w:val="00FE5A82"/>
    <w:rsid w:val="00FE5BFB"/>
    <w:rsid w:val="00FE5CDF"/>
    <w:rsid w:val="00FE5FB8"/>
    <w:rsid w:val="00FE6622"/>
    <w:rsid w:val="00FE68C9"/>
    <w:rsid w:val="00FE6920"/>
    <w:rsid w:val="00FE6A46"/>
    <w:rsid w:val="00FE74C8"/>
    <w:rsid w:val="00FE751A"/>
    <w:rsid w:val="00FE76AA"/>
    <w:rsid w:val="00FE781A"/>
    <w:rsid w:val="00FF00CE"/>
    <w:rsid w:val="00FF0243"/>
    <w:rsid w:val="00FF032E"/>
    <w:rsid w:val="00FF07D2"/>
    <w:rsid w:val="00FF0968"/>
    <w:rsid w:val="00FF0A53"/>
    <w:rsid w:val="00FF15E9"/>
    <w:rsid w:val="00FF1A8D"/>
    <w:rsid w:val="00FF1DAA"/>
    <w:rsid w:val="00FF2247"/>
    <w:rsid w:val="00FF24CF"/>
    <w:rsid w:val="00FF26B2"/>
    <w:rsid w:val="00FF2AB7"/>
    <w:rsid w:val="00FF2B2D"/>
    <w:rsid w:val="00FF333F"/>
    <w:rsid w:val="00FF34D9"/>
    <w:rsid w:val="00FF3620"/>
    <w:rsid w:val="00FF3CCC"/>
    <w:rsid w:val="00FF3D56"/>
    <w:rsid w:val="00FF4351"/>
    <w:rsid w:val="00FF43B5"/>
    <w:rsid w:val="00FF4422"/>
    <w:rsid w:val="00FF4D5A"/>
    <w:rsid w:val="00FF5081"/>
    <w:rsid w:val="00FF552D"/>
    <w:rsid w:val="00FF553C"/>
    <w:rsid w:val="00FF55F1"/>
    <w:rsid w:val="00FF564F"/>
    <w:rsid w:val="00FF56F3"/>
    <w:rsid w:val="00FF57E3"/>
    <w:rsid w:val="00FF5963"/>
    <w:rsid w:val="00FF5A0E"/>
    <w:rsid w:val="00FF603F"/>
    <w:rsid w:val="00FF61D1"/>
    <w:rsid w:val="00FF62B6"/>
    <w:rsid w:val="00FF65DF"/>
    <w:rsid w:val="00FF68AB"/>
    <w:rsid w:val="00FF6DF4"/>
    <w:rsid w:val="00FF6F5C"/>
    <w:rsid w:val="00FF7049"/>
    <w:rsid w:val="00FF7132"/>
    <w:rsid w:val="00FF7149"/>
    <w:rsid w:val="00FF75C7"/>
    <w:rsid w:val="00FF7815"/>
    <w:rsid w:val="00FF7816"/>
    <w:rsid w:val="00FF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ACE30D"/>
  <w15:docId w15:val="{9C7A4680-797B-45F6-AFA6-ECB8209F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E1"/>
    <w:pPr>
      <w:suppressAutoHyphens/>
      <w:spacing w:before="120"/>
    </w:pPr>
    <w:rPr>
      <w:rFonts w:ascii="Arial" w:hAnsi="Arial" w:cs="Arial"/>
      <w:szCs w:val="24"/>
      <w:lang w:val="en-GB" w:eastAsia="zh-CN"/>
    </w:rPr>
  </w:style>
  <w:style w:type="paragraph" w:styleId="Heading1">
    <w:name w:val="heading 1"/>
    <w:aliases w:val="H1,h1,chaptertext,(Chapter Nbr),Section Heading,Part,Section Heading1,Section Heading2,Alt 1"/>
    <w:basedOn w:val="Normal"/>
    <w:next w:val="Normal"/>
    <w:link w:val="Heading1Char"/>
    <w:uiPriority w:val="99"/>
    <w:qFormat/>
    <w:rsid w:val="00C67D6C"/>
    <w:pPr>
      <w:keepNext/>
      <w:pageBreakBefore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aliases w:val="Reset numbering,Body Text (Reset numbering),H2,Chapter Title,Alt 2"/>
    <w:basedOn w:val="Normal"/>
    <w:next w:val="Normal"/>
    <w:link w:val="Heading2Char"/>
    <w:uiPriority w:val="99"/>
    <w:qFormat/>
    <w:rsid w:val="00C67D6C"/>
    <w:pPr>
      <w:keepNext/>
      <w:widowControl w:val="0"/>
      <w:numPr>
        <w:ilvl w:val="1"/>
        <w:numId w:val="1"/>
      </w:numPr>
      <w:overflowPunct w:val="0"/>
      <w:autoSpaceDE w:val="0"/>
      <w:spacing w:before="240" w:after="60" w:line="360" w:lineRule="auto"/>
      <w:textAlignment w:val="baseline"/>
      <w:outlineLvl w:val="1"/>
    </w:pPr>
    <w:rPr>
      <w:bCs/>
      <w:iCs/>
      <w:sz w:val="28"/>
      <w:szCs w:val="28"/>
    </w:rPr>
  </w:style>
  <w:style w:type="paragraph" w:styleId="Heading3">
    <w:name w:val="heading 3"/>
    <w:aliases w:val="Level 1 - 1,Section,Heading D,Para3,Alt 3"/>
    <w:basedOn w:val="Normal"/>
    <w:next w:val="Normal"/>
    <w:link w:val="Heading3Char"/>
    <w:uiPriority w:val="99"/>
    <w:qFormat/>
    <w:rsid w:val="00C67D6C"/>
    <w:pPr>
      <w:keepNext/>
      <w:numPr>
        <w:ilvl w:val="2"/>
        <w:numId w:val="1"/>
      </w:numPr>
      <w:tabs>
        <w:tab w:val="num" w:pos="720"/>
        <w:tab w:val="left" w:pos="851"/>
      </w:tabs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Level 2 - a,h4,Map Title,Level Text 12 - a"/>
    <w:basedOn w:val="Normal"/>
    <w:next w:val="Normal"/>
    <w:uiPriority w:val="99"/>
    <w:qFormat/>
    <w:rsid w:val="00C67D6C"/>
    <w:pPr>
      <w:keepNext/>
      <w:numPr>
        <w:ilvl w:val="3"/>
        <w:numId w:val="1"/>
      </w:numPr>
      <w:tabs>
        <w:tab w:val="left" w:pos="1077"/>
      </w:tabs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aliases w:val="Level 3 - i,Block Label"/>
    <w:basedOn w:val="Normal"/>
    <w:next w:val="Normal"/>
    <w:uiPriority w:val="99"/>
    <w:qFormat/>
    <w:rsid w:val="00C67D6C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Heading6">
    <w:name w:val="heading 6"/>
    <w:aliases w:val="Legal Level 1.,h6,Third Subheading"/>
    <w:basedOn w:val="Normal"/>
    <w:next w:val="Normal"/>
    <w:uiPriority w:val="99"/>
    <w:qFormat/>
    <w:rsid w:val="00C67D6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aliases w:val="Legal Level 1.1."/>
    <w:basedOn w:val="Normal"/>
    <w:next w:val="Normal"/>
    <w:uiPriority w:val="99"/>
    <w:qFormat/>
    <w:rsid w:val="00C67D6C"/>
    <w:pPr>
      <w:numPr>
        <w:ilvl w:val="6"/>
        <w:numId w:val="1"/>
      </w:numPr>
      <w:spacing w:before="240" w:after="60"/>
      <w:outlineLvl w:val="6"/>
    </w:pPr>
    <w:rPr>
      <w:b/>
      <w:bCs/>
      <w:i/>
      <w:iCs/>
    </w:rPr>
  </w:style>
  <w:style w:type="paragraph" w:styleId="Heading8">
    <w:name w:val="heading 8"/>
    <w:aliases w:val="Legal Level 1.1.1."/>
    <w:basedOn w:val="Normal"/>
    <w:next w:val="Normal"/>
    <w:uiPriority w:val="99"/>
    <w:qFormat/>
    <w:rsid w:val="00C67D6C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uiPriority w:val="99"/>
    <w:qFormat/>
    <w:rsid w:val="00C67D6C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C67D6C"/>
    <w:rPr>
      <w:rFonts w:ascii="Courier New" w:hAnsi="Courier New" w:cs="Courier New"/>
    </w:rPr>
  </w:style>
  <w:style w:type="character" w:customStyle="1" w:styleId="WW8Num4z0">
    <w:name w:val="WW8Num4z0"/>
    <w:rsid w:val="00C67D6C"/>
    <w:rPr>
      <w:rFonts w:ascii="Symbol" w:hAnsi="Symbol" w:cs="Symbol"/>
    </w:rPr>
  </w:style>
  <w:style w:type="character" w:customStyle="1" w:styleId="WW8Num5z0">
    <w:name w:val="WW8Num5z0"/>
    <w:rsid w:val="00C67D6C"/>
    <w:rPr>
      <w:rFonts w:ascii="Symbol" w:hAnsi="Symbol" w:cs="Symbol"/>
      <w:sz w:val="16"/>
      <w:szCs w:val="16"/>
    </w:rPr>
  </w:style>
  <w:style w:type="character" w:customStyle="1" w:styleId="WW8Num6z0">
    <w:name w:val="WW8Num6z0"/>
    <w:rsid w:val="00C67D6C"/>
    <w:rPr>
      <w:rFonts w:ascii="Symbol" w:hAnsi="Symbol" w:cs="Symbol"/>
    </w:rPr>
  </w:style>
  <w:style w:type="character" w:customStyle="1" w:styleId="WW8Num7z0">
    <w:name w:val="WW8Num7z0"/>
    <w:rsid w:val="00C67D6C"/>
    <w:rPr>
      <w:rFonts w:ascii="Symbol" w:hAnsi="Symbol" w:cs="Symbol"/>
    </w:rPr>
  </w:style>
  <w:style w:type="character" w:customStyle="1" w:styleId="WW8Num8z0">
    <w:name w:val="WW8Num8z0"/>
    <w:rsid w:val="00C67D6C"/>
    <w:rPr>
      <w:rFonts w:ascii="Symbol" w:hAnsi="Symbol" w:cs="Symbol"/>
    </w:rPr>
  </w:style>
  <w:style w:type="character" w:customStyle="1" w:styleId="WW8Num9z0">
    <w:name w:val="WW8Num9z0"/>
    <w:rsid w:val="00C67D6C"/>
    <w:rPr>
      <w:rFonts w:ascii="Symbol" w:hAnsi="Symbol" w:cs="Symbol"/>
      <w:sz w:val="16"/>
      <w:szCs w:val="16"/>
    </w:rPr>
  </w:style>
  <w:style w:type="character" w:customStyle="1" w:styleId="WW8Num13z0">
    <w:name w:val="WW8Num13z0"/>
    <w:rsid w:val="00C67D6C"/>
    <w:rPr>
      <w:rFonts w:ascii="Symbol" w:hAnsi="Symbol" w:cs="Symbol"/>
      <w:sz w:val="16"/>
      <w:szCs w:val="16"/>
    </w:rPr>
  </w:style>
  <w:style w:type="character" w:customStyle="1" w:styleId="Absatz-Standardschriftart">
    <w:name w:val="Absatz-Standardschriftart"/>
    <w:rsid w:val="00C67D6C"/>
  </w:style>
  <w:style w:type="character" w:customStyle="1" w:styleId="WW-Absatz-Standardschriftart">
    <w:name w:val="WW-Absatz-Standardschriftart"/>
    <w:rsid w:val="00C67D6C"/>
  </w:style>
  <w:style w:type="character" w:customStyle="1" w:styleId="WW-Absatz-Standardschriftart1">
    <w:name w:val="WW-Absatz-Standardschriftart1"/>
    <w:rsid w:val="00C67D6C"/>
  </w:style>
  <w:style w:type="character" w:customStyle="1" w:styleId="WW-Absatz-Standardschriftart11">
    <w:name w:val="WW-Absatz-Standardschriftart11"/>
    <w:rsid w:val="00C67D6C"/>
  </w:style>
  <w:style w:type="character" w:customStyle="1" w:styleId="WW8Num10z0">
    <w:name w:val="WW8Num10z0"/>
    <w:rsid w:val="00C67D6C"/>
    <w:rPr>
      <w:rFonts w:ascii="Symbol" w:hAnsi="Symbol" w:cs="Symbol"/>
    </w:rPr>
  </w:style>
  <w:style w:type="character" w:customStyle="1" w:styleId="WW8Num11z0">
    <w:name w:val="WW8Num11z0"/>
    <w:rsid w:val="00C67D6C"/>
    <w:rPr>
      <w:rFonts w:ascii="Wingdings" w:hAnsi="Wingdings" w:cs="Wingdings"/>
      <w:sz w:val="20"/>
    </w:rPr>
  </w:style>
  <w:style w:type="character" w:customStyle="1" w:styleId="WW8Num12z0">
    <w:name w:val="WW8Num12z0"/>
    <w:rsid w:val="00C67D6C"/>
    <w:rPr>
      <w:rFonts w:ascii="Symbol" w:hAnsi="Symbol" w:cs="Symbol"/>
      <w:sz w:val="20"/>
    </w:rPr>
  </w:style>
  <w:style w:type="character" w:customStyle="1" w:styleId="WW8Num16z0">
    <w:name w:val="WW8Num16z0"/>
    <w:rsid w:val="00C67D6C"/>
    <w:rPr>
      <w:rFonts w:ascii="Symbol" w:hAnsi="Symbol" w:cs="Symbol"/>
    </w:rPr>
  </w:style>
  <w:style w:type="character" w:customStyle="1" w:styleId="WW-Absatz-Standardschriftart111">
    <w:name w:val="WW-Absatz-Standardschriftart111"/>
    <w:rsid w:val="00C67D6C"/>
  </w:style>
  <w:style w:type="character" w:customStyle="1" w:styleId="WW-Absatz-Standardschriftart1111">
    <w:name w:val="WW-Absatz-Standardschriftart1111"/>
    <w:rsid w:val="00C67D6C"/>
  </w:style>
  <w:style w:type="character" w:customStyle="1" w:styleId="WW8Num3z2">
    <w:name w:val="WW8Num3z2"/>
    <w:rsid w:val="00C67D6C"/>
    <w:rPr>
      <w:rFonts w:ascii="Wingdings" w:hAnsi="Wingdings" w:cs="Wingdings"/>
    </w:rPr>
  </w:style>
  <w:style w:type="character" w:customStyle="1" w:styleId="WW8Num3z3">
    <w:name w:val="WW8Num3z3"/>
    <w:rsid w:val="00C67D6C"/>
    <w:rPr>
      <w:rFonts w:ascii="Symbol" w:hAnsi="Symbol" w:cs="Symbol"/>
    </w:rPr>
  </w:style>
  <w:style w:type="character" w:customStyle="1" w:styleId="WW8Num4z3">
    <w:name w:val="WW8Num4z3"/>
    <w:rsid w:val="00C67D6C"/>
    <w:rPr>
      <w:rFonts w:ascii="Symbol" w:hAnsi="Symbol" w:cs="Symbol"/>
    </w:rPr>
  </w:style>
  <w:style w:type="character" w:customStyle="1" w:styleId="WW8Num5z1">
    <w:name w:val="WW8Num5z1"/>
    <w:rsid w:val="00C67D6C"/>
    <w:rPr>
      <w:rFonts w:ascii="Courier New" w:hAnsi="Courier New" w:cs="Courier New"/>
    </w:rPr>
  </w:style>
  <w:style w:type="character" w:customStyle="1" w:styleId="WW8Num5z2">
    <w:name w:val="WW8Num5z2"/>
    <w:rsid w:val="00C67D6C"/>
    <w:rPr>
      <w:rFonts w:ascii="Wingdings" w:hAnsi="Wingdings" w:cs="Wingdings"/>
    </w:rPr>
  </w:style>
  <w:style w:type="character" w:customStyle="1" w:styleId="WW8Num5z3">
    <w:name w:val="WW8Num5z3"/>
    <w:rsid w:val="00C67D6C"/>
    <w:rPr>
      <w:rFonts w:ascii="Symbol" w:hAnsi="Symbol" w:cs="Symbol"/>
    </w:rPr>
  </w:style>
  <w:style w:type="character" w:customStyle="1" w:styleId="WW8Num7z1">
    <w:name w:val="WW8Num7z1"/>
    <w:rsid w:val="00C67D6C"/>
    <w:rPr>
      <w:rFonts w:ascii="Courier New" w:hAnsi="Courier New" w:cs="Courier New"/>
    </w:rPr>
  </w:style>
  <w:style w:type="character" w:customStyle="1" w:styleId="WW8Num7z2">
    <w:name w:val="WW8Num7z2"/>
    <w:rsid w:val="00C67D6C"/>
    <w:rPr>
      <w:rFonts w:ascii="Wingdings" w:hAnsi="Wingdings" w:cs="Wingdings"/>
    </w:rPr>
  </w:style>
  <w:style w:type="character" w:customStyle="1" w:styleId="WW8Num8z1">
    <w:name w:val="WW8Num8z1"/>
    <w:rsid w:val="00C67D6C"/>
    <w:rPr>
      <w:rFonts w:ascii="Courier New" w:hAnsi="Courier New" w:cs="Courier New"/>
    </w:rPr>
  </w:style>
  <w:style w:type="character" w:customStyle="1" w:styleId="WW8Num8z2">
    <w:name w:val="WW8Num8z2"/>
    <w:rsid w:val="00C67D6C"/>
    <w:rPr>
      <w:rFonts w:ascii="Wingdings" w:hAnsi="Wingdings" w:cs="Wingdings"/>
    </w:rPr>
  </w:style>
  <w:style w:type="character" w:customStyle="1" w:styleId="WW8Num9z1">
    <w:name w:val="WW8Num9z1"/>
    <w:rsid w:val="00C67D6C"/>
    <w:rPr>
      <w:rFonts w:ascii="Courier New" w:hAnsi="Courier New" w:cs="Courier New"/>
    </w:rPr>
  </w:style>
  <w:style w:type="character" w:customStyle="1" w:styleId="WW8Num9z2">
    <w:name w:val="WW8Num9z2"/>
    <w:rsid w:val="00C67D6C"/>
    <w:rPr>
      <w:rFonts w:ascii="Wingdings" w:hAnsi="Wingdings" w:cs="Wingdings"/>
    </w:rPr>
  </w:style>
  <w:style w:type="character" w:customStyle="1" w:styleId="WW8Num9z3">
    <w:name w:val="WW8Num9z3"/>
    <w:rsid w:val="00C67D6C"/>
    <w:rPr>
      <w:rFonts w:ascii="Symbol" w:hAnsi="Symbol" w:cs="Symbol"/>
    </w:rPr>
  </w:style>
  <w:style w:type="character" w:customStyle="1" w:styleId="WW8Num12z1">
    <w:name w:val="WW8Num12z1"/>
    <w:rsid w:val="00C67D6C"/>
    <w:rPr>
      <w:rFonts w:ascii="Courier New" w:hAnsi="Courier New" w:cs="Courier New"/>
      <w:sz w:val="20"/>
    </w:rPr>
  </w:style>
  <w:style w:type="character" w:customStyle="1" w:styleId="WW8Num12z2">
    <w:name w:val="WW8Num12z2"/>
    <w:rsid w:val="00C67D6C"/>
    <w:rPr>
      <w:rFonts w:ascii="Wingdings" w:hAnsi="Wingdings" w:cs="Wingdings"/>
      <w:sz w:val="20"/>
    </w:rPr>
  </w:style>
  <w:style w:type="character" w:customStyle="1" w:styleId="WW8Num13z1">
    <w:name w:val="WW8Num13z1"/>
    <w:rsid w:val="00C67D6C"/>
    <w:rPr>
      <w:rFonts w:ascii="Courier New" w:hAnsi="Courier New" w:cs="Courier New"/>
    </w:rPr>
  </w:style>
  <w:style w:type="character" w:customStyle="1" w:styleId="WW8Num13z2">
    <w:name w:val="WW8Num13z2"/>
    <w:rsid w:val="00C67D6C"/>
    <w:rPr>
      <w:rFonts w:ascii="Wingdings" w:hAnsi="Wingdings" w:cs="Wingdings"/>
    </w:rPr>
  </w:style>
  <w:style w:type="character" w:customStyle="1" w:styleId="WW8Num13z3">
    <w:name w:val="WW8Num13z3"/>
    <w:rsid w:val="00C67D6C"/>
    <w:rPr>
      <w:rFonts w:ascii="Symbol" w:hAnsi="Symbol" w:cs="Symbol"/>
    </w:rPr>
  </w:style>
  <w:style w:type="character" w:customStyle="1" w:styleId="WW8Num14z0">
    <w:name w:val="WW8Num14z0"/>
    <w:rsid w:val="00C67D6C"/>
    <w:rPr>
      <w:rFonts w:ascii="Wingdings" w:hAnsi="Wingdings" w:cs="Wingdings"/>
    </w:rPr>
  </w:style>
  <w:style w:type="character" w:customStyle="1" w:styleId="WW8Num14z1">
    <w:name w:val="WW8Num14z1"/>
    <w:rsid w:val="00C67D6C"/>
    <w:rPr>
      <w:rFonts w:ascii="Courier New" w:hAnsi="Courier New" w:cs="Courier New"/>
    </w:rPr>
  </w:style>
  <w:style w:type="character" w:customStyle="1" w:styleId="WW8Num14z3">
    <w:name w:val="WW8Num14z3"/>
    <w:rsid w:val="00C67D6C"/>
    <w:rPr>
      <w:rFonts w:ascii="Symbol" w:hAnsi="Symbol" w:cs="Symbol"/>
    </w:rPr>
  </w:style>
  <w:style w:type="character" w:customStyle="1" w:styleId="WW8Num17z0">
    <w:name w:val="WW8Num17z0"/>
    <w:rsid w:val="00C67D6C"/>
    <w:rPr>
      <w:rFonts w:ascii="Symbol" w:hAnsi="Symbol" w:cs="Symbol"/>
    </w:rPr>
  </w:style>
  <w:style w:type="character" w:customStyle="1" w:styleId="WW8Num17z1">
    <w:name w:val="WW8Num17z1"/>
    <w:rsid w:val="00C67D6C"/>
    <w:rPr>
      <w:rFonts w:ascii="Courier New" w:hAnsi="Courier New" w:cs="Courier New"/>
    </w:rPr>
  </w:style>
  <w:style w:type="character" w:customStyle="1" w:styleId="WW8Num17z2">
    <w:name w:val="WW8Num17z2"/>
    <w:rsid w:val="00C67D6C"/>
    <w:rPr>
      <w:rFonts w:ascii="Wingdings" w:hAnsi="Wingdings" w:cs="Wingdings"/>
    </w:rPr>
  </w:style>
  <w:style w:type="character" w:customStyle="1" w:styleId="WW8Num19z0">
    <w:name w:val="WW8Num19z0"/>
    <w:rsid w:val="00C67D6C"/>
    <w:rPr>
      <w:rFonts w:ascii="Symbol" w:hAnsi="Symbol" w:cs="Symbol"/>
      <w:color w:val="auto"/>
      <w:sz w:val="28"/>
    </w:rPr>
  </w:style>
  <w:style w:type="character" w:customStyle="1" w:styleId="WW8Num21z0">
    <w:name w:val="WW8Num21z0"/>
    <w:rsid w:val="00C67D6C"/>
    <w:rPr>
      <w:rFonts w:ascii="Symbol" w:hAnsi="Symbol" w:cs="Symbol"/>
      <w:sz w:val="16"/>
      <w:szCs w:val="16"/>
    </w:rPr>
  </w:style>
  <w:style w:type="character" w:customStyle="1" w:styleId="WW8Num21z1">
    <w:name w:val="WW8Num21z1"/>
    <w:rsid w:val="00C67D6C"/>
    <w:rPr>
      <w:rFonts w:ascii="Courier New" w:hAnsi="Courier New" w:cs="Courier New"/>
    </w:rPr>
  </w:style>
  <w:style w:type="character" w:customStyle="1" w:styleId="WW8Num21z2">
    <w:name w:val="WW8Num21z2"/>
    <w:rsid w:val="00C67D6C"/>
    <w:rPr>
      <w:rFonts w:ascii="Wingdings" w:hAnsi="Wingdings" w:cs="Wingdings"/>
    </w:rPr>
  </w:style>
  <w:style w:type="character" w:customStyle="1" w:styleId="WW8Num21z3">
    <w:name w:val="WW8Num21z3"/>
    <w:rsid w:val="00C67D6C"/>
    <w:rPr>
      <w:rFonts w:ascii="Symbol" w:hAnsi="Symbol" w:cs="Symbol"/>
    </w:rPr>
  </w:style>
  <w:style w:type="character" w:customStyle="1" w:styleId="WW8Num22z0">
    <w:name w:val="WW8Num22z0"/>
    <w:rsid w:val="00C67D6C"/>
    <w:rPr>
      <w:rFonts w:ascii="Symbol" w:hAnsi="Symbol" w:cs="Symbol"/>
    </w:rPr>
  </w:style>
  <w:style w:type="character" w:customStyle="1" w:styleId="WW8Num24z0">
    <w:name w:val="WW8Num24z0"/>
    <w:rsid w:val="00C67D6C"/>
    <w:rPr>
      <w:rFonts w:ascii="Symbol" w:hAnsi="Symbol" w:cs="Symbol"/>
      <w:sz w:val="16"/>
      <w:szCs w:val="16"/>
    </w:rPr>
  </w:style>
  <w:style w:type="character" w:customStyle="1" w:styleId="WW8Num24z1">
    <w:name w:val="WW8Num24z1"/>
    <w:rsid w:val="00C67D6C"/>
    <w:rPr>
      <w:rFonts w:ascii="Courier New" w:hAnsi="Courier New" w:cs="Courier New"/>
    </w:rPr>
  </w:style>
  <w:style w:type="character" w:customStyle="1" w:styleId="WW8Num24z2">
    <w:name w:val="WW8Num24z2"/>
    <w:rsid w:val="00C67D6C"/>
    <w:rPr>
      <w:rFonts w:ascii="Wingdings" w:hAnsi="Wingdings" w:cs="Wingdings"/>
    </w:rPr>
  </w:style>
  <w:style w:type="character" w:customStyle="1" w:styleId="WW8Num24z3">
    <w:name w:val="WW8Num24z3"/>
    <w:rsid w:val="00C67D6C"/>
    <w:rPr>
      <w:rFonts w:ascii="Symbol" w:hAnsi="Symbol" w:cs="Symbol"/>
    </w:rPr>
  </w:style>
  <w:style w:type="character" w:customStyle="1" w:styleId="WW8Num25z0">
    <w:name w:val="WW8Num25z0"/>
    <w:rsid w:val="00C67D6C"/>
    <w:rPr>
      <w:rFonts w:ascii="Symbol" w:hAnsi="Symbol" w:cs="Symbol"/>
    </w:rPr>
  </w:style>
  <w:style w:type="character" w:customStyle="1" w:styleId="WW8Num29z0">
    <w:name w:val="WW8Num29z0"/>
    <w:rsid w:val="00C67D6C"/>
    <w:rPr>
      <w:rFonts w:ascii="Symbol" w:hAnsi="Symbol" w:cs="Symbol"/>
    </w:rPr>
  </w:style>
  <w:style w:type="character" w:customStyle="1" w:styleId="WW8Num29z1">
    <w:name w:val="WW8Num29z1"/>
    <w:rsid w:val="00C67D6C"/>
    <w:rPr>
      <w:rFonts w:ascii="Courier New" w:hAnsi="Courier New" w:cs="Courier New"/>
    </w:rPr>
  </w:style>
  <w:style w:type="character" w:customStyle="1" w:styleId="WW8Num29z2">
    <w:name w:val="WW8Num29z2"/>
    <w:rsid w:val="00C67D6C"/>
    <w:rPr>
      <w:rFonts w:ascii="Wingdings" w:hAnsi="Wingdings" w:cs="Wingdings"/>
    </w:rPr>
  </w:style>
  <w:style w:type="character" w:customStyle="1" w:styleId="WW8Num30z0">
    <w:name w:val="WW8Num30z0"/>
    <w:rsid w:val="00C67D6C"/>
    <w:rPr>
      <w:sz w:val="20"/>
      <w:szCs w:val="20"/>
    </w:rPr>
  </w:style>
  <w:style w:type="character" w:customStyle="1" w:styleId="WW8Num31z0">
    <w:name w:val="WW8Num31z0"/>
    <w:rsid w:val="00C67D6C"/>
    <w:rPr>
      <w:rFonts w:ascii="Symbol" w:hAnsi="Symbol" w:cs="Symbol"/>
    </w:rPr>
  </w:style>
  <w:style w:type="character" w:customStyle="1" w:styleId="WW8Num31z1">
    <w:name w:val="WW8Num31z1"/>
    <w:rsid w:val="00C67D6C"/>
    <w:rPr>
      <w:rFonts w:ascii="Courier New" w:hAnsi="Courier New" w:cs="Courier New"/>
    </w:rPr>
  </w:style>
  <w:style w:type="character" w:customStyle="1" w:styleId="WW8Num31z2">
    <w:name w:val="WW8Num31z2"/>
    <w:rsid w:val="00C67D6C"/>
    <w:rPr>
      <w:rFonts w:ascii="Wingdings" w:hAnsi="Wingdings" w:cs="Wingdings"/>
    </w:rPr>
  </w:style>
  <w:style w:type="character" w:customStyle="1" w:styleId="WW8Num32z0">
    <w:name w:val="WW8Num32z0"/>
    <w:rsid w:val="00C67D6C"/>
    <w:rPr>
      <w:rFonts w:ascii="Symbol" w:hAnsi="Symbol" w:cs="Symbol"/>
    </w:rPr>
  </w:style>
  <w:style w:type="character" w:customStyle="1" w:styleId="WW8Num33z0">
    <w:name w:val="WW8Num33z0"/>
    <w:rsid w:val="00C67D6C"/>
    <w:rPr>
      <w:rFonts w:ascii="Symbol" w:hAnsi="Symbol" w:cs="Symbol"/>
    </w:rPr>
  </w:style>
  <w:style w:type="character" w:customStyle="1" w:styleId="WW8Num33z2">
    <w:name w:val="WW8Num33z2"/>
    <w:rsid w:val="00C67D6C"/>
    <w:rPr>
      <w:rFonts w:ascii="Wingdings" w:hAnsi="Wingdings" w:cs="Wingdings"/>
    </w:rPr>
  </w:style>
  <w:style w:type="character" w:customStyle="1" w:styleId="WW8Num33z4">
    <w:name w:val="WW8Num33z4"/>
    <w:rsid w:val="00C67D6C"/>
    <w:rPr>
      <w:rFonts w:ascii="Courier New" w:hAnsi="Courier New" w:cs="Courier New"/>
    </w:rPr>
  </w:style>
  <w:style w:type="character" w:customStyle="1" w:styleId="WW8Num35z0">
    <w:name w:val="WW8Num35z0"/>
    <w:rsid w:val="00C67D6C"/>
    <w:rPr>
      <w:rFonts w:ascii="Symbol" w:hAnsi="Symbol" w:cs="Symbol"/>
      <w:sz w:val="16"/>
      <w:szCs w:val="16"/>
    </w:rPr>
  </w:style>
  <w:style w:type="character" w:customStyle="1" w:styleId="WW8Num35z1">
    <w:name w:val="WW8Num35z1"/>
    <w:rsid w:val="00C67D6C"/>
    <w:rPr>
      <w:rFonts w:ascii="Courier New" w:hAnsi="Courier New" w:cs="Courier New"/>
    </w:rPr>
  </w:style>
  <w:style w:type="character" w:customStyle="1" w:styleId="WW8Num35z2">
    <w:name w:val="WW8Num35z2"/>
    <w:rsid w:val="00C67D6C"/>
    <w:rPr>
      <w:rFonts w:ascii="Wingdings" w:hAnsi="Wingdings" w:cs="Wingdings"/>
    </w:rPr>
  </w:style>
  <w:style w:type="character" w:customStyle="1" w:styleId="WW8Num35z3">
    <w:name w:val="WW8Num35z3"/>
    <w:rsid w:val="00C67D6C"/>
    <w:rPr>
      <w:rFonts w:ascii="Symbol" w:hAnsi="Symbol" w:cs="Symbol"/>
    </w:rPr>
  </w:style>
  <w:style w:type="character" w:customStyle="1" w:styleId="WW8Num36z0">
    <w:name w:val="WW8Num36z0"/>
    <w:rsid w:val="00C67D6C"/>
    <w:rPr>
      <w:rFonts w:ascii="Symbol" w:hAnsi="Symbol" w:cs="Symbol"/>
    </w:rPr>
  </w:style>
  <w:style w:type="character" w:customStyle="1" w:styleId="WW8Num36z1">
    <w:name w:val="WW8Num36z1"/>
    <w:rsid w:val="00C67D6C"/>
    <w:rPr>
      <w:rFonts w:ascii="Courier New" w:hAnsi="Courier New" w:cs="Courier New"/>
    </w:rPr>
  </w:style>
  <w:style w:type="character" w:customStyle="1" w:styleId="WW8Num36z2">
    <w:name w:val="WW8Num36z2"/>
    <w:rsid w:val="00C67D6C"/>
    <w:rPr>
      <w:rFonts w:ascii="Wingdings" w:hAnsi="Wingdings" w:cs="Wingdings"/>
    </w:rPr>
  </w:style>
  <w:style w:type="character" w:customStyle="1" w:styleId="WW8Num37z0">
    <w:name w:val="WW8Num37z0"/>
    <w:rsid w:val="00C67D6C"/>
    <w:rPr>
      <w:rFonts w:ascii="Symbol" w:hAnsi="Symbol" w:cs="Symbol"/>
    </w:rPr>
  </w:style>
  <w:style w:type="character" w:customStyle="1" w:styleId="WW8Num37z1">
    <w:name w:val="WW8Num37z1"/>
    <w:rsid w:val="00C67D6C"/>
    <w:rPr>
      <w:rFonts w:ascii="Courier New" w:hAnsi="Courier New" w:cs="Courier New"/>
    </w:rPr>
  </w:style>
  <w:style w:type="character" w:customStyle="1" w:styleId="WW8Num37z2">
    <w:name w:val="WW8Num37z2"/>
    <w:rsid w:val="00C67D6C"/>
    <w:rPr>
      <w:rFonts w:ascii="Wingdings" w:hAnsi="Wingdings" w:cs="Wingdings"/>
    </w:rPr>
  </w:style>
  <w:style w:type="character" w:customStyle="1" w:styleId="WW8Num38z0">
    <w:name w:val="WW8Num38z0"/>
    <w:rsid w:val="00C67D6C"/>
    <w:rPr>
      <w:rFonts w:ascii="Wingdings" w:hAnsi="Wingdings" w:cs="Wingdings"/>
      <w:sz w:val="20"/>
    </w:rPr>
  </w:style>
  <w:style w:type="character" w:customStyle="1" w:styleId="WW8Num39z0">
    <w:name w:val="WW8Num39z0"/>
    <w:rsid w:val="00C67D6C"/>
    <w:rPr>
      <w:rFonts w:ascii="Courier New" w:hAnsi="Courier New" w:cs="Courier New"/>
    </w:rPr>
  </w:style>
  <w:style w:type="character" w:customStyle="1" w:styleId="WW8Num39z2">
    <w:name w:val="WW8Num39z2"/>
    <w:rsid w:val="00C67D6C"/>
    <w:rPr>
      <w:rFonts w:ascii="Wingdings" w:hAnsi="Wingdings" w:cs="Wingdings"/>
    </w:rPr>
  </w:style>
  <w:style w:type="character" w:customStyle="1" w:styleId="WW8Num39z3">
    <w:name w:val="WW8Num39z3"/>
    <w:rsid w:val="00C67D6C"/>
    <w:rPr>
      <w:rFonts w:ascii="Symbol" w:hAnsi="Symbol" w:cs="Symbol"/>
    </w:rPr>
  </w:style>
  <w:style w:type="character" w:customStyle="1" w:styleId="WW8Num40z0">
    <w:name w:val="WW8Num40z0"/>
    <w:rsid w:val="00C67D6C"/>
    <w:rPr>
      <w:rFonts w:ascii="Symbol" w:hAnsi="Symbol" w:cs="Symbol"/>
    </w:rPr>
  </w:style>
  <w:style w:type="character" w:customStyle="1" w:styleId="WW8Num40z1">
    <w:name w:val="WW8Num40z1"/>
    <w:rsid w:val="00C67D6C"/>
    <w:rPr>
      <w:rFonts w:ascii="Courier New" w:hAnsi="Courier New" w:cs="Courier New"/>
    </w:rPr>
  </w:style>
  <w:style w:type="character" w:customStyle="1" w:styleId="WW8Num40z2">
    <w:name w:val="WW8Num40z2"/>
    <w:rsid w:val="00C67D6C"/>
    <w:rPr>
      <w:rFonts w:ascii="Wingdings" w:hAnsi="Wingdings" w:cs="Wingdings"/>
    </w:rPr>
  </w:style>
  <w:style w:type="character" w:customStyle="1" w:styleId="WW8Num41z0">
    <w:name w:val="WW8Num41z0"/>
    <w:rsid w:val="00C67D6C"/>
    <w:rPr>
      <w:rFonts w:ascii="Symbol" w:hAnsi="Symbol" w:cs="Symbol"/>
    </w:rPr>
  </w:style>
  <w:style w:type="character" w:customStyle="1" w:styleId="WW8Num41z1">
    <w:name w:val="WW8Num41z1"/>
    <w:rsid w:val="00C67D6C"/>
    <w:rPr>
      <w:rFonts w:ascii="Courier New" w:hAnsi="Courier New" w:cs="Courier New"/>
    </w:rPr>
  </w:style>
  <w:style w:type="character" w:customStyle="1" w:styleId="WW8Num41z2">
    <w:name w:val="WW8Num41z2"/>
    <w:rsid w:val="00C67D6C"/>
    <w:rPr>
      <w:rFonts w:ascii="Wingdings" w:hAnsi="Wingdings" w:cs="Wingdings"/>
    </w:rPr>
  </w:style>
  <w:style w:type="character" w:customStyle="1" w:styleId="WW8Num42z0">
    <w:name w:val="WW8Num42z0"/>
    <w:rsid w:val="00C67D6C"/>
    <w:rPr>
      <w:rFonts w:ascii="Wingdings" w:hAnsi="Wingdings" w:cs="Wingdings"/>
    </w:rPr>
  </w:style>
  <w:style w:type="character" w:customStyle="1" w:styleId="WW8Num42z1">
    <w:name w:val="WW8Num42z1"/>
    <w:rsid w:val="00C67D6C"/>
    <w:rPr>
      <w:rFonts w:ascii="Courier New" w:hAnsi="Courier New" w:cs="Courier New"/>
    </w:rPr>
  </w:style>
  <w:style w:type="character" w:customStyle="1" w:styleId="WW8Num42z3">
    <w:name w:val="WW8Num42z3"/>
    <w:rsid w:val="00C67D6C"/>
    <w:rPr>
      <w:rFonts w:ascii="Symbol" w:hAnsi="Symbol" w:cs="Symbol"/>
    </w:rPr>
  </w:style>
  <w:style w:type="character" w:customStyle="1" w:styleId="WW8Num44z0">
    <w:name w:val="WW8Num44z0"/>
    <w:rsid w:val="00C67D6C"/>
    <w:rPr>
      <w:rFonts w:ascii="Symbol" w:hAnsi="Symbol" w:cs="Symbol"/>
    </w:rPr>
  </w:style>
  <w:style w:type="character" w:customStyle="1" w:styleId="WW8Num44z1">
    <w:name w:val="WW8Num44z1"/>
    <w:rsid w:val="00C67D6C"/>
    <w:rPr>
      <w:rFonts w:ascii="Courier New" w:hAnsi="Courier New" w:cs="Courier New"/>
    </w:rPr>
  </w:style>
  <w:style w:type="character" w:customStyle="1" w:styleId="WW8Num44z2">
    <w:name w:val="WW8Num44z2"/>
    <w:rsid w:val="00C67D6C"/>
    <w:rPr>
      <w:rFonts w:ascii="Wingdings" w:hAnsi="Wingdings" w:cs="Wingdings"/>
    </w:rPr>
  </w:style>
  <w:style w:type="character" w:customStyle="1" w:styleId="WW8Num45z0">
    <w:name w:val="WW8Num45z0"/>
    <w:rsid w:val="00C67D6C"/>
    <w:rPr>
      <w:rFonts w:ascii="Symbol" w:hAnsi="Symbol" w:cs="Symbol"/>
      <w:sz w:val="20"/>
    </w:rPr>
  </w:style>
  <w:style w:type="character" w:customStyle="1" w:styleId="WW8Num45z1">
    <w:name w:val="WW8Num45z1"/>
    <w:rsid w:val="00C67D6C"/>
    <w:rPr>
      <w:rFonts w:ascii="Courier New" w:hAnsi="Courier New" w:cs="Courier New"/>
      <w:sz w:val="20"/>
    </w:rPr>
  </w:style>
  <w:style w:type="character" w:customStyle="1" w:styleId="WW8Num45z2">
    <w:name w:val="WW8Num45z2"/>
    <w:rsid w:val="00C67D6C"/>
    <w:rPr>
      <w:rFonts w:ascii="Wingdings" w:hAnsi="Wingdings" w:cs="Wingdings"/>
      <w:sz w:val="20"/>
    </w:rPr>
  </w:style>
  <w:style w:type="character" w:customStyle="1" w:styleId="WW8Num46z0">
    <w:name w:val="WW8Num46z0"/>
    <w:rsid w:val="00C67D6C"/>
    <w:rPr>
      <w:rFonts w:ascii="Symbol" w:hAnsi="Symbol" w:cs="Symbol"/>
      <w:sz w:val="20"/>
    </w:rPr>
  </w:style>
  <w:style w:type="character" w:customStyle="1" w:styleId="WW8Num46z1">
    <w:name w:val="WW8Num46z1"/>
    <w:rsid w:val="00C67D6C"/>
    <w:rPr>
      <w:rFonts w:ascii="Courier New" w:hAnsi="Courier New" w:cs="Courier New"/>
      <w:sz w:val="20"/>
    </w:rPr>
  </w:style>
  <w:style w:type="character" w:customStyle="1" w:styleId="WW8Num46z2">
    <w:name w:val="WW8Num46z2"/>
    <w:rsid w:val="00C67D6C"/>
    <w:rPr>
      <w:rFonts w:ascii="Wingdings" w:hAnsi="Wingdings" w:cs="Wingdings"/>
      <w:sz w:val="20"/>
    </w:rPr>
  </w:style>
  <w:style w:type="character" w:customStyle="1" w:styleId="WW8Num48z0">
    <w:name w:val="WW8Num48z0"/>
    <w:rsid w:val="00C67D6C"/>
    <w:rPr>
      <w:rFonts w:ascii="Symbol" w:hAnsi="Symbol" w:cs="Symbol"/>
    </w:rPr>
  </w:style>
  <w:style w:type="character" w:customStyle="1" w:styleId="WW8Num48z1">
    <w:name w:val="WW8Num48z1"/>
    <w:rsid w:val="00C67D6C"/>
    <w:rPr>
      <w:rFonts w:ascii="Courier New" w:hAnsi="Courier New" w:cs="Courier New"/>
    </w:rPr>
  </w:style>
  <w:style w:type="character" w:customStyle="1" w:styleId="WW8Num48z2">
    <w:name w:val="WW8Num48z2"/>
    <w:rsid w:val="00C67D6C"/>
    <w:rPr>
      <w:rFonts w:ascii="Wingdings" w:hAnsi="Wingdings" w:cs="Wingdings"/>
    </w:rPr>
  </w:style>
  <w:style w:type="character" w:customStyle="1" w:styleId="WW8Num49z0">
    <w:name w:val="WW8Num49z0"/>
    <w:rsid w:val="00C67D6C"/>
    <w:rPr>
      <w:rFonts w:ascii="Symbol" w:hAnsi="Symbol" w:cs="Symbol"/>
      <w:sz w:val="16"/>
      <w:szCs w:val="16"/>
    </w:rPr>
  </w:style>
  <w:style w:type="character" w:customStyle="1" w:styleId="WW8Num49z1">
    <w:name w:val="WW8Num49z1"/>
    <w:rsid w:val="00C67D6C"/>
    <w:rPr>
      <w:rFonts w:ascii="Courier New" w:hAnsi="Courier New" w:cs="Courier New"/>
    </w:rPr>
  </w:style>
  <w:style w:type="character" w:customStyle="1" w:styleId="WW8Num49z2">
    <w:name w:val="WW8Num49z2"/>
    <w:rsid w:val="00C67D6C"/>
    <w:rPr>
      <w:rFonts w:ascii="Wingdings" w:hAnsi="Wingdings" w:cs="Wingdings"/>
    </w:rPr>
  </w:style>
  <w:style w:type="character" w:customStyle="1" w:styleId="WW8Num49z3">
    <w:name w:val="WW8Num49z3"/>
    <w:rsid w:val="00C67D6C"/>
    <w:rPr>
      <w:rFonts w:ascii="Symbol" w:hAnsi="Symbol" w:cs="Symbol"/>
    </w:rPr>
  </w:style>
  <w:style w:type="character" w:customStyle="1" w:styleId="WW8Num50z0">
    <w:name w:val="WW8Num50z0"/>
    <w:rsid w:val="00C67D6C"/>
    <w:rPr>
      <w:rFonts w:ascii="Symbol" w:hAnsi="Symbol" w:cs="Symbol"/>
    </w:rPr>
  </w:style>
  <w:style w:type="character" w:customStyle="1" w:styleId="WW8Num50z1">
    <w:name w:val="WW8Num50z1"/>
    <w:rsid w:val="00C67D6C"/>
    <w:rPr>
      <w:rFonts w:ascii="Courier New" w:hAnsi="Courier New" w:cs="Courier New"/>
    </w:rPr>
  </w:style>
  <w:style w:type="character" w:customStyle="1" w:styleId="WW8Num50z2">
    <w:name w:val="WW8Num50z2"/>
    <w:rsid w:val="00C67D6C"/>
    <w:rPr>
      <w:rFonts w:ascii="Wingdings" w:hAnsi="Wingdings" w:cs="Wingdings"/>
    </w:rPr>
  </w:style>
  <w:style w:type="character" w:customStyle="1" w:styleId="WW8Num51z0">
    <w:name w:val="WW8Num51z0"/>
    <w:rsid w:val="00C67D6C"/>
    <w:rPr>
      <w:rFonts w:ascii="Symbol" w:hAnsi="Symbol" w:cs="Symbol"/>
      <w:sz w:val="16"/>
      <w:szCs w:val="16"/>
    </w:rPr>
  </w:style>
  <w:style w:type="character" w:customStyle="1" w:styleId="WW8Num51z1">
    <w:name w:val="WW8Num51z1"/>
    <w:rsid w:val="00C67D6C"/>
    <w:rPr>
      <w:rFonts w:ascii="Courier New" w:hAnsi="Courier New" w:cs="Courier New"/>
    </w:rPr>
  </w:style>
  <w:style w:type="character" w:customStyle="1" w:styleId="WW8Num51z2">
    <w:name w:val="WW8Num51z2"/>
    <w:rsid w:val="00C67D6C"/>
    <w:rPr>
      <w:rFonts w:ascii="Wingdings" w:hAnsi="Wingdings" w:cs="Wingdings"/>
    </w:rPr>
  </w:style>
  <w:style w:type="character" w:customStyle="1" w:styleId="WW8Num51z3">
    <w:name w:val="WW8Num51z3"/>
    <w:rsid w:val="00C67D6C"/>
    <w:rPr>
      <w:rFonts w:ascii="Symbol" w:hAnsi="Symbol" w:cs="Symbol"/>
    </w:rPr>
  </w:style>
  <w:style w:type="character" w:customStyle="1" w:styleId="WW8Num56z0">
    <w:name w:val="WW8Num56z0"/>
    <w:rsid w:val="00C67D6C"/>
    <w:rPr>
      <w:rFonts w:ascii="Symbol" w:hAnsi="Symbol" w:cs="Symbol"/>
    </w:rPr>
  </w:style>
  <w:style w:type="character" w:customStyle="1" w:styleId="WW8Num56z1">
    <w:name w:val="WW8Num56z1"/>
    <w:rsid w:val="00C67D6C"/>
    <w:rPr>
      <w:rFonts w:ascii="Courier New" w:hAnsi="Courier New" w:cs="Courier New"/>
    </w:rPr>
  </w:style>
  <w:style w:type="character" w:customStyle="1" w:styleId="WW8Num56z2">
    <w:name w:val="WW8Num56z2"/>
    <w:rsid w:val="00C67D6C"/>
    <w:rPr>
      <w:rFonts w:ascii="Wingdings" w:hAnsi="Wingdings" w:cs="Wingdings"/>
    </w:rPr>
  </w:style>
  <w:style w:type="character" w:customStyle="1" w:styleId="WW8Num57z0">
    <w:name w:val="WW8Num57z0"/>
    <w:rsid w:val="00C67D6C"/>
    <w:rPr>
      <w:rFonts w:ascii="Symbol" w:hAnsi="Symbol" w:cs="Symbol"/>
    </w:rPr>
  </w:style>
  <w:style w:type="character" w:customStyle="1" w:styleId="WW8Num57z1">
    <w:name w:val="WW8Num57z1"/>
    <w:rsid w:val="00C67D6C"/>
    <w:rPr>
      <w:rFonts w:ascii="Courier New" w:hAnsi="Courier New" w:cs="Courier New"/>
    </w:rPr>
  </w:style>
  <w:style w:type="character" w:customStyle="1" w:styleId="WW8Num57z2">
    <w:name w:val="WW8Num57z2"/>
    <w:rsid w:val="00C67D6C"/>
    <w:rPr>
      <w:rFonts w:ascii="Wingdings" w:hAnsi="Wingdings" w:cs="Wingdings"/>
    </w:rPr>
  </w:style>
  <w:style w:type="character" w:customStyle="1" w:styleId="WW8Num58z0">
    <w:name w:val="WW8Num58z0"/>
    <w:rsid w:val="00C67D6C"/>
    <w:rPr>
      <w:rFonts w:ascii="Arial" w:hAnsi="Arial" w:cs="Arial"/>
      <w:b/>
      <w:sz w:val="24"/>
    </w:rPr>
  </w:style>
  <w:style w:type="character" w:customStyle="1" w:styleId="WW8Num60z0">
    <w:name w:val="WW8Num60z0"/>
    <w:rsid w:val="00C67D6C"/>
    <w:rPr>
      <w:rFonts w:ascii="Symbol" w:hAnsi="Symbol" w:cs="Symbol"/>
      <w:sz w:val="16"/>
      <w:szCs w:val="16"/>
    </w:rPr>
  </w:style>
  <w:style w:type="character" w:customStyle="1" w:styleId="WW8Num60z1">
    <w:name w:val="WW8Num60z1"/>
    <w:rsid w:val="00C67D6C"/>
    <w:rPr>
      <w:rFonts w:ascii="Courier New" w:hAnsi="Courier New" w:cs="Courier New"/>
    </w:rPr>
  </w:style>
  <w:style w:type="character" w:customStyle="1" w:styleId="WW8Num60z2">
    <w:name w:val="WW8Num60z2"/>
    <w:rsid w:val="00C67D6C"/>
    <w:rPr>
      <w:rFonts w:ascii="Wingdings" w:hAnsi="Wingdings" w:cs="Wingdings"/>
    </w:rPr>
  </w:style>
  <w:style w:type="character" w:customStyle="1" w:styleId="WW8Num60z3">
    <w:name w:val="WW8Num60z3"/>
    <w:rsid w:val="00C67D6C"/>
    <w:rPr>
      <w:rFonts w:ascii="Symbol" w:hAnsi="Symbol" w:cs="Symbol"/>
    </w:rPr>
  </w:style>
  <w:style w:type="character" w:customStyle="1" w:styleId="WW8Num62z0">
    <w:name w:val="WW8Num62z0"/>
    <w:rsid w:val="00C67D6C"/>
    <w:rPr>
      <w:rFonts w:ascii="Symbol" w:hAnsi="Symbol" w:cs="Symbol"/>
    </w:rPr>
  </w:style>
  <w:style w:type="character" w:customStyle="1" w:styleId="WW8Num62z1">
    <w:name w:val="WW8Num62z1"/>
    <w:rsid w:val="00C67D6C"/>
    <w:rPr>
      <w:rFonts w:ascii="Courier New" w:hAnsi="Courier New" w:cs="Courier New"/>
    </w:rPr>
  </w:style>
  <w:style w:type="character" w:customStyle="1" w:styleId="WW8Num62z2">
    <w:name w:val="WW8Num62z2"/>
    <w:rsid w:val="00C67D6C"/>
    <w:rPr>
      <w:rFonts w:ascii="Wingdings" w:hAnsi="Wingdings" w:cs="Wingdings"/>
    </w:rPr>
  </w:style>
  <w:style w:type="character" w:customStyle="1" w:styleId="WW8Num65z0">
    <w:name w:val="WW8Num65z0"/>
    <w:rsid w:val="00C67D6C"/>
    <w:rPr>
      <w:rFonts w:ascii="Symbol" w:hAnsi="Symbol" w:cs="Symbol"/>
      <w:sz w:val="16"/>
      <w:szCs w:val="16"/>
    </w:rPr>
  </w:style>
  <w:style w:type="character" w:customStyle="1" w:styleId="WW8Num65z1">
    <w:name w:val="WW8Num65z1"/>
    <w:rsid w:val="00C67D6C"/>
    <w:rPr>
      <w:rFonts w:ascii="Courier New" w:hAnsi="Courier New" w:cs="Courier New"/>
    </w:rPr>
  </w:style>
  <w:style w:type="character" w:customStyle="1" w:styleId="WW8Num65z2">
    <w:name w:val="WW8Num65z2"/>
    <w:rsid w:val="00C67D6C"/>
    <w:rPr>
      <w:rFonts w:ascii="Wingdings" w:hAnsi="Wingdings" w:cs="Wingdings"/>
    </w:rPr>
  </w:style>
  <w:style w:type="character" w:customStyle="1" w:styleId="WW8Num65z3">
    <w:name w:val="WW8Num65z3"/>
    <w:rsid w:val="00C67D6C"/>
    <w:rPr>
      <w:rFonts w:ascii="Symbol" w:hAnsi="Symbol" w:cs="Symbol"/>
    </w:rPr>
  </w:style>
  <w:style w:type="character" w:customStyle="1" w:styleId="WW8Num66z0">
    <w:name w:val="WW8Num66z0"/>
    <w:rsid w:val="00C67D6C"/>
    <w:rPr>
      <w:rFonts w:ascii="Symbol" w:hAnsi="Symbol" w:cs="Symbol"/>
      <w:sz w:val="16"/>
      <w:szCs w:val="16"/>
    </w:rPr>
  </w:style>
  <w:style w:type="character" w:customStyle="1" w:styleId="WW8Num66z1">
    <w:name w:val="WW8Num66z1"/>
    <w:rsid w:val="00C67D6C"/>
    <w:rPr>
      <w:rFonts w:ascii="Courier New" w:hAnsi="Courier New" w:cs="Courier New"/>
    </w:rPr>
  </w:style>
  <w:style w:type="character" w:customStyle="1" w:styleId="WW8Num66z2">
    <w:name w:val="WW8Num66z2"/>
    <w:rsid w:val="00C67D6C"/>
    <w:rPr>
      <w:rFonts w:ascii="Wingdings" w:hAnsi="Wingdings" w:cs="Wingdings"/>
    </w:rPr>
  </w:style>
  <w:style w:type="character" w:customStyle="1" w:styleId="WW8Num66z3">
    <w:name w:val="WW8Num66z3"/>
    <w:rsid w:val="00C67D6C"/>
    <w:rPr>
      <w:rFonts w:ascii="Symbol" w:hAnsi="Symbol" w:cs="Symbol"/>
    </w:rPr>
  </w:style>
  <w:style w:type="character" w:customStyle="1" w:styleId="WW8Num67z0">
    <w:name w:val="WW8Num67z0"/>
    <w:rsid w:val="00C67D6C"/>
    <w:rPr>
      <w:rFonts w:ascii="Symbol" w:hAnsi="Symbol" w:cs="Symbol"/>
    </w:rPr>
  </w:style>
  <w:style w:type="character" w:customStyle="1" w:styleId="WW8Num67z1">
    <w:name w:val="WW8Num67z1"/>
    <w:rsid w:val="00C67D6C"/>
    <w:rPr>
      <w:rFonts w:ascii="Courier New" w:hAnsi="Courier New" w:cs="Courier New"/>
    </w:rPr>
  </w:style>
  <w:style w:type="character" w:customStyle="1" w:styleId="WW8Num67z2">
    <w:name w:val="WW8Num67z2"/>
    <w:rsid w:val="00C67D6C"/>
    <w:rPr>
      <w:rFonts w:ascii="Wingdings" w:hAnsi="Wingdings" w:cs="Wingdings"/>
    </w:rPr>
  </w:style>
  <w:style w:type="character" w:customStyle="1" w:styleId="WW8Num68z0">
    <w:name w:val="WW8Num68z0"/>
    <w:rsid w:val="00C67D6C"/>
    <w:rPr>
      <w:rFonts w:ascii="Symbol" w:hAnsi="Symbol" w:cs="Symbol"/>
    </w:rPr>
  </w:style>
  <w:style w:type="character" w:customStyle="1" w:styleId="WW8Num68z1">
    <w:name w:val="WW8Num68z1"/>
    <w:rsid w:val="00C67D6C"/>
    <w:rPr>
      <w:rFonts w:ascii="Courier New" w:hAnsi="Courier New" w:cs="Courier New"/>
    </w:rPr>
  </w:style>
  <w:style w:type="character" w:customStyle="1" w:styleId="WW8Num68z2">
    <w:name w:val="WW8Num68z2"/>
    <w:rsid w:val="00C67D6C"/>
    <w:rPr>
      <w:rFonts w:ascii="Wingdings" w:hAnsi="Wingdings" w:cs="Wingdings"/>
    </w:rPr>
  </w:style>
  <w:style w:type="character" w:customStyle="1" w:styleId="WW8Num69z0">
    <w:name w:val="WW8Num69z0"/>
    <w:rsid w:val="00C67D6C"/>
    <w:rPr>
      <w:sz w:val="16"/>
      <w:szCs w:val="16"/>
    </w:rPr>
  </w:style>
  <w:style w:type="character" w:customStyle="1" w:styleId="WW8Num69z1">
    <w:name w:val="WW8Num69z1"/>
    <w:rsid w:val="00C67D6C"/>
    <w:rPr>
      <w:rFonts w:ascii="Courier New" w:hAnsi="Courier New" w:cs="Courier New"/>
    </w:rPr>
  </w:style>
  <w:style w:type="character" w:customStyle="1" w:styleId="WW8Num69z2">
    <w:name w:val="WW8Num69z2"/>
    <w:rsid w:val="00C67D6C"/>
    <w:rPr>
      <w:rFonts w:ascii="Wingdings" w:hAnsi="Wingdings" w:cs="Wingdings"/>
    </w:rPr>
  </w:style>
  <w:style w:type="character" w:customStyle="1" w:styleId="WW8Num69z3">
    <w:name w:val="WW8Num69z3"/>
    <w:rsid w:val="00C67D6C"/>
    <w:rPr>
      <w:rFonts w:ascii="Symbol" w:hAnsi="Symbol" w:cs="Symbol"/>
    </w:rPr>
  </w:style>
  <w:style w:type="character" w:customStyle="1" w:styleId="WW8Num70z0">
    <w:name w:val="WW8Num70z0"/>
    <w:rsid w:val="00C67D6C"/>
    <w:rPr>
      <w:rFonts w:ascii="Symbol" w:hAnsi="Symbol" w:cs="Symbol"/>
      <w:color w:val="0000FF"/>
    </w:rPr>
  </w:style>
  <w:style w:type="character" w:customStyle="1" w:styleId="WW8Num70z1">
    <w:name w:val="WW8Num70z1"/>
    <w:rsid w:val="00C67D6C"/>
    <w:rPr>
      <w:rFonts w:ascii="Courier New" w:hAnsi="Courier New" w:cs="Courier New"/>
    </w:rPr>
  </w:style>
  <w:style w:type="character" w:customStyle="1" w:styleId="WW8Num70z2">
    <w:name w:val="WW8Num70z2"/>
    <w:rsid w:val="00C67D6C"/>
    <w:rPr>
      <w:rFonts w:ascii="Wingdings" w:hAnsi="Wingdings" w:cs="Wingdings"/>
    </w:rPr>
  </w:style>
  <w:style w:type="character" w:customStyle="1" w:styleId="WW8Num70z3">
    <w:name w:val="WW8Num70z3"/>
    <w:rsid w:val="00C67D6C"/>
    <w:rPr>
      <w:rFonts w:ascii="Symbol" w:hAnsi="Symbol" w:cs="Symbol"/>
    </w:rPr>
  </w:style>
  <w:style w:type="character" w:customStyle="1" w:styleId="WW8Num71z0">
    <w:name w:val="WW8Num71z0"/>
    <w:rsid w:val="00C67D6C"/>
    <w:rPr>
      <w:rFonts w:ascii="Wingdings" w:hAnsi="Wingdings" w:cs="Wingdings"/>
      <w:sz w:val="20"/>
    </w:rPr>
  </w:style>
  <w:style w:type="character" w:customStyle="1" w:styleId="WW8Num73z0">
    <w:name w:val="WW8Num73z0"/>
    <w:rsid w:val="00C67D6C"/>
    <w:rPr>
      <w:rFonts w:ascii="Symbol" w:hAnsi="Symbol" w:cs="Symbol"/>
    </w:rPr>
  </w:style>
  <w:style w:type="character" w:customStyle="1" w:styleId="WW8Num73z2">
    <w:name w:val="WW8Num73z2"/>
    <w:rsid w:val="00C67D6C"/>
    <w:rPr>
      <w:rFonts w:ascii="Wingdings" w:hAnsi="Wingdings" w:cs="Wingdings"/>
    </w:rPr>
  </w:style>
  <w:style w:type="character" w:customStyle="1" w:styleId="WW8Num73z4">
    <w:name w:val="WW8Num73z4"/>
    <w:rsid w:val="00C67D6C"/>
    <w:rPr>
      <w:rFonts w:ascii="Courier New" w:hAnsi="Courier New" w:cs="Courier New"/>
    </w:rPr>
  </w:style>
  <w:style w:type="character" w:customStyle="1" w:styleId="WW8Num74z0">
    <w:name w:val="WW8Num74z0"/>
    <w:rsid w:val="00C67D6C"/>
    <w:rPr>
      <w:rFonts w:ascii="Wingdings" w:hAnsi="Wingdings" w:cs="Wingdings"/>
    </w:rPr>
  </w:style>
  <w:style w:type="character" w:customStyle="1" w:styleId="WW8Num74z1">
    <w:name w:val="WW8Num74z1"/>
    <w:rsid w:val="00C67D6C"/>
    <w:rPr>
      <w:rFonts w:ascii="Courier New" w:hAnsi="Courier New" w:cs="Courier New"/>
    </w:rPr>
  </w:style>
  <w:style w:type="character" w:customStyle="1" w:styleId="WW8Num74z3">
    <w:name w:val="WW8Num74z3"/>
    <w:rsid w:val="00C67D6C"/>
    <w:rPr>
      <w:rFonts w:ascii="Symbol" w:hAnsi="Symbol" w:cs="Symbol"/>
    </w:rPr>
  </w:style>
  <w:style w:type="character" w:customStyle="1" w:styleId="WW8Num76z0">
    <w:name w:val="WW8Num76z0"/>
    <w:rsid w:val="00C67D6C"/>
    <w:rPr>
      <w:rFonts w:ascii="Wingdings" w:hAnsi="Wingdings" w:cs="Wingdings"/>
    </w:rPr>
  </w:style>
  <w:style w:type="character" w:customStyle="1" w:styleId="WW8Num76z1">
    <w:name w:val="WW8Num76z1"/>
    <w:rsid w:val="00C67D6C"/>
    <w:rPr>
      <w:rFonts w:ascii="Courier New" w:hAnsi="Courier New" w:cs="Courier New"/>
    </w:rPr>
  </w:style>
  <w:style w:type="character" w:customStyle="1" w:styleId="WW8Num76z3">
    <w:name w:val="WW8Num76z3"/>
    <w:rsid w:val="00C67D6C"/>
    <w:rPr>
      <w:rFonts w:ascii="Symbol" w:hAnsi="Symbol" w:cs="Symbol"/>
    </w:rPr>
  </w:style>
  <w:style w:type="character" w:customStyle="1" w:styleId="WW8Num77z0">
    <w:name w:val="WW8Num77z0"/>
    <w:rsid w:val="00C67D6C"/>
    <w:rPr>
      <w:rFonts w:ascii="Symbol" w:hAnsi="Symbol" w:cs="Symbol"/>
    </w:rPr>
  </w:style>
  <w:style w:type="character" w:customStyle="1" w:styleId="WW8Num77z1">
    <w:name w:val="WW8Num77z1"/>
    <w:rsid w:val="00C67D6C"/>
    <w:rPr>
      <w:rFonts w:ascii="Courier New" w:hAnsi="Courier New" w:cs="Courier New"/>
    </w:rPr>
  </w:style>
  <w:style w:type="character" w:customStyle="1" w:styleId="WW8Num77z2">
    <w:name w:val="WW8Num77z2"/>
    <w:rsid w:val="00C67D6C"/>
    <w:rPr>
      <w:rFonts w:ascii="Wingdings" w:hAnsi="Wingdings" w:cs="Wingdings"/>
    </w:rPr>
  </w:style>
  <w:style w:type="character" w:customStyle="1" w:styleId="WW8Num78z0">
    <w:name w:val="WW8Num78z0"/>
    <w:rsid w:val="00C67D6C"/>
    <w:rPr>
      <w:rFonts w:ascii="Symbol" w:hAnsi="Symbol" w:cs="Symbol"/>
      <w:sz w:val="16"/>
      <w:szCs w:val="16"/>
    </w:rPr>
  </w:style>
  <w:style w:type="character" w:customStyle="1" w:styleId="WW8Num78z1">
    <w:name w:val="WW8Num78z1"/>
    <w:rsid w:val="00C67D6C"/>
    <w:rPr>
      <w:rFonts w:ascii="Courier New" w:hAnsi="Courier New" w:cs="Courier New"/>
    </w:rPr>
  </w:style>
  <w:style w:type="character" w:customStyle="1" w:styleId="WW8Num78z2">
    <w:name w:val="WW8Num78z2"/>
    <w:rsid w:val="00C67D6C"/>
    <w:rPr>
      <w:rFonts w:ascii="Wingdings" w:hAnsi="Wingdings" w:cs="Wingdings"/>
    </w:rPr>
  </w:style>
  <w:style w:type="character" w:customStyle="1" w:styleId="WW8Num78z3">
    <w:name w:val="WW8Num78z3"/>
    <w:rsid w:val="00C67D6C"/>
    <w:rPr>
      <w:rFonts w:ascii="Symbol" w:hAnsi="Symbol" w:cs="Symbol"/>
    </w:rPr>
  </w:style>
  <w:style w:type="character" w:customStyle="1" w:styleId="WW8Num79z0">
    <w:name w:val="WW8Num79z0"/>
    <w:rsid w:val="00C67D6C"/>
    <w:rPr>
      <w:rFonts w:ascii="Symbol" w:hAnsi="Symbol" w:cs="Symbol"/>
      <w:sz w:val="16"/>
      <w:szCs w:val="16"/>
    </w:rPr>
  </w:style>
  <w:style w:type="character" w:customStyle="1" w:styleId="WW8Num79z1">
    <w:name w:val="WW8Num79z1"/>
    <w:rsid w:val="00C67D6C"/>
    <w:rPr>
      <w:rFonts w:ascii="Courier New" w:hAnsi="Courier New" w:cs="Courier New"/>
    </w:rPr>
  </w:style>
  <w:style w:type="character" w:customStyle="1" w:styleId="WW8Num79z2">
    <w:name w:val="WW8Num79z2"/>
    <w:rsid w:val="00C67D6C"/>
    <w:rPr>
      <w:rFonts w:ascii="Wingdings" w:hAnsi="Wingdings" w:cs="Wingdings"/>
    </w:rPr>
  </w:style>
  <w:style w:type="character" w:customStyle="1" w:styleId="WW8Num79z3">
    <w:name w:val="WW8Num79z3"/>
    <w:rsid w:val="00C67D6C"/>
    <w:rPr>
      <w:rFonts w:ascii="Symbol" w:hAnsi="Symbol" w:cs="Symbol"/>
    </w:rPr>
  </w:style>
  <w:style w:type="character" w:customStyle="1" w:styleId="WW8Num80z0">
    <w:name w:val="WW8Num80z0"/>
    <w:rsid w:val="00C67D6C"/>
    <w:rPr>
      <w:rFonts w:ascii="Wingdings" w:hAnsi="Wingdings" w:cs="Wingdings"/>
    </w:rPr>
  </w:style>
  <w:style w:type="character" w:customStyle="1" w:styleId="WW8Num80z1">
    <w:name w:val="WW8Num80z1"/>
    <w:rsid w:val="00C67D6C"/>
    <w:rPr>
      <w:rFonts w:ascii="Courier New" w:hAnsi="Courier New" w:cs="Courier New"/>
    </w:rPr>
  </w:style>
  <w:style w:type="character" w:customStyle="1" w:styleId="WW8Num80z3">
    <w:name w:val="WW8Num80z3"/>
    <w:rsid w:val="00C67D6C"/>
    <w:rPr>
      <w:rFonts w:ascii="Symbol" w:hAnsi="Symbol" w:cs="Symbol"/>
    </w:rPr>
  </w:style>
  <w:style w:type="character" w:customStyle="1" w:styleId="WW8Num81z0">
    <w:name w:val="WW8Num81z0"/>
    <w:rsid w:val="00C67D6C"/>
    <w:rPr>
      <w:rFonts w:ascii="Wingdings" w:hAnsi="Wingdings" w:cs="Wingdings"/>
    </w:rPr>
  </w:style>
  <w:style w:type="character" w:customStyle="1" w:styleId="WW8Num81z1">
    <w:name w:val="WW8Num81z1"/>
    <w:rsid w:val="00C67D6C"/>
    <w:rPr>
      <w:rFonts w:ascii="Courier New" w:hAnsi="Courier New" w:cs="Courier New"/>
    </w:rPr>
  </w:style>
  <w:style w:type="character" w:customStyle="1" w:styleId="WW8Num81z3">
    <w:name w:val="WW8Num81z3"/>
    <w:rsid w:val="00C67D6C"/>
    <w:rPr>
      <w:rFonts w:ascii="Symbol" w:hAnsi="Symbol" w:cs="Symbol"/>
    </w:rPr>
  </w:style>
  <w:style w:type="character" w:customStyle="1" w:styleId="WW8Num82z0">
    <w:name w:val="WW8Num82z0"/>
    <w:rsid w:val="00C67D6C"/>
    <w:rPr>
      <w:rFonts w:ascii="Wingdings" w:hAnsi="Wingdings" w:cs="Wingdings"/>
    </w:rPr>
  </w:style>
  <w:style w:type="character" w:customStyle="1" w:styleId="WW8Num82z1">
    <w:name w:val="WW8Num82z1"/>
    <w:rsid w:val="00C67D6C"/>
    <w:rPr>
      <w:rFonts w:ascii="Courier New" w:hAnsi="Courier New" w:cs="Courier New"/>
    </w:rPr>
  </w:style>
  <w:style w:type="character" w:customStyle="1" w:styleId="WW8Num82z3">
    <w:name w:val="WW8Num82z3"/>
    <w:rsid w:val="00C67D6C"/>
    <w:rPr>
      <w:rFonts w:ascii="Symbol" w:hAnsi="Symbol" w:cs="Symbol"/>
    </w:rPr>
  </w:style>
  <w:style w:type="character" w:customStyle="1" w:styleId="WW8Num83z0">
    <w:name w:val="WW8Num83z0"/>
    <w:rsid w:val="00C67D6C"/>
    <w:rPr>
      <w:rFonts w:ascii="Symbol" w:hAnsi="Symbol" w:cs="Symbol"/>
    </w:rPr>
  </w:style>
  <w:style w:type="character" w:customStyle="1" w:styleId="WW8Num83z1">
    <w:name w:val="WW8Num83z1"/>
    <w:rsid w:val="00C67D6C"/>
    <w:rPr>
      <w:rFonts w:ascii="Courier New" w:hAnsi="Courier New" w:cs="Courier New"/>
    </w:rPr>
  </w:style>
  <w:style w:type="character" w:customStyle="1" w:styleId="WW8Num83z2">
    <w:name w:val="WW8Num83z2"/>
    <w:rsid w:val="00C67D6C"/>
    <w:rPr>
      <w:rFonts w:ascii="Wingdings" w:hAnsi="Wingdings" w:cs="Wingdings"/>
    </w:rPr>
  </w:style>
  <w:style w:type="character" w:customStyle="1" w:styleId="WW8Num84z0">
    <w:name w:val="WW8Num84z0"/>
    <w:rsid w:val="00C67D6C"/>
    <w:rPr>
      <w:rFonts w:ascii="Symbol" w:hAnsi="Symbol" w:cs="Symbol"/>
      <w:sz w:val="20"/>
    </w:rPr>
  </w:style>
  <w:style w:type="character" w:customStyle="1" w:styleId="WW8Num84z1">
    <w:name w:val="WW8Num84z1"/>
    <w:rsid w:val="00C67D6C"/>
    <w:rPr>
      <w:rFonts w:ascii="Courier New" w:hAnsi="Courier New" w:cs="Courier New"/>
      <w:sz w:val="20"/>
    </w:rPr>
  </w:style>
  <w:style w:type="character" w:customStyle="1" w:styleId="WW8Num84z2">
    <w:name w:val="WW8Num84z2"/>
    <w:rsid w:val="00C67D6C"/>
    <w:rPr>
      <w:rFonts w:ascii="Wingdings" w:hAnsi="Wingdings" w:cs="Wingdings"/>
      <w:sz w:val="20"/>
    </w:rPr>
  </w:style>
  <w:style w:type="character" w:customStyle="1" w:styleId="WW8Num85z0">
    <w:name w:val="WW8Num85z0"/>
    <w:rsid w:val="00C67D6C"/>
    <w:rPr>
      <w:rFonts w:ascii="Arial" w:eastAsia="Times New Roman" w:hAnsi="Arial" w:cs="Arial"/>
    </w:rPr>
  </w:style>
  <w:style w:type="character" w:customStyle="1" w:styleId="WW8Num85z1">
    <w:name w:val="WW8Num85z1"/>
    <w:rsid w:val="00C67D6C"/>
    <w:rPr>
      <w:rFonts w:ascii="Courier New" w:hAnsi="Courier New" w:cs="Courier New"/>
    </w:rPr>
  </w:style>
  <w:style w:type="character" w:customStyle="1" w:styleId="WW8Num85z2">
    <w:name w:val="WW8Num85z2"/>
    <w:rsid w:val="00C67D6C"/>
    <w:rPr>
      <w:rFonts w:ascii="Wingdings" w:hAnsi="Wingdings" w:cs="Wingdings"/>
    </w:rPr>
  </w:style>
  <w:style w:type="character" w:customStyle="1" w:styleId="WW8Num85z3">
    <w:name w:val="WW8Num85z3"/>
    <w:rsid w:val="00C67D6C"/>
    <w:rPr>
      <w:rFonts w:ascii="Symbol" w:hAnsi="Symbol" w:cs="Symbol"/>
    </w:rPr>
  </w:style>
  <w:style w:type="character" w:customStyle="1" w:styleId="WW8Num86z0">
    <w:name w:val="WW8Num86z0"/>
    <w:rsid w:val="00C67D6C"/>
    <w:rPr>
      <w:rFonts w:ascii="Symbol" w:hAnsi="Symbol" w:cs="Symbol"/>
    </w:rPr>
  </w:style>
  <w:style w:type="character" w:customStyle="1" w:styleId="WW8Num86z1">
    <w:name w:val="WW8Num86z1"/>
    <w:rsid w:val="00C67D6C"/>
    <w:rPr>
      <w:rFonts w:ascii="Courier New" w:hAnsi="Courier New" w:cs="Courier New"/>
    </w:rPr>
  </w:style>
  <w:style w:type="character" w:customStyle="1" w:styleId="WW8Num86z2">
    <w:name w:val="WW8Num86z2"/>
    <w:rsid w:val="00C67D6C"/>
    <w:rPr>
      <w:rFonts w:ascii="Wingdings" w:hAnsi="Wingdings" w:cs="Wingdings"/>
    </w:rPr>
  </w:style>
  <w:style w:type="character" w:customStyle="1" w:styleId="WW-DefaultParagraphFont">
    <w:name w:val="WW-Default Paragraph Font"/>
    <w:rsid w:val="00C67D6C"/>
  </w:style>
  <w:style w:type="character" w:styleId="Hyperlink">
    <w:name w:val="Hyperlink"/>
    <w:uiPriority w:val="99"/>
    <w:rsid w:val="00C67D6C"/>
    <w:rPr>
      <w:color w:val="0000FF"/>
      <w:u w:val="single"/>
    </w:rPr>
  </w:style>
  <w:style w:type="character" w:styleId="FollowedHyperlink">
    <w:name w:val="FollowedHyperlink"/>
    <w:rsid w:val="00C67D6C"/>
    <w:rPr>
      <w:color w:val="800080"/>
      <w:u w:val="single"/>
    </w:rPr>
  </w:style>
  <w:style w:type="character" w:styleId="PageNumber">
    <w:name w:val="page number"/>
    <w:basedOn w:val="WW-DefaultParagraphFont"/>
    <w:rsid w:val="00C67D6C"/>
  </w:style>
  <w:style w:type="character" w:styleId="HTMLAcronym">
    <w:name w:val="HTML Acronym"/>
    <w:basedOn w:val="WW-DefaultParagraphFont"/>
    <w:rsid w:val="00C67D6C"/>
  </w:style>
  <w:style w:type="character" w:customStyle="1" w:styleId="JonHewines">
    <w:name w:val="Jon Hewines"/>
    <w:rsid w:val="00C67D6C"/>
    <w:rPr>
      <w:rFonts w:ascii="Trebuchet MS" w:hAnsi="Trebuchet MS" w:cs="Trebuchet MS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mw-headline">
    <w:name w:val="mw-headline"/>
    <w:basedOn w:val="WW-DefaultParagraphFont"/>
    <w:rsid w:val="00C67D6C"/>
  </w:style>
  <w:style w:type="character" w:customStyle="1" w:styleId="BodyText1">
    <w:name w:val="Body Text1"/>
    <w:rsid w:val="00C67D6C"/>
    <w:rPr>
      <w:rFonts w:ascii="Arial" w:hAnsi="Arial" w:cs="Arial"/>
      <w:sz w:val="22"/>
      <w:lang w:val="en-GB" w:bidi="ar-SA"/>
    </w:rPr>
  </w:style>
  <w:style w:type="character" w:customStyle="1" w:styleId="Newton">
    <w:name w:val="Newton"/>
    <w:rsid w:val="00C67D6C"/>
    <w:rPr>
      <w:rFonts w:ascii="Arial" w:hAnsi="Arial" w:cs="Arial"/>
      <w:color w:val="auto"/>
      <w:sz w:val="20"/>
      <w:szCs w:val="20"/>
    </w:rPr>
  </w:style>
  <w:style w:type="character" w:customStyle="1" w:styleId="NormalIndentCharChar1">
    <w:name w:val="Normal Indent Char Char1"/>
    <w:rsid w:val="00C67D6C"/>
    <w:rPr>
      <w:rFonts w:ascii="Arial" w:hAnsi="Arial" w:cs="Arial"/>
      <w:sz w:val="22"/>
      <w:szCs w:val="22"/>
      <w:lang w:val="fr-FR" w:bidi="ar-SA"/>
    </w:rPr>
  </w:style>
  <w:style w:type="character" w:styleId="Strong">
    <w:name w:val="Strong"/>
    <w:uiPriority w:val="22"/>
    <w:qFormat/>
    <w:rsid w:val="00C67D6C"/>
    <w:rPr>
      <w:b/>
      <w:bCs/>
    </w:rPr>
  </w:style>
  <w:style w:type="character" w:customStyle="1" w:styleId="FootnoteCharacters">
    <w:name w:val="Footnote Characters"/>
    <w:rsid w:val="00C67D6C"/>
    <w:rPr>
      <w:position w:val="1"/>
      <w:sz w:val="16"/>
    </w:rPr>
  </w:style>
  <w:style w:type="character" w:styleId="HTMLVariable">
    <w:name w:val="HTML Variable"/>
    <w:rsid w:val="00C67D6C"/>
    <w:rPr>
      <w:i/>
      <w:iCs/>
    </w:rPr>
  </w:style>
  <w:style w:type="character" w:styleId="Emphasis">
    <w:name w:val="Emphasis"/>
    <w:qFormat/>
    <w:rsid w:val="00C67D6C"/>
    <w:rPr>
      <w:i/>
      <w:iCs/>
    </w:rPr>
  </w:style>
  <w:style w:type="character" w:styleId="HTMLCode">
    <w:name w:val="HTML Code"/>
    <w:uiPriority w:val="99"/>
    <w:rsid w:val="00C67D6C"/>
    <w:rPr>
      <w:rFonts w:ascii="Courier New" w:eastAsia="MS Mincho" w:hAnsi="Courier New" w:cs="Courier New"/>
      <w:sz w:val="20"/>
      <w:szCs w:val="20"/>
    </w:rPr>
  </w:style>
  <w:style w:type="character" w:customStyle="1" w:styleId="apple-style-span">
    <w:name w:val="apple-style-span"/>
    <w:basedOn w:val="WW-DefaultParagraphFont"/>
    <w:rsid w:val="00C67D6C"/>
  </w:style>
  <w:style w:type="character" w:customStyle="1" w:styleId="apple-converted-space">
    <w:name w:val="apple-converted-space"/>
    <w:basedOn w:val="WW-DefaultParagraphFont"/>
    <w:rsid w:val="00C67D6C"/>
  </w:style>
  <w:style w:type="character" w:customStyle="1" w:styleId="Char">
    <w:name w:val="標準本文 Char"/>
    <w:rsid w:val="00C67D6C"/>
    <w:rPr>
      <w:rFonts w:ascii="Arial" w:hAnsi="Arial" w:cs="Arial"/>
      <w:sz w:val="18"/>
      <w:szCs w:val="24"/>
      <w:lang w:val="en-US" w:eastAsia="ja-JP" w:bidi="ar-SA"/>
    </w:rPr>
  </w:style>
  <w:style w:type="character" w:customStyle="1" w:styleId="a">
    <w:name w:val="標準本文 (文字)"/>
    <w:rsid w:val="00C67D6C"/>
    <w:rPr>
      <w:sz w:val="18"/>
      <w:lang w:val="en-US" w:eastAsia="ja-JP" w:bidi="ar-SA"/>
    </w:rPr>
  </w:style>
  <w:style w:type="character" w:styleId="HTMLTypewriter">
    <w:name w:val="HTML Typewriter"/>
    <w:rsid w:val="00C67D6C"/>
    <w:rPr>
      <w:rFonts w:ascii="Courier New" w:eastAsia="Times New Roman" w:hAnsi="Courier New" w:cs="Courier New"/>
      <w:color w:val="000000"/>
      <w:sz w:val="26"/>
      <w:szCs w:val="26"/>
    </w:rPr>
  </w:style>
  <w:style w:type="character" w:customStyle="1" w:styleId="lineannotation">
    <w:name w:val="lineannotation"/>
    <w:rsid w:val="00C67D6C"/>
    <w:rPr>
      <w:color w:val="000000"/>
    </w:rPr>
  </w:style>
  <w:style w:type="character" w:customStyle="1" w:styleId="Bullets">
    <w:name w:val="Bullets"/>
    <w:rsid w:val="00C67D6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C67D6C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C67D6C"/>
    <w:pPr>
      <w:spacing w:after="40"/>
    </w:pPr>
    <w:rPr>
      <w:sz w:val="18"/>
    </w:rPr>
  </w:style>
  <w:style w:type="paragraph" w:styleId="List">
    <w:name w:val="List"/>
    <w:basedOn w:val="BodyText"/>
    <w:rsid w:val="00C67D6C"/>
    <w:rPr>
      <w:rFonts w:cs="Lohit Devanagari"/>
    </w:rPr>
  </w:style>
  <w:style w:type="paragraph" w:styleId="Caption">
    <w:name w:val="caption"/>
    <w:basedOn w:val="Normal"/>
    <w:next w:val="Normal"/>
    <w:qFormat/>
    <w:rsid w:val="00C67D6C"/>
    <w:pPr>
      <w:spacing w:after="120"/>
      <w:jc w:val="center"/>
    </w:pPr>
    <w:rPr>
      <w:b/>
      <w:bCs/>
      <w:szCs w:val="20"/>
    </w:rPr>
  </w:style>
  <w:style w:type="paragraph" w:customStyle="1" w:styleId="Index">
    <w:name w:val="Index"/>
    <w:basedOn w:val="Normal"/>
    <w:rsid w:val="00C67D6C"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C67D6C"/>
    <w:pPr>
      <w:tabs>
        <w:tab w:val="center" w:pos="4153"/>
        <w:tab w:val="right" w:pos="8306"/>
      </w:tabs>
    </w:pPr>
  </w:style>
  <w:style w:type="paragraph" w:customStyle="1" w:styleId="HdrPort-L1">
    <w:name w:val="Hdr (Port) - L1"/>
    <w:basedOn w:val="Normal"/>
    <w:rsid w:val="00C67D6C"/>
    <w:pPr>
      <w:tabs>
        <w:tab w:val="right" w:pos="9356"/>
      </w:tabs>
      <w:spacing w:before="20" w:after="20"/>
    </w:pPr>
    <w:rPr>
      <w:szCs w:val="20"/>
      <w:lang w:val="en-AU"/>
    </w:rPr>
  </w:style>
  <w:style w:type="paragraph" w:customStyle="1" w:styleId="FtrPort-L2">
    <w:name w:val="Ftr (Port) - L2"/>
    <w:basedOn w:val="Normal"/>
    <w:rsid w:val="00C67D6C"/>
    <w:pPr>
      <w:pBdr>
        <w:top w:val="single" w:sz="4" w:space="1" w:color="000000"/>
      </w:pBdr>
      <w:tabs>
        <w:tab w:val="left" w:pos="1701"/>
        <w:tab w:val="center" w:pos="4537"/>
        <w:tab w:val="right" w:pos="9639"/>
      </w:tabs>
      <w:spacing w:before="0"/>
    </w:pPr>
    <w:rPr>
      <w:b/>
      <w:szCs w:val="20"/>
      <w:lang w:val="en-AU"/>
    </w:rPr>
  </w:style>
  <w:style w:type="paragraph" w:styleId="TOC4">
    <w:name w:val="toc 4"/>
    <w:basedOn w:val="Normal"/>
    <w:next w:val="Normal"/>
    <w:uiPriority w:val="39"/>
    <w:rsid w:val="00C67D6C"/>
    <w:pPr>
      <w:ind w:left="600"/>
    </w:pPr>
  </w:style>
  <w:style w:type="paragraph" w:styleId="Title">
    <w:name w:val="Title"/>
    <w:basedOn w:val="Normal"/>
    <w:next w:val="Subtitle"/>
    <w:qFormat/>
    <w:rsid w:val="00C67D6C"/>
    <w:pPr>
      <w:spacing w:before="0"/>
      <w:jc w:val="center"/>
    </w:pPr>
    <w:rPr>
      <w:sz w:val="28"/>
      <w:szCs w:val="20"/>
    </w:rPr>
  </w:style>
  <w:style w:type="paragraph" w:styleId="Subtitle">
    <w:name w:val="Subtitle"/>
    <w:basedOn w:val="Heading"/>
    <w:next w:val="BodyText"/>
    <w:qFormat/>
    <w:rsid w:val="00C67D6C"/>
    <w:pPr>
      <w:jc w:val="center"/>
    </w:pPr>
    <w:rPr>
      <w:i/>
      <w:iCs/>
    </w:rPr>
  </w:style>
  <w:style w:type="paragraph" w:styleId="Header">
    <w:name w:val="header"/>
    <w:basedOn w:val="Normal"/>
    <w:link w:val="HeaderChar"/>
    <w:uiPriority w:val="99"/>
    <w:rsid w:val="00C67D6C"/>
    <w:pPr>
      <w:tabs>
        <w:tab w:val="center" w:pos="4320"/>
        <w:tab w:val="right" w:pos="8640"/>
      </w:tabs>
    </w:pPr>
    <w:rPr>
      <w:szCs w:val="20"/>
      <w:lang w:val="en-AU"/>
    </w:rPr>
  </w:style>
  <w:style w:type="paragraph" w:customStyle="1" w:styleId="normal2">
    <w:name w:val="normal2"/>
    <w:basedOn w:val="Normal"/>
    <w:rsid w:val="00C67D6C"/>
    <w:pPr>
      <w:ind w:left="360"/>
    </w:pPr>
    <w:rPr>
      <w:szCs w:val="20"/>
      <w:lang w:val="en-AU"/>
    </w:rPr>
  </w:style>
  <w:style w:type="paragraph" w:styleId="TOC1">
    <w:name w:val="toc 1"/>
    <w:basedOn w:val="Normal"/>
    <w:next w:val="Normal"/>
    <w:uiPriority w:val="39"/>
    <w:rsid w:val="00C67D6C"/>
    <w:pPr>
      <w:spacing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rsid w:val="00C67D6C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uiPriority w:val="39"/>
    <w:rsid w:val="00C67D6C"/>
    <w:pPr>
      <w:ind w:left="480"/>
    </w:pPr>
    <w:rPr>
      <w:i/>
      <w:szCs w:val="20"/>
    </w:rPr>
  </w:style>
  <w:style w:type="paragraph" w:styleId="TableofFigures">
    <w:name w:val="table of figures"/>
    <w:basedOn w:val="Normal"/>
    <w:next w:val="Normal"/>
    <w:rsid w:val="00C67D6C"/>
    <w:pPr>
      <w:ind w:left="1135" w:hanging="851"/>
    </w:pPr>
    <w:rPr>
      <w:szCs w:val="20"/>
      <w:lang w:val="en-AU"/>
    </w:rPr>
  </w:style>
  <w:style w:type="paragraph" w:customStyle="1" w:styleId="TableHdr">
    <w:name w:val="TableHdr"/>
    <w:basedOn w:val="Normal"/>
    <w:rsid w:val="00C67D6C"/>
    <w:pPr>
      <w:tabs>
        <w:tab w:val="left" w:pos="1418"/>
        <w:tab w:val="left" w:pos="1843"/>
        <w:tab w:val="left" w:pos="2269"/>
      </w:tabs>
      <w:spacing w:before="60" w:after="120" w:line="240" w:lineRule="atLeast"/>
      <w:ind w:right="6"/>
    </w:pPr>
    <w:rPr>
      <w:b/>
      <w:sz w:val="18"/>
      <w:szCs w:val="20"/>
      <w:lang w:val="en-AU"/>
    </w:rPr>
  </w:style>
  <w:style w:type="paragraph" w:customStyle="1" w:styleId="TableText">
    <w:name w:val="TableText"/>
    <w:basedOn w:val="Normal"/>
    <w:rsid w:val="00C67D6C"/>
    <w:pPr>
      <w:tabs>
        <w:tab w:val="left" w:pos="1418"/>
        <w:tab w:val="left" w:pos="1843"/>
        <w:tab w:val="left" w:pos="2269"/>
      </w:tabs>
      <w:spacing w:before="20" w:after="20" w:line="290" w:lineRule="atLeast"/>
      <w:ind w:right="6"/>
    </w:pPr>
    <w:rPr>
      <w:sz w:val="18"/>
      <w:szCs w:val="20"/>
    </w:rPr>
  </w:style>
  <w:style w:type="paragraph" w:customStyle="1" w:styleId="Text1">
    <w:name w:val="Text 1"/>
    <w:basedOn w:val="Normal"/>
    <w:rsid w:val="00C67D6C"/>
    <w:pPr>
      <w:spacing w:before="60" w:after="60"/>
      <w:ind w:left="851" w:right="567"/>
    </w:pPr>
    <w:rPr>
      <w:rFonts w:eastAsia="PMingLiU"/>
      <w:szCs w:val="20"/>
      <w:lang w:val="en-AU"/>
    </w:rPr>
  </w:style>
  <w:style w:type="paragraph" w:customStyle="1" w:styleId="Text2">
    <w:name w:val="Text 2"/>
    <w:basedOn w:val="Normal"/>
    <w:rsid w:val="00C67D6C"/>
    <w:pPr>
      <w:spacing w:after="120"/>
      <w:ind w:left="1701" w:right="567"/>
    </w:pPr>
    <w:rPr>
      <w:rFonts w:eastAsia="PMingLiU"/>
      <w:szCs w:val="20"/>
      <w:lang w:val="en-AU"/>
    </w:rPr>
  </w:style>
  <w:style w:type="paragraph" w:styleId="FootnoteText">
    <w:name w:val="footnote text"/>
    <w:basedOn w:val="Normal"/>
    <w:rsid w:val="00C67D6C"/>
    <w:pPr>
      <w:spacing w:before="0"/>
    </w:pPr>
    <w:rPr>
      <w:rFonts w:ascii="Times New Roman" w:hAnsi="Times New Roman" w:cs="Times New Roman"/>
      <w:szCs w:val="20"/>
      <w:lang w:val="en-US"/>
    </w:rPr>
  </w:style>
  <w:style w:type="paragraph" w:styleId="BodyTextIndent">
    <w:name w:val="Body Text Indent"/>
    <w:basedOn w:val="Normal"/>
    <w:rsid w:val="00C67D6C"/>
    <w:pPr>
      <w:spacing w:before="60"/>
      <w:ind w:left="720"/>
    </w:pPr>
  </w:style>
  <w:style w:type="paragraph" w:customStyle="1" w:styleId="BulletedList1">
    <w:name w:val="Bulleted List 1"/>
    <w:basedOn w:val="Normal"/>
    <w:rsid w:val="00C67D6C"/>
    <w:pPr>
      <w:numPr>
        <w:numId w:val="5"/>
      </w:numPr>
      <w:spacing w:before="0" w:line="290" w:lineRule="atLeast"/>
    </w:pPr>
    <w:rPr>
      <w:szCs w:val="20"/>
    </w:rPr>
  </w:style>
  <w:style w:type="paragraph" w:customStyle="1" w:styleId="BulletedList2">
    <w:name w:val="Bulleted List 2"/>
    <w:basedOn w:val="Normal"/>
    <w:rsid w:val="00C67D6C"/>
    <w:pPr>
      <w:numPr>
        <w:numId w:val="6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uiPriority w:val="39"/>
    <w:rsid w:val="00C67D6C"/>
    <w:pPr>
      <w:ind w:left="800"/>
    </w:pPr>
  </w:style>
  <w:style w:type="paragraph" w:styleId="TOC6">
    <w:name w:val="toc 6"/>
    <w:basedOn w:val="Normal"/>
    <w:next w:val="Normal"/>
    <w:uiPriority w:val="39"/>
    <w:rsid w:val="00C67D6C"/>
    <w:pPr>
      <w:ind w:left="1000"/>
    </w:pPr>
  </w:style>
  <w:style w:type="paragraph" w:styleId="TOC7">
    <w:name w:val="toc 7"/>
    <w:basedOn w:val="Normal"/>
    <w:next w:val="Normal"/>
    <w:uiPriority w:val="39"/>
    <w:rsid w:val="00C67D6C"/>
    <w:pPr>
      <w:ind w:left="1200"/>
    </w:pPr>
  </w:style>
  <w:style w:type="paragraph" w:styleId="TOC8">
    <w:name w:val="toc 8"/>
    <w:basedOn w:val="Normal"/>
    <w:next w:val="Normal"/>
    <w:uiPriority w:val="39"/>
    <w:rsid w:val="00C67D6C"/>
    <w:pPr>
      <w:ind w:left="1400"/>
    </w:pPr>
  </w:style>
  <w:style w:type="paragraph" w:styleId="TOC9">
    <w:name w:val="toc 9"/>
    <w:basedOn w:val="Normal"/>
    <w:next w:val="Normal"/>
    <w:uiPriority w:val="39"/>
    <w:rsid w:val="00C67D6C"/>
    <w:pPr>
      <w:ind w:left="1600"/>
    </w:pPr>
  </w:style>
  <w:style w:type="paragraph" w:styleId="BodyTextIndent2">
    <w:name w:val="Body Text Indent 2"/>
    <w:basedOn w:val="Normal"/>
    <w:rsid w:val="00C67D6C"/>
    <w:pPr>
      <w:spacing w:before="0"/>
      <w:ind w:left="720"/>
    </w:pPr>
    <w:rPr>
      <w:rFonts w:ascii="Times New Roman" w:hAnsi="Times New Roman" w:cs="Times New Roman"/>
      <w:szCs w:val="20"/>
      <w:lang w:val="en-AU"/>
    </w:rPr>
  </w:style>
  <w:style w:type="paragraph" w:customStyle="1" w:styleId="xl24">
    <w:name w:val="xl24"/>
    <w:basedOn w:val="Normal"/>
    <w:rsid w:val="00C67D6C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5">
    <w:name w:val="xl25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6">
    <w:name w:val="xl26"/>
    <w:basedOn w:val="Normal"/>
    <w:rsid w:val="00C67D6C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27">
    <w:name w:val="xl27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0">
    <w:name w:val="xl30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C67D6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3">
    <w:name w:val="xl33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4">
    <w:name w:val="xl34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5">
    <w:name w:val="xl35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36">
    <w:name w:val="xl36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C67D6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eastAsia="Arial Unicode MS"/>
      <w:sz w:val="24"/>
    </w:rPr>
  </w:style>
  <w:style w:type="paragraph" w:customStyle="1" w:styleId="xl39">
    <w:name w:val="xl39"/>
    <w:basedOn w:val="Normal"/>
    <w:rsid w:val="00C67D6C"/>
    <w:pPr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A8A8A8"/>
      <w:spacing w:before="280" w:after="280"/>
      <w:jc w:val="center"/>
      <w:textAlignment w:val="top"/>
    </w:pPr>
    <w:rPr>
      <w:rFonts w:eastAsia="Arial Unicode MS"/>
      <w:b/>
      <w:bCs/>
      <w:sz w:val="16"/>
      <w:szCs w:val="16"/>
    </w:rPr>
  </w:style>
  <w:style w:type="paragraph" w:customStyle="1" w:styleId="xl40">
    <w:name w:val="xl40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1">
    <w:name w:val="xl41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2">
    <w:name w:val="xl42"/>
    <w:basedOn w:val="Normal"/>
    <w:rsid w:val="00C67D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customStyle="1" w:styleId="xl43">
    <w:name w:val="xl43"/>
    <w:basedOn w:val="Normal"/>
    <w:rsid w:val="00C67D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  <w:sz w:val="24"/>
    </w:rPr>
  </w:style>
  <w:style w:type="paragraph" w:styleId="BodyText2">
    <w:name w:val="Body Text 2"/>
    <w:basedOn w:val="Normal"/>
    <w:rsid w:val="00C67D6C"/>
    <w:rPr>
      <w:rFonts w:ascii="Courier New" w:hAnsi="Courier New" w:cs="Courier New"/>
      <w:sz w:val="16"/>
    </w:rPr>
  </w:style>
  <w:style w:type="paragraph" w:styleId="NormalWeb">
    <w:name w:val="Normal (Web)"/>
    <w:basedOn w:val="Normal"/>
    <w:uiPriority w:val="99"/>
    <w:rsid w:val="00C67D6C"/>
    <w:pPr>
      <w:spacing w:before="280" w:after="280"/>
    </w:pPr>
    <w:rPr>
      <w:rFonts w:ascii="Verdana" w:hAnsi="Verdana" w:cs="Verdana"/>
      <w:szCs w:val="20"/>
    </w:rPr>
  </w:style>
  <w:style w:type="paragraph" w:customStyle="1" w:styleId="BBCText">
    <w:name w:val="BBCText"/>
    <w:rsid w:val="00C67D6C"/>
    <w:pPr>
      <w:suppressAutoHyphens/>
    </w:pPr>
    <w:rPr>
      <w:rFonts w:eastAsia="Arial"/>
      <w:sz w:val="24"/>
      <w:szCs w:val="24"/>
      <w:lang w:val="en-GB" w:eastAsia="zh-CN"/>
    </w:rPr>
  </w:style>
  <w:style w:type="paragraph" w:customStyle="1" w:styleId="Bullet1">
    <w:name w:val="Bullet 1"/>
    <w:basedOn w:val="Normal"/>
    <w:rsid w:val="00C67D6C"/>
    <w:pPr>
      <w:numPr>
        <w:numId w:val="8"/>
      </w:numPr>
      <w:spacing w:after="120"/>
      <w:ind w:left="724" w:hanging="344"/>
    </w:pPr>
    <w:rPr>
      <w:szCs w:val="20"/>
      <w:lang w:val="en-AU"/>
    </w:rPr>
  </w:style>
  <w:style w:type="paragraph" w:customStyle="1" w:styleId="Formtag">
    <w:name w:val="Form tag"/>
    <w:basedOn w:val="Normal"/>
    <w:rsid w:val="00C67D6C"/>
    <w:pPr>
      <w:widowControl w:val="0"/>
      <w:spacing w:before="480" w:after="120"/>
    </w:pPr>
    <w:rPr>
      <w:rFonts w:ascii="Helv" w:hAnsi="Helv" w:cs="Helv"/>
      <w:b/>
      <w:szCs w:val="20"/>
      <w:lang w:val="en-US"/>
    </w:rPr>
  </w:style>
  <w:style w:type="paragraph" w:styleId="DocumentMap">
    <w:name w:val="Document Map"/>
    <w:basedOn w:val="Normal"/>
    <w:rsid w:val="00C67D6C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basedOn w:val="Normal"/>
    <w:rsid w:val="00C67D6C"/>
    <w:rPr>
      <w:rFonts w:eastAsia="PMingLiU"/>
      <w:sz w:val="52"/>
      <w:szCs w:val="20"/>
      <w:lang w:val="en-AU"/>
    </w:rPr>
  </w:style>
  <w:style w:type="paragraph" w:customStyle="1" w:styleId="titlepage">
    <w:name w:val="titlepage"/>
    <w:basedOn w:val="normal1"/>
    <w:rsid w:val="00C67D6C"/>
    <w:pPr>
      <w:pBdr>
        <w:top w:val="single" w:sz="20" w:space="18" w:color="000000"/>
        <w:bottom w:val="single" w:sz="20" w:space="18" w:color="000000"/>
      </w:pBdr>
      <w:spacing w:after="120"/>
      <w:jc w:val="right"/>
    </w:pPr>
    <w:rPr>
      <w:b/>
      <w:sz w:val="48"/>
    </w:rPr>
  </w:style>
  <w:style w:type="paragraph" w:customStyle="1" w:styleId="Bullet-1">
    <w:name w:val="Bullet-1"/>
    <w:basedOn w:val="BodyTextIndent"/>
    <w:rsid w:val="00C67D6C"/>
    <w:pPr>
      <w:numPr>
        <w:numId w:val="10"/>
      </w:numPr>
      <w:tabs>
        <w:tab w:val="left" w:pos="360"/>
        <w:tab w:val="left" w:pos="720"/>
      </w:tabs>
      <w:spacing w:before="0" w:after="144"/>
      <w:ind w:left="1080"/>
      <w:jc w:val="both"/>
    </w:pPr>
    <w:rPr>
      <w:szCs w:val="20"/>
      <w:lang w:val="en-US"/>
    </w:rPr>
  </w:style>
  <w:style w:type="paragraph" w:customStyle="1" w:styleId="BodyTextKeep">
    <w:name w:val="Body Text Keep"/>
    <w:basedOn w:val="BodyText"/>
    <w:rsid w:val="00C67D6C"/>
    <w:pPr>
      <w:keepNext/>
      <w:keepLines/>
      <w:tabs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0" w:after="160"/>
      <w:ind w:left="744" w:right="572"/>
    </w:pPr>
    <w:rPr>
      <w:sz w:val="20"/>
      <w:szCs w:val="20"/>
      <w:lang w:val="en-US"/>
    </w:rPr>
  </w:style>
  <w:style w:type="paragraph" w:customStyle="1" w:styleId="Normal20">
    <w:name w:val="Normal 2"/>
    <w:basedOn w:val="Normal"/>
    <w:rsid w:val="00C67D6C"/>
    <w:pPr>
      <w:spacing w:before="0"/>
      <w:ind w:left="360"/>
    </w:pPr>
    <w:rPr>
      <w:rFonts w:ascii="Times New Roman" w:hAnsi="Times New Roman" w:cs="Times New Roman"/>
      <w:szCs w:val="20"/>
    </w:rPr>
  </w:style>
  <w:style w:type="paragraph" w:customStyle="1" w:styleId="Normal3">
    <w:name w:val="Normal 3"/>
    <w:basedOn w:val="Normal"/>
    <w:rsid w:val="00C67D6C"/>
    <w:pPr>
      <w:spacing w:before="0"/>
      <w:ind w:left="720"/>
    </w:pPr>
    <w:rPr>
      <w:rFonts w:ascii="Times New Roman" w:hAnsi="Times New Roman" w:cs="Times New Roman"/>
      <w:szCs w:val="20"/>
    </w:rPr>
  </w:style>
  <w:style w:type="paragraph" w:customStyle="1" w:styleId="BodyText0">
    <w:name w:val="BodyText"/>
    <w:basedOn w:val="Normal"/>
    <w:rsid w:val="00C67D6C"/>
    <w:pPr>
      <w:spacing w:before="0"/>
      <w:ind w:left="720"/>
    </w:pPr>
    <w:rPr>
      <w:rFonts w:ascii="Times New Roman" w:hAnsi="Times New Roman" w:cs="Times New Roman"/>
      <w:szCs w:val="20"/>
    </w:rPr>
  </w:style>
  <w:style w:type="paragraph" w:customStyle="1" w:styleId="para1">
    <w:name w:val="para1"/>
    <w:basedOn w:val="Normal"/>
    <w:rsid w:val="00C67D6C"/>
    <w:pPr>
      <w:tabs>
        <w:tab w:val="left" w:pos="540"/>
      </w:tabs>
      <w:spacing w:before="0" w:after="240"/>
    </w:pPr>
    <w:rPr>
      <w:rFonts w:ascii="Times New Roman" w:hAnsi="Times New Roman" w:cs="Times New Roman"/>
      <w:szCs w:val="20"/>
    </w:rPr>
  </w:style>
  <w:style w:type="paragraph" w:customStyle="1" w:styleId="NumberedList">
    <w:name w:val="Numbered List"/>
    <w:basedOn w:val="Normal"/>
    <w:rsid w:val="00C67D6C"/>
    <w:pPr>
      <w:spacing w:before="0"/>
      <w:ind w:left="993" w:hanging="273"/>
    </w:pPr>
    <w:rPr>
      <w:szCs w:val="20"/>
    </w:rPr>
  </w:style>
  <w:style w:type="paragraph" w:customStyle="1" w:styleId="bodytext3">
    <w:name w:val="`body text"/>
    <w:basedOn w:val="Normal"/>
    <w:rsid w:val="00C67D6C"/>
    <w:pPr>
      <w:spacing w:before="240"/>
    </w:pPr>
    <w:rPr>
      <w:rFonts w:ascii="ZapfHumnst BT" w:hAnsi="ZapfHumnst BT" w:cs="ZapfHumnst BT"/>
      <w:szCs w:val="20"/>
    </w:rPr>
  </w:style>
  <w:style w:type="paragraph" w:customStyle="1" w:styleId="ResetNumberedList">
    <w:name w:val="Reset Numbered List"/>
    <w:basedOn w:val="Normal"/>
    <w:next w:val="Normal"/>
    <w:rsid w:val="00C67D6C"/>
    <w:p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Bullet4">
    <w:name w:val="Bullet 4"/>
    <w:basedOn w:val="Normal"/>
    <w:rsid w:val="00C67D6C"/>
    <w:pPr>
      <w:numPr>
        <w:numId w:val="7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PWFooter">
    <w:name w:val="PW Footer"/>
    <w:basedOn w:val="Normal"/>
    <w:rsid w:val="00C67D6C"/>
    <w:pPr>
      <w:spacing w:before="0"/>
      <w:ind w:right="4820"/>
    </w:pPr>
    <w:rPr>
      <w:rFonts w:ascii="Times New Roman" w:hAnsi="Times New Roman" w:cs="Times New Roman"/>
      <w:smallCaps/>
      <w:spacing w:val="20"/>
      <w:sz w:val="14"/>
      <w:szCs w:val="20"/>
      <w:lang w:val="en-NZ"/>
    </w:rPr>
  </w:style>
  <w:style w:type="paragraph" w:customStyle="1" w:styleId="PWBullet1">
    <w:name w:val="PW Bullet 1"/>
    <w:basedOn w:val="Normal"/>
    <w:rsid w:val="00C67D6C"/>
    <w:pPr>
      <w:numPr>
        <w:numId w:val="11"/>
      </w:numPr>
      <w:spacing w:before="0" w:line="300" w:lineRule="atLeast"/>
    </w:pPr>
    <w:rPr>
      <w:rFonts w:ascii="Times New Roman" w:hAnsi="Times New Roman" w:cs="Times New Roman"/>
      <w:sz w:val="24"/>
      <w:szCs w:val="20"/>
      <w:lang w:val="en-NZ"/>
    </w:rPr>
  </w:style>
  <w:style w:type="paragraph" w:customStyle="1" w:styleId="PWBullet2">
    <w:name w:val="PW Bullet 2"/>
    <w:basedOn w:val="Normal"/>
    <w:rsid w:val="00C67D6C"/>
    <w:pPr>
      <w:numPr>
        <w:numId w:val="12"/>
      </w:numPr>
      <w:spacing w:before="80" w:line="300" w:lineRule="atLeast"/>
      <w:ind w:left="1134"/>
    </w:pPr>
    <w:rPr>
      <w:rFonts w:ascii="Times New Roman" w:hAnsi="Times New Roman" w:cs="Times New Roman"/>
      <w:sz w:val="24"/>
      <w:szCs w:val="20"/>
      <w:lang w:val="en-NZ"/>
    </w:rPr>
  </w:style>
  <w:style w:type="paragraph" w:customStyle="1" w:styleId="TOCBodyText">
    <w:name w:val="TOC BodyText"/>
    <w:basedOn w:val="Normal"/>
    <w:rsid w:val="00C67D6C"/>
    <w:pPr>
      <w:spacing w:before="400" w:line="240" w:lineRule="atLeast"/>
      <w:ind w:left="1418" w:hanging="567"/>
    </w:pPr>
    <w:rPr>
      <w:rFonts w:ascii="Arial Narrow" w:hAnsi="Arial Narrow" w:cs="Arial Narrow"/>
      <w:sz w:val="24"/>
      <w:szCs w:val="20"/>
      <w:lang w:val="en-NZ"/>
    </w:rPr>
  </w:style>
  <w:style w:type="paragraph" w:customStyle="1" w:styleId="Appendix1">
    <w:name w:val="Appendix1"/>
    <w:basedOn w:val="Heading1"/>
    <w:next w:val="Normal"/>
    <w:rsid w:val="00C67D6C"/>
    <w:pPr>
      <w:pageBreakBefore w:val="0"/>
      <w:numPr>
        <w:numId w:val="3"/>
      </w:numPr>
      <w:pBdr>
        <w:top w:val="single" w:sz="4" w:space="10" w:color="000000"/>
      </w:pBdr>
      <w:spacing w:before="0" w:after="240"/>
      <w:ind w:left="0" w:right="142" w:firstLine="0"/>
    </w:pPr>
    <w:rPr>
      <w:rFonts w:ascii="Times New Roman" w:hAnsi="Times New Roman" w:cs="Times New Roman"/>
      <w:bCs w:val="0"/>
      <w:sz w:val="40"/>
      <w:szCs w:val="20"/>
      <w:lang w:val="en-NZ"/>
    </w:rPr>
  </w:style>
  <w:style w:type="paragraph" w:customStyle="1" w:styleId="Appendix2">
    <w:name w:val="Appendix2"/>
    <w:basedOn w:val="Heading2"/>
    <w:next w:val="Normal"/>
    <w:rsid w:val="00C67D6C"/>
    <w:pPr>
      <w:numPr>
        <w:ilvl w:val="0"/>
        <w:numId w:val="0"/>
      </w:numPr>
      <w:tabs>
        <w:tab w:val="num" w:pos="360"/>
      </w:tabs>
      <w:spacing w:after="120"/>
      <w:ind w:left="360" w:hanging="360"/>
    </w:pPr>
    <w:rPr>
      <w:rFonts w:ascii="Times New Roman" w:hAnsi="Times New Roman" w:cs="Times New Roman"/>
      <w:b/>
      <w:bCs w:val="0"/>
      <w:iCs w:val="0"/>
      <w:kern w:val="1"/>
      <w:sz w:val="32"/>
      <w:szCs w:val="20"/>
      <w:lang w:val="en-NZ"/>
    </w:rPr>
  </w:style>
  <w:style w:type="paragraph" w:customStyle="1" w:styleId="Appendix3">
    <w:name w:val="Appendix3"/>
    <w:basedOn w:val="Heading3"/>
    <w:next w:val="Normal"/>
    <w:rsid w:val="00C67D6C"/>
    <w:pPr>
      <w:numPr>
        <w:ilvl w:val="0"/>
        <w:numId w:val="0"/>
      </w:numPr>
      <w:tabs>
        <w:tab w:val="clear" w:pos="851"/>
        <w:tab w:val="num" w:pos="360"/>
      </w:tabs>
      <w:spacing w:before="160" w:after="0"/>
      <w:ind w:left="360" w:hanging="360"/>
    </w:pPr>
    <w:rPr>
      <w:rFonts w:ascii="Arial Narrow" w:hAnsi="Arial Narrow" w:cs="Times New Roman"/>
      <w:b w:val="0"/>
      <w:bCs w:val="0"/>
      <w:sz w:val="28"/>
      <w:szCs w:val="20"/>
      <w:lang w:val="en-NZ"/>
    </w:rPr>
  </w:style>
  <w:style w:type="paragraph" w:customStyle="1" w:styleId="BodyTextLevel2">
    <w:name w:val="Body Text Level 2"/>
    <w:basedOn w:val="Normal"/>
    <w:rsid w:val="00C67D6C"/>
    <w:pPr>
      <w:spacing w:before="20" w:after="40" w:line="180" w:lineRule="exact"/>
      <w:ind w:left="851"/>
    </w:pPr>
    <w:rPr>
      <w:rFonts w:ascii="Times New Roman" w:hAnsi="Times New Roman" w:cs="Times New Roman"/>
      <w:sz w:val="16"/>
      <w:szCs w:val="20"/>
    </w:rPr>
  </w:style>
  <w:style w:type="paragraph" w:customStyle="1" w:styleId="SQL">
    <w:name w:val="SQL"/>
    <w:basedOn w:val="Normal"/>
    <w:rsid w:val="00C67D6C"/>
    <w:pPr>
      <w:spacing w:before="0" w:line="300" w:lineRule="atLeast"/>
      <w:ind w:left="993"/>
    </w:pPr>
    <w:rPr>
      <w:rFonts w:ascii="Courier New" w:hAnsi="Courier New" w:cs="Courier New"/>
      <w:szCs w:val="20"/>
      <w:lang w:val="en-NZ"/>
    </w:rPr>
  </w:style>
  <w:style w:type="paragraph" w:customStyle="1" w:styleId="TableBullet4">
    <w:name w:val="Table Bullet 4"/>
    <w:basedOn w:val="Normal"/>
    <w:rsid w:val="00C67D6C"/>
    <w:pPr>
      <w:numPr>
        <w:numId w:val="2"/>
      </w:numPr>
      <w:spacing w:before="0" w:line="290" w:lineRule="atLeast"/>
    </w:pPr>
    <w:rPr>
      <w:rFonts w:ascii="Times New Roman" w:hAnsi="Times New Roman" w:cs="Times New Roman"/>
      <w:sz w:val="24"/>
      <w:szCs w:val="20"/>
    </w:rPr>
  </w:style>
  <w:style w:type="paragraph" w:customStyle="1" w:styleId="Bullet2">
    <w:name w:val="Bullet 2"/>
    <w:basedOn w:val="Normal"/>
    <w:rsid w:val="00C67D6C"/>
    <w:pPr>
      <w:tabs>
        <w:tab w:val="num" w:pos="360"/>
      </w:tabs>
      <w:spacing w:before="0" w:line="290" w:lineRule="atLeast"/>
      <w:ind w:left="360" w:hanging="360"/>
    </w:pPr>
    <w:rPr>
      <w:rFonts w:ascii="Times New Roman" w:hAnsi="Times New Roman" w:cs="Times New Roman"/>
      <w:sz w:val="24"/>
      <w:szCs w:val="20"/>
    </w:rPr>
  </w:style>
  <w:style w:type="paragraph" w:customStyle="1" w:styleId="Bullet3">
    <w:name w:val="Bullet 3"/>
    <w:basedOn w:val="Normal"/>
    <w:rsid w:val="00C67D6C"/>
    <w:pPr>
      <w:tabs>
        <w:tab w:val="num" w:pos="360"/>
      </w:tabs>
      <w:spacing w:before="0" w:line="290" w:lineRule="atLeast"/>
      <w:ind w:left="360" w:hanging="360"/>
    </w:pPr>
    <w:rPr>
      <w:rFonts w:ascii="Times New Roman" w:hAnsi="Times New Roman" w:cs="Times New Roman"/>
      <w:sz w:val="24"/>
      <w:szCs w:val="20"/>
    </w:rPr>
  </w:style>
  <w:style w:type="paragraph" w:customStyle="1" w:styleId="TableBullet3">
    <w:name w:val="Table Bullet 3"/>
    <w:basedOn w:val="Bullet3"/>
    <w:rsid w:val="00C67D6C"/>
    <w:pPr>
      <w:tabs>
        <w:tab w:val="clear" w:pos="360"/>
        <w:tab w:val="num" w:pos="0"/>
      </w:tabs>
      <w:ind w:left="0" w:firstLine="0"/>
    </w:pPr>
  </w:style>
  <w:style w:type="paragraph" w:customStyle="1" w:styleId="TableBullet1">
    <w:name w:val="Table Bullet 1"/>
    <w:basedOn w:val="Bullet1"/>
    <w:rsid w:val="00C67D6C"/>
    <w:pPr>
      <w:numPr>
        <w:numId w:val="0"/>
      </w:numPr>
      <w:tabs>
        <w:tab w:val="num" w:pos="0"/>
      </w:tabs>
      <w:spacing w:before="0" w:after="0" w:line="290" w:lineRule="atLeast"/>
    </w:pPr>
    <w:rPr>
      <w:rFonts w:ascii="Times New Roman" w:hAnsi="Times New Roman" w:cs="Times New Roman"/>
      <w:sz w:val="24"/>
      <w:lang w:val="en-GB"/>
    </w:rPr>
  </w:style>
  <w:style w:type="paragraph" w:customStyle="1" w:styleId="TableBullet2">
    <w:name w:val="Table Bullet 2"/>
    <w:basedOn w:val="Bullet2"/>
    <w:rsid w:val="00C67D6C"/>
    <w:pPr>
      <w:tabs>
        <w:tab w:val="clear" w:pos="360"/>
        <w:tab w:val="num" w:pos="0"/>
      </w:tabs>
      <w:ind w:left="0" w:firstLine="0"/>
    </w:pPr>
  </w:style>
  <w:style w:type="paragraph" w:customStyle="1" w:styleId="DETBullet1">
    <w:name w:val="DETBullet1"/>
    <w:basedOn w:val="Normal"/>
    <w:rsid w:val="00C67D6C"/>
    <w:pPr>
      <w:numPr>
        <w:numId w:val="9"/>
      </w:numPr>
    </w:pPr>
  </w:style>
  <w:style w:type="paragraph" w:customStyle="1" w:styleId="Code">
    <w:name w:val="Code"/>
    <w:basedOn w:val="Normal"/>
    <w:rsid w:val="00C67D6C"/>
    <w:pPr>
      <w:tabs>
        <w:tab w:val="left" w:pos="1418"/>
        <w:tab w:val="left" w:pos="1843"/>
        <w:tab w:val="left" w:pos="2269"/>
      </w:tabs>
      <w:spacing w:before="20" w:after="20" w:line="290" w:lineRule="atLeast"/>
      <w:ind w:right="6"/>
    </w:pPr>
    <w:rPr>
      <w:rFonts w:ascii="Courier New" w:hAnsi="Courier New" w:cs="Courier New"/>
      <w:sz w:val="18"/>
      <w:szCs w:val="20"/>
      <w:lang w:val="en-US" w:eastAsia="en-US"/>
    </w:rPr>
  </w:style>
  <w:style w:type="paragraph" w:customStyle="1" w:styleId="Readerscomments">
    <w:name w:val="Reader's comments"/>
    <w:basedOn w:val="Normal"/>
    <w:rsid w:val="00C67D6C"/>
    <w:pPr>
      <w:overflowPunct w:val="0"/>
      <w:autoSpaceDE w:val="0"/>
      <w:spacing w:before="0" w:after="120"/>
      <w:textAlignment w:val="baseline"/>
    </w:pPr>
    <w:rPr>
      <w:i/>
      <w:iCs/>
      <w:color w:val="CC00CC"/>
      <w:szCs w:val="20"/>
      <w:lang w:val="en-US"/>
    </w:rPr>
  </w:style>
  <w:style w:type="paragraph" w:customStyle="1" w:styleId="TableText0">
    <w:name w:val="Table Text"/>
    <w:basedOn w:val="Normal"/>
    <w:rsid w:val="00C67D6C"/>
    <w:pPr>
      <w:spacing w:after="120"/>
    </w:pPr>
    <w:rPr>
      <w:szCs w:val="20"/>
    </w:rPr>
  </w:style>
  <w:style w:type="paragraph" w:customStyle="1" w:styleId="Bullet">
    <w:name w:val="Bullet"/>
    <w:basedOn w:val="Normal"/>
    <w:rsid w:val="00C67D6C"/>
    <w:pPr>
      <w:numPr>
        <w:numId w:val="4"/>
      </w:numPr>
      <w:spacing w:before="0" w:after="240"/>
    </w:pPr>
    <w:rPr>
      <w:sz w:val="22"/>
      <w:szCs w:val="20"/>
    </w:rPr>
  </w:style>
  <w:style w:type="paragraph" w:customStyle="1" w:styleId="TableTextHeading">
    <w:name w:val="Table Text Heading"/>
    <w:basedOn w:val="TableText0"/>
    <w:rsid w:val="00C67D6C"/>
    <w:pPr>
      <w:keepNext/>
      <w:jc w:val="center"/>
    </w:pPr>
    <w:rPr>
      <w:b/>
    </w:rPr>
  </w:style>
  <w:style w:type="paragraph" w:styleId="PlainText">
    <w:name w:val="Plain Text"/>
    <w:basedOn w:val="Normal"/>
    <w:link w:val="PlainTextChar"/>
    <w:uiPriority w:val="99"/>
    <w:rsid w:val="00C67D6C"/>
    <w:pPr>
      <w:overflowPunct w:val="0"/>
      <w:autoSpaceDE w:val="0"/>
      <w:spacing w:before="0"/>
      <w:textAlignment w:val="baseline"/>
    </w:pPr>
    <w:rPr>
      <w:rFonts w:ascii="Courier New" w:hAnsi="Courier New" w:cs="Courier New"/>
      <w:szCs w:val="20"/>
    </w:rPr>
  </w:style>
  <w:style w:type="paragraph" w:styleId="HTMLPreformatted">
    <w:name w:val="HTML Preformatted"/>
    <w:basedOn w:val="Normal"/>
    <w:rsid w:val="00C6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Cs w:val="20"/>
    </w:rPr>
  </w:style>
  <w:style w:type="paragraph" w:styleId="NormalIndent">
    <w:name w:val="Normal Indent"/>
    <w:basedOn w:val="Normal"/>
    <w:rsid w:val="00C67D6C"/>
    <w:pPr>
      <w:tabs>
        <w:tab w:val="left" w:pos="2552"/>
      </w:tabs>
      <w:spacing w:before="0"/>
      <w:ind w:left="2552"/>
    </w:pPr>
    <w:rPr>
      <w:sz w:val="22"/>
      <w:szCs w:val="22"/>
      <w:lang w:val="fr-FR"/>
    </w:rPr>
  </w:style>
  <w:style w:type="paragraph" w:customStyle="1" w:styleId="Char0">
    <w:name w:val="Char"/>
    <w:basedOn w:val="Normal"/>
    <w:rsid w:val="00C67D6C"/>
    <w:pPr>
      <w:spacing w:before="0" w:after="160" w:line="360" w:lineRule="auto"/>
      <w:jc w:val="both"/>
    </w:pPr>
    <w:rPr>
      <w:rFonts w:eastAsia="Arial Unicode MS" w:cs="Book Antiqua"/>
      <w:color w:val="000000"/>
      <w:szCs w:val="20"/>
    </w:rPr>
  </w:style>
  <w:style w:type="paragraph" w:customStyle="1" w:styleId="StandardText">
    <w:name w:val="Standard Text"/>
    <w:basedOn w:val="Normal"/>
    <w:rsid w:val="00C67D6C"/>
    <w:pPr>
      <w:tabs>
        <w:tab w:val="left" w:pos="0"/>
      </w:tabs>
      <w:spacing w:before="0" w:after="60"/>
      <w:jc w:val="both"/>
    </w:pPr>
    <w:rPr>
      <w:rFonts w:ascii="Siemens Sans" w:hAnsi="Siemens Sans" w:cs="Siemens Sans"/>
      <w:szCs w:val="20"/>
      <w:lang w:val="de-DE"/>
    </w:rPr>
  </w:style>
  <w:style w:type="paragraph" w:styleId="CommentText">
    <w:name w:val="annotation text"/>
    <w:basedOn w:val="Normal"/>
    <w:link w:val="CommentTextChar"/>
    <w:rsid w:val="00C67D6C"/>
    <w:pPr>
      <w:tabs>
        <w:tab w:val="left" w:pos="0"/>
        <w:tab w:val="left" w:pos="720"/>
      </w:tabs>
      <w:spacing w:before="0" w:after="60"/>
    </w:pPr>
    <w:rPr>
      <w:rFonts w:ascii="Siemens Sans" w:hAnsi="Siemens Sans" w:cs="Siemens Sans"/>
      <w:szCs w:val="20"/>
      <w:lang w:val="de-DE"/>
    </w:rPr>
  </w:style>
  <w:style w:type="paragraph" w:customStyle="1" w:styleId="note">
    <w:name w:val="note"/>
    <w:basedOn w:val="Normal"/>
    <w:rsid w:val="00C67D6C"/>
    <w:pPr>
      <w:pBdr>
        <w:top w:val="single" w:sz="4" w:space="2" w:color="808080"/>
        <w:left w:val="single" w:sz="4" w:space="30" w:color="808080"/>
        <w:bottom w:val="single" w:sz="4" w:space="2" w:color="808080"/>
        <w:right w:val="single" w:sz="4" w:space="2" w:color="808080"/>
      </w:pBdr>
      <w:spacing w:before="360" w:after="360"/>
      <w:ind w:left="360" w:right="360"/>
    </w:pPr>
    <w:rPr>
      <w:rFonts w:ascii="Times New Roman" w:hAnsi="Times New Roman" w:cs="Times New Roman"/>
      <w:sz w:val="24"/>
      <w:lang w:val="en-US" w:eastAsia="ja-JP"/>
    </w:rPr>
  </w:style>
  <w:style w:type="paragraph" w:customStyle="1" w:styleId="TableCell">
    <w:name w:val="Table Cell"/>
    <w:basedOn w:val="Normal"/>
    <w:rsid w:val="00C67D6C"/>
    <w:pPr>
      <w:spacing w:before="72" w:after="72"/>
      <w:jc w:val="both"/>
    </w:pPr>
    <w:rPr>
      <w:rFonts w:ascii="Helvetica" w:eastAsia="Batang" w:hAnsi="Helvetica" w:cs="Helvetica"/>
      <w:szCs w:val="20"/>
    </w:rPr>
  </w:style>
  <w:style w:type="paragraph" w:customStyle="1" w:styleId="Body">
    <w:name w:val="Body"/>
    <w:rsid w:val="00C67D6C"/>
    <w:pPr>
      <w:suppressAutoHyphens/>
      <w:overflowPunct w:val="0"/>
      <w:autoSpaceDE w:val="0"/>
      <w:spacing w:after="120"/>
      <w:textAlignment w:val="baseline"/>
    </w:pPr>
    <w:rPr>
      <w:rFonts w:ascii="Arial" w:eastAsia="Arial" w:hAnsi="Arial" w:cs="Arial"/>
      <w:lang w:val="en-GB" w:eastAsia="zh-CN"/>
    </w:rPr>
  </w:style>
  <w:style w:type="paragraph" w:customStyle="1" w:styleId="form1">
    <w:name w:val="form1"/>
    <w:basedOn w:val="Normal"/>
    <w:rsid w:val="00C67D6C"/>
    <w:pPr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pacing w:before="280" w:after="280"/>
    </w:pPr>
    <w:rPr>
      <w:color w:val="000000"/>
      <w:sz w:val="18"/>
      <w:szCs w:val="18"/>
      <w:lang w:val="en-US" w:eastAsia="ja-JP"/>
    </w:rPr>
  </w:style>
  <w:style w:type="paragraph" w:customStyle="1" w:styleId="a0">
    <w:name w:val="標準本文"/>
    <w:rsid w:val="00C67D6C"/>
    <w:pPr>
      <w:widowControl w:val="0"/>
      <w:suppressAutoHyphens/>
      <w:spacing w:line="360" w:lineRule="atLeast"/>
      <w:ind w:left="851" w:firstLine="180"/>
      <w:jc w:val="both"/>
      <w:textAlignment w:val="baseline"/>
    </w:pPr>
    <w:rPr>
      <w:rFonts w:ascii="Arial" w:eastAsia="Arial" w:hAnsi="Arial" w:cs="Arial"/>
      <w:sz w:val="18"/>
      <w:szCs w:val="24"/>
      <w:lang w:eastAsia="ja-JP"/>
    </w:rPr>
  </w:style>
  <w:style w:type="paragraph" w:styleId="BalloonText">
    <w:name w:val="Balloon Text"/>
    <w:basedOn w:val="Normal"/>
    <w:rsid w:val="00C67D6C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C67D6C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C67D6C"/>
    <w:pPr>
      <w:suppressLineNumbers/>
    </w:pPr>
  </w:style>
  <w:style w:type="paragraph" w:customStyle="1" w:styleId="TableHeading">
    <w:name w:val="Table Heading"/>
    <w:basedOn w:val="TableContents"/>
    <w:rsid w:val="00C67D6C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67D6C"/>
    <w:pPr>
      <w:ind w:left="720"/>
    </w:pPr>
  </w:style>
  <w:style w:type="character" w:styleId="SubtleEmphasis">
    <w:name w:val="Subtle Emphasis"/>
    <w:uiPriority w:val="19"/>
    <w:qFormat/>
    <w:rsid w:val="00C6523F"/>
    <w:rPr>
      <w:i/>
      <w:iCs/>
      <w:color w:val="808080"/>
    </w:rPr>
  </w:style>
  <w:style w:type="paragraph" w:customStyle="1" w:styleId="H1BodyText">
    <w:name w:val="H1 Body Text"/>
    <w:basedOn w:val="Normal"/>
    <w:rsid w:val="00933F43"/>
    <w:pPr>
      <w:widowControl w:val="0"/>
      <w:suppressAutoHyphens w:val="0"/>
      <w:adjustRightInd w:val="0"/>
      <w:spacing w:before="40" w:line="360" w:lineRule="atLeast"/>
      <w:ind w:left="360"/>
      <w:jc w:val="both"/>
      <w:textAlignment w:val="baseline"/>
    </w:pPr>
    <w:rPr>
      <w:rFonts w:ascii="Times New Roman" w:hAnsi="Times New Roman" w:cs="Times New Roman"/>
      <w:color w:val="000000"/>
      <w:sz w:val="22"/>
      <w:szCs w:val="20"/>
      <w:lang w:val="en-US" w:eastAsia="en-US"/>
    </w:rPr>
  </w:style>
  <w:style w:type="character" w:customStyle="1" w:styleId="Heading2Char">
    <w:name w:val="Heading 2 Char"/>
    <w:aliases w:val="Reset numbering Char,Body Text (Reset numbering) Char,H2 Char,Chapter Title Char,Alt 2 Char"/>
    <w:link w:val="Heading2"/>
    <w:uiPriority w:val="99"/>
    <w:rsid w:val="00466F23"/>
    <w:rPr>
      <w:rFonts w:ascii="Arial" w:hAnsi="Arial" w:cs="Arial"/>
      <w:bCs/>
      <w:iCs/>
      <w:sz w:val="28"/>
      <w:szCs w:val="28"/>
      <w:lang w:val="en-GB" w:eastAsia="zh-CN"/>
    </w:rPr>
  </w:style>
  <w:style w:type="character" w:customStyle="1" w:styleId="Heading3Char">
    <w:name w:val="Heading 3 Char"/>
    <w:aliases w:val="Level 1 - 1 Char,Section Char,Heading D Char,Para3 Char,Alt 3 Char"/>
    <w:basedOn w:val="DefaultParagraphFont"/>
    <w:link w:val="Heading3"/>
    <w:uiPriority w:val="99"/>
    <w:rsid w:val="00074D4A"/>
    <w:rPr>
      <w:rFonts w:ascii="Arial" w:hAnsi="Arial" w:cs="Arial"/>
      <w:b/>
      <w:bCs/>
      <w:sz w:val="26"/>
      <w:szCs w:val="26"/>
      <w:lang w:val="en-GB" w:eastAsia="zh-CN"/>
    </w:rPr>
  </w:style>
  <w:style w:type="character" w:customStyle="1" w:styleId="Heading1Char">
    <w:name w:val="Heading 1 Char"/>
    <w:aliases w:val="H1 Char,h1 Char,chaptertext Char,(Chapter Nbr) Char,Section Heading Char,Part Char,Section Heading1 Char,Section Heading2 Char,Alt 1 Char"/>
    <w:basedOn w:val="DefaultParagraphFont"/>
    <w:link w:val="Heading1"/>
    <w:uiPriority w:val="99"/>
    <w:rsid w:val="00744BD2"/>
    <w:rPr>
      <w:rFonts w:ascii="Arial" w:hAnsi="Arial" w:cs="Arial"/>
      <w:b/>
      <w:bCs/>
      <w:kern w:val="1"/>
      <w:sz w:val="32"/>
      <w:szCs w:val="32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94BCE"/>
    <w:rPr>
      <w:rFonts w:ascii="Arial" w:hAnsi="Arial" w:cs="Arial"/>
      <w:szCs w:val="24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03E5D"/>
    <w:rPr>
      <w:rFonts w:ascii="Arial" w:hAnsi="Arial" w:cs="Arial"/>
      <w:lang w:val="en-A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04D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DC3"/>
    <w:pPr>
      <w:tabs>
        <w:tab w:val="clear" w:pos="0"/>
        <w:tab w:val="clear" w:pos="720"/>
      </w:tabs>
      <w:spacing w:before="120" w:after="0"/>
    </w:pPr>
    <w:rPr>
      <w:rFonts w:ascii="Arial" w:hAnsi="Arial" w:cs="Arial"/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rsid w:val="00D04DC3"/>
    <w:rPr>
      <w:rFonts w:ascii="Siemens Sans" w:hAnsi="Siemens Sans" w:cs="Siemens Sans"/>
      <w:lang w:val="de-DE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DC3"/>
    <w:rPr>
      <w:rFonts w:ascii="Arial" w:hAnsi="Arial" w:cs="Arial"/>
      <w:b/>
      <w:bCs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31C6D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7F66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customStyle="1" w:styleId="AppHeading1">
    <w:name w:val="AppHeading 1"/>
    <w:next w:val="Normal"/>
    <w:rsid w:val="003A7763"/>
    <w:pPr>
      <w:keepNext/>
      <w:pageBreakBefore/>
      <w:numPr>
        <w:numId w:val="14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autoRedefine/>
    <w:rsid w:val="003A7763"/>
    <w:pPr>
      <w:keepNext/>
      <w:numPr>
        <w:ilvl w:val="1"/>
        <w:numId w:val="14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autoRedefine/>
    <w:rsid w:val="003A7763"/>
    <w:pPr>
      <w:keepNext/>
      <w:numPr>
        <w:ilvl w:val="2"/>
        <w:numId w:val="14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autoRedefine/>
    <w:rsid w:val="003A7763"/>
    <w:pPr>
      <w:numPr>
        <w:ilvl w:val="3"/>
        <w:numId w:val="14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table" w:styleId="TableGrid">
    <w:name w:val="Table Grid"/>
    <w:basedOn w:val="TableNormal"/>
    <w:uiPriority w:val="59"/>
    <w:rsid w:val="00481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E558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032A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7324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153BA9"/>
    <w:rPr>
      <w:rFonts w:ascii="Courier New" w:hAnsi="Courier New" w:cs="Courier New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rsid w:val="002F502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6D17F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Accent1">
    <w:name w:val="Grid Table 6 Colorful Accent 1"/>
    <w:basedOn w:val="TableNormal"/>
    <w:uiPriority w:val="51"/>
    <w:rsid w:val="008C01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C11A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24885"/>
    <w:rPr>
      <w:rFonts w:ascii="Arial" w:hAnsi="Arial" w:cs="Arial"/>
      <w:szCs w:val="24"/>
      <w:lang w:val="en-GB" w:eastAsia="zh-CN"/>
    </w:rPr>
  </w:style>
  <w:style w:type="character" w:styleId="LineNumber">
    <w:name w:val="line number"/>
    <w:basedOn w:val="DefaultParagraphFont"/>
    <w:uiPriority w:val="99"/>
    <w:semiHidden/>
    <w:unhideWhenUsed/>
    <w:rsid w:val="0032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5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5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6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6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1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3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18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4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0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12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6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8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7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38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9D82610B1097A4D8E308DC88C4CA7E0" ma:contentTypeVersion="13" ma:contentTypeDescription="新しいドキュメントを作成します。" ma:contentTypeScope="" ma:versionID="7fece7e9188a3bc4afe317dc7539afc9">
  <xsd:schema xmlns:xsd="http://www.w3.org/2001/XMLSchema" xmlns:xs="http://www.w3.org/2001/XMLSchema" xmlns:p="http://schemas.microsoft.com/office/2006/metadata/properties" xmlns:ns3="38cbb949-4251-4eee-88cf-f5c8f5da7875" xmlns:ns4="7b5ad60c-f1ef-4ed9-ac9a-1794cd13b785" targetNamespace="http://schemas.microsoft.com/office/2006/metadata/properties" ma:root="true" ma:fieldsID="2288695a794b5d0891368d09ca821f7c" ns3:_="" ns4:_="">
    <xsd:import namespace="38cbb949-4251-4eee-88cf-f5c8f5da7875"/>
    <xsd:import namespace="7b5ad60c-f1ef-4ed9-ac9a-1794cd13b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bb949-4251-4eee-88cf-f5c8f5da7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ad60c-f1ef-4ed9-ac9a-1794cd13b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8FF11F-8076-4197-9DAB-AD8EB2CA9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F71403-E9E3-4A54-B133-7DB539C5C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2476B7-6111-4871-BC44-D0CED89C3A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2F6364-C30A-4451-9C23-151FE8E32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cbb949-4251-4eee-88cf-f5c8f5da7875"/>
    <ds:schemaRef ds:uri="7b5ad60c-f1ef-4ed9-ac9a-1794cd13b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684a67-d816-43ce-93f9-29b6f72f823f}" enabled="0" method="" siteId="{76684a67-d816-43ce-93f9-29b6f72f82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15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Document: Ver0.0Draft1</vt:lpstr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Document: Ver0.0Draft1</dc:title>
  <dc:subject>0.01</dc:subject>
  <dc:creator>Gitesh Lalit</dc:creator>
  <cp:keywords>Final</cp:keywords>
  <dc:description/>
  <cp:lastModifiedBy>Nishant Jha</cp:lastModifiedBy>
  <cp:revision>142</cp:revision>
  <cp:lastPrinted>2016-08-23T23:59:00Z</cp:lastPrinted>
  <dcterms:created xsi:type="dcterms:W3CDTF">2025-01-02T12:58:00Z</dcterms:created>
  <dcterms:modified xsi:type="dcterms:W3CDTF">2025-01-09T18:05:00Z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0.0.1</vt:lpwstr>
  </property>
  <property fmtid="{D5CDD505-2E9C-101B-9397-08002B2CF9AE}" pid="3" name="Project">
    <vt:lpwstr>LDAP API Development</vt:lpwstr>
  </property>
  <property fmtid="{D5CDD505-2E9C-101B-9397-08002B2CF9AE}" pid="4" name="ContentTypeId">
    <vt:lpwstr>0x01010039D82610B1097A4D8E308DC88C4CA7E0</vt:lpwstr>
  </property>
</Properties>
</file>